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0459" w14:textId="77777777" w:rsidR="00F3268C" w:rsidRDefault="009667CD">
      <w:pPr>
        <w:spacing w:before="32"/>
        <w:ind w:left="152"/>
        <w:rPr>
          <w:sz w:val="55"/>
          <w:szCs w:val="55"/>
        </w:rPr>
      </w:pPr>
      <w:r>
        <w:rPr>
          <w:sz w:val="55"/>
          <w:szCs w:val="55"/>
        </w:rPr>
        <w:t>M</w:t>
      </w:r>
      <w:r>
        <w:rPr>
          <w:spacing w:val="2"/>
          <w:sz w:val="55"/>
          <w:szCs w:val="55"/>
        </w:rPr>
        <w:t>u</w:t>
      </w:r>
      <w:r>
        <w:rPr>
          <w:sz w:val="55"/>
          <w:szCs w:val="55"/>
        </w:rPr>
        <w:t>h</w:t>
      </w:r>
      <w:r>
        <w:rPr>
          <w:spacing w:val="2"/>
          <w:sz w:val="55"/>
          <w:szCs w:val="55"/>
        </w:rPr>
        <w:t>a</w:t>
      </w:r>
      <w:r>
        <w:rPr>
          <w:sz w:val="55"/>
          <w:szCs w:val="55"/>
        </w:rPr>
        <w:t>mm</w:t>
      </w:r>
      <w:r>
        <w:rPr>
          <w:spacing w:val="-1"/>
          <w:sz w:val="55"/>
          <w:szCs w:val="55"/>
        </w:rPr>
        <w:t>a</w:t>
      </w:r>
      <w:r>
        <w:rPr>
          <w:sz w:val="55"/>
          <w:szCs w:val="55"/>
        </w:rPr>
        <w:t>d</w:t>
      </w:r>
      <w:r>
        <w:rPr>
          <w:spacing w:val="-10"/>
          <w:sz w:val="55"/>
          <w:szCs w:val="55"/>
        </w:rPr>
        <w:t xml:space="preserve"> </w:t>
      </w:r>
      <w:r>
        <w:rPr>
          <w:sz w:val="55"/>
          <w:szCs w:val="55"/>
        </w:rPr>
        <w:t>Ali Sh</w:t>
      </w:r>
      <w:r>
        <w:rPr>
          <w:spacing w:val="2"/>
          <w:sz w:val="55"/>
          <w:szCs w:val="55"/>
        </w:rPr>
        <w:t>a</w:t>
      </w:r>
      <w:r>
        <w:rPr>
          <w:sz w:val="55"/>
          <w:szCs w:val="55"/>
        </w:rPr>
        <w:t>fiq</w:t>
      </w:r>
      <w:r>
        <w:rPr>
          <w:spacing w:val="2"/>
          <w:sz w:val="55"/>
          <w:szCs w:val="55"/>
        </w:rPr>
        <w:t>u</w:t>
      </w:r>
      <w:r>
        <w:rPr>
          <w:sz w:val="55"/>
          <w:szCs w:val="55"/>
        </w:rPr>
        <w:t>e</w:t>
      </w:r>
    </w:p>
    <w:p w14:paraId="3B883069" w14:textId="77777777" w:rsidR="00F3268C" w:rsidRDefault="00F3268C">
      <w:pPr>
        <w:spacing w:line="200" w:lineRule="exact"/>
      </w:pPr>
    </w:p>
    <w:tbl>
      <w:tblPr>
        <w:tblStyle w:val="TableGrid"/>
        <w:tblW w:w="0" w:type="auto"/>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3"/>
        <w:gridCol w:w="450"/>
        <w:gridCol w:w="4680"/>
      </w:tblGrid>
      <w:tr w:rsidR="001C2550" w:rsidRPr="001C2550" w14:paraId="49DFFBD5" w14:textId="77777777" w:rsidTr="001C2550">
        <w:tc>
          <w:tcPr>
            <w:tcW w:w="4613" w:type="dxa"/>
            <w:vMerge w:val="restart"/>
          </w:tcPr>
          <w:p w14:paraId="1604E136" w14:textId="5D8A9B1B" w:rsidR="001C2550" w:rsidRPr="005851F4" w:rsidRDefault="001C2550">
            <w:pPr>
              <w:rPr>
                <w:spacing w:val="1"/>
                <w:w w:val="113"/>
              </w:rPr>
            </w:pPr>
            <w:r w:rsidRPr="0067334B">
              <w:rPr>
                <w:spacing w:val="1"/>
              </w:rPr>
              <w:t>Ph.D. student, Department of Electrical and Computer Engineering, Kansas State University Manhattan Kansas USA 66502</w:t>
            </w:r>
          </w:p>
        </w:tc>
        <w:tc>
          <w:tcPr>
            <w:tcW w:w="450" w:type="dxa"/>
          </w:tcPr>
          <w:p w14:paraId="1BC99673" w14:textId="77777777" w:rsidR="001C2550" w:rsidRPr="001C2550" w:rsidRDefault="001C2550">
            <w:pPr>
              <w:rPr>
                <w:spacing w:val="-14"/>
              </w:rPr>
            </w:pPr>
          </w:p>
        </w:tc>
        <w:tc>
          <w:tcPr>
            <w:tcW w:w="4680" w:type="dxa"/>
          </w:tcPr>
          <w:p w14:paraId="5440829F" w14:textId="360E4111" w:rsidR="001C2550" w:rsidRPr="001C2550" w:rsidRDefault="001C2550" w:rsidP="00105B0E">
            <w:pPr>
              <w:jc w:val="right"/>
              <w:rPr>
                <w:spacing w:val="1"/>
                <w:w w:val="109"/>
              </w:rPr>
            </w:pPr>
            <w:r w:rsidRPr="001C2550">
              <w:rPr>
                <w:spacing w:val="-14"/>
              </w:rPr>
              <w:t>T</w:t>
            </w:r>
            <w:r w:rsidRPr="001C2550">
              <w:rPr>
                <w:spacing w:val="-1"/>
              </w:rPr>
              <w:t>e</w:t>
            </w:r>
            <w:r w:rsidRPr="001C2550">
              <w:t>l</w:t>
            </w:r>
            <w:r w:rsidRPr="00442181">
              <w:rPr>
                <w:spacing w:val="1"/>
              </w:rPr>
              <w:t>. (785) 317 9164</w:t>
            </w:r>
          </w:p>
        </w:tc>
      </w:tr>
      <w:tr w:rsidR="001C2550" w:rsidRPr="001C2550" w14:paraId="4AE7A85B" w14:textId="77777777" w:rsidTr="001C2550">
        <w:tc>
          <w:tcPr>
            <w:tcW w:w="4613" w:type="dxa"/>
            <w:vMerge/>
          </w:tcPr>
          <w:p w14:paraId="30CCEDB3" w14:textId="77777777" w:rsidR="001C2550" w:rsidRPr="001C2550" w:rsidRDefault="001C2550">
            <w:pPr>
              <w:rPr>
                <w:spacing w:val="1"/>
                <w:w w:val="109"/>
              </w:rPr>
            </w:pPr>
          </w:p>
        </w:tc>
        <w:tc>
          <w:tcPr>
            <w:tcW w:w="450" w:type="dxa"/>
          </w:tcPr>
          <w:p w14:paraId="76863BFF" w14:textId="77777777" w:rsidR="001C2550" w:rsidRPr="001C2550" w:rsidRDefault="001C2550"/>
        </w:tc>
        <w:tc>
          <w:tcPr>
            <w:tcW w:w="4680" w:type="dxa"/>
          </w:tcPr>
          <w:p w14:paraId="40C7C544" w14:textId="7436370A" w:rsidR="001C2550" w:rsidRPr="001C2550" w:rsidRDefault="001C2550" w:rsidP="00105B0E">
            <w:pPr>
              <w:jc w:val="right"/>
              <w:rPr>
                <w:spacing w:val="1"/>
                <w:w w:val="109"/>
              </w:rPr>
            </w:pPr>
            <w:r w:rsidRPr="001C2550">
              <w:t>E</w:t>
            </w:r>
            <w:r w:rsidRPr="001C2550">
              <w:rPr>
                <w:spacing w:val="1"/>
              </w:rPr>
              <w:t>m</w:t>
            </w:r>
            <w:r w:rsidRPr="001C2550">
              <w:t>ail</w:t>
            </w:r>
            <w:r w:rsidRPr="001C2550">
              <w:rPr>
                <w:spacing w:val="-14"/>
              </w:rPr>
              <w:t xml:space="preserve"> </w:t>
            </w:r>
            <w:r w:rsidR="0067334B">
              <w:rPr>
                <w:spacing w:val="-14"/>
              </w:rPr>
              <w:t>ID</w:t>
            </w:r>
            <w:r w:rsidRPr="001C2550">
              <w:t>:</w:t>
            </w:r>
            <w:r w:rsidRPr="001C2550">
              <w:rPr>
                <w:spacing w:val="-3"/>
              </w:rPr>
              <w:t xml:space="preserve"> </w:t>
            </w:r>
            <w:hyperlink r:id="rId5" w:history="1">
              <w:r w:rsidR="00827699" w:rsidRPr="007E2D85">
                <w:rPr>
                  <w:rStyle w:val="Hyperlink"/>
                  <w:w w:val="99"/>
                </w:rPr>
                <w:t>ali</w:t>
              </w:r>
              <w:r w:rsidR="00827699" w:rsidRPr="007E2D85">
                <w:rPr>
                  <w:rStyle w:val="Hyperlink"/>
                  <w:spacing w:val="-1"/>
                  <w:w w:val="99"/>
                </w:rPr>
                <w:t>s</w:t>
              </w:r>
              <w:r w:rsidR="00827699" w:rsidRPr="007E2D85">
                <w:rPr>
                  <w:rStyle w:val="Hyperlink"/>
                  <w:spacing w:val="1"/>
                  <w:w w:val="99"/>
                </w:rPr>
                <w:t>h</w:t>
              </w:r>
              <w:r w:rsidR="00827699" w:rsidRPr="007E2D85">
                <w:rPr>
                  <w:rStyle w:val="Hyperlink"/>
                  <w:w w:val="99"/>
                </w:rPr>
                <w:t>a</w:t>
              </w:r>
              <w:r w:rsidR="00827699" w:rsidRPr="007E2D85">
                <w:rPr>
                  <w:rStyle w:val="Hyperlink"/>
                  <w:spacing w:val="1"/>
                  <w:w w:val="99"/>
                </w:rPr>
                <w:t>f</w:t>
              </w:r>
              <w:r w:rsidR="00827699" w:rsidRPr="007E2D85">
                <w:rPr>
                  <w:rStyle w:val="Hyperlink"/>
                  <w:w w:val="99"/>
                </w:rPr>
                <w:t>i</w:t>
              </w:r>
              <w:r w:rsidR="00827699" w:rsidRPr="007E2D85">
                <w:rPr>
                  <w:rStyle w:val="Hyperlink"/>
                  <w:spacing w:val="1"/>
                  <w:w w:val="99"/>
                </w:rPr>
                <w:t>qu</w:t>
              </w:r>
              <w:r w:rsidR="00827699" w:rsidRPr="007E2D85">
                <w:rPr>
                  <w:rStyle w:val="Hyperlink"/>
                  <w:w w:val="99"/>
                </w:rPr>
                <w:t>e</w:t>
              </w:r>
              <w:r w:rsidR="00827699" w:rsidRPr="007E2D85">
                <w:rPr>
                  <w:rStyle w:val="Hyperlink"/>
                  <w:spacing w:val="-1"/>
                  <w:w w:val="99"/>
                </w:rPr>
                <w:t>@</w:t>
              </w:r>
              <w:r w:rsidR="00827699" w:rsidRPr="007E2D85">
                <w:rPr>
                  <w:rStyle w:val="Hyperlink"/>
                  <w:spacing w:val="1"/>
                  <w:w w:val="99"/>
                </w:rPr>
                <w:t>ksu.edu</w:t>
              </w:r>
              <w:r w:rsidR="00827699" w:rsidRPr="007E2D85">
                <w:rPr>
                  <w:rStyle w:val="Hyperlink"/>
                </w:rPr>
                <w:t>,</w:t>
              </w:r>
            </w:hyperlink>
            <w:r w:rsidRPr="001C2550">
              <w:rPr>
                <w:color w:val="000000"/>
                <w:spacing w:val="-1"/>
              </w:rPr>
              <w:t xml:space="preserve"> </w:t>
            </w:r>
          </w:p>
        </w:tc>
      </w:tr>
      <w:tr w:rsidR="001C2550" w:rsidRPr="001C2550" w14:paraId="29C26FFD" w14:textId="77777777" w:rsidTr="00827699">
        <w:trPr>
          <w:trHeight w:val="376"/>
        </w:trPr>
        <w:tc>
          <w:tcPr>
            <w:tcW w:w="4613" w:type="dxa"/>
            <w:vMerge/>
          </w:tcPr>
          <w:p w14:paraId="34327F0E" w14:textId="77777777" w:rsidR="001C2550" w:rsidRPr="001C2550" w:rsidRDefault="001C2550">
            <w:pPr>
              <w:rPr>
                <w:spacing w:val="1"/>
                <w:w w:val="109"/>
              </w:rPr>
            </w:pPr>
          </w:p>
        </w:tc>
        <w:tc>
          <w:tcPr>
            <w:tcW w:w="450" w:type="dxa"/>
          </w:tcPr>
          <w:p w14:paraId="437FE922" w14:textId="77777777" w:rsidR="001C2550" w:rsidRPr="001C2550" w:rsidRDefault="001C2550">
            <w:pPr>
              <w:rPr>
                <w:spacing w:val="-14"/>
                <w:position w:val="-1"/>
              </w:rPr>
            </w:pPr>
          </w:p>
        </w:tc>
        <w:tc>
          <w:tcPr>
            <w:tcW w:w="4680" w:type="dxa"/>
          </w:tcPr>
          <w:p w14:paraId="10410751" w14:textId="1CA8C21F" w:rsidR="00305684" w:rsidRPr="00305684" w:rsidRDefault="001C2550" w:rsidP="00305684">
            <w:pPr>
              <w:jc w:val="right"/>
            </w:pPr>
            <w:r w:rsidRPr="001C2550">
              <w:rPr>
                <w:spacing w:val="-14"/>
                <w:position w:val="-1"/>
              </w:rPr>
              <w:t>W</w:t>
            </w:r>
            <w:r w:rsidRPr="001C2550">
              <w:rPr>
                <w:spacing w:val="-1"/>
                <w:position w:val="-1"/>
              </w:rPr>
              <w:t>e</w:t>
            </w:r>
            <w:r w:rsidRPr="001C2550">
              <w:rPr>
                <w:spacing w:val="1"/>
                <w:position w:val="-1"/>
              </w:rPr>
              <w:t>b</w:t>
            </w:r>
            <w:r w:rsidRPr="001C2550">
              <w:rPr>
                <w:position w:val="-1"/>
              </w:rPr>
              <w:t xml:space="preserve">:  </w:t>
            </w:r>
            <w:r w:rsidRPr="001C2550">
              <w:rPr>
                <w:color w:val="0000FF"/>
                <w:spacing w:val="-29"/>
                <w:position w:val="-1"/>
              </w:rPr>
              <w:t xml:space="preserve"> </w:t>
            </w:r>
            <w:hyperlink r:id="rId6" w:history="1">
              <w:r w:rsidR="00305684" w:rsidRPr="008D4154">
                <w:rPr>
                  <w:rStyle w:val="Hyperlink"/>
                </w:rPr>
                <w:t>https://alishafique3.github.io/</w:t>
              </w:r>
            </w:hyperlink>
          </w:p>
        </w:tc>
      </w:tr>
    </w:tbl>
    <w:p w14:paraId="0902640A" w14:textId="4D57991F" w:rsidR="00F3268C" w:rsidRDefault="007D6326">
      <w:pPr>
        <w:spacing w:before="24"/>
        <w:ind w:left="152" w:right="8660"/>
        <w:jc w:val="both"/>
        <w:rPr>
          <w:sz w:val="28"/>
          <w:szCs w:val="28"/>
        </w:rPr>
      </w:pPr>
      <w:r>
        <w:rPr>
          <w:noProof/>
        </w:rPr>
        <mc:AlternateContent>
          <mc:Choice Requires="wpg">
            <w:drawing>
              <wp:anchor distT="0" distB="0" distL="114300" distR="114300" simplePos="0" relativeHeight="251655168" behindDoc="1" locked="0" layoutInCell="1" allowOverlap="1" wp14:anchorId="03D63540" wp14:editId="4A6CDC98">
                <wp:simplePos x="0" y="0"/>
                <wp:positionH relativeFrom="page">
                  <wp:posOffset>722630</wp:posOffset>
                </wp:positionH>
                <wp:positionV relativeFrom="paragraph">
                  <wp:posOffset>200660</wp:posOffset>
                </wp:positionV>
                <wp:extent cx="6110605" cy="22225"/>
                <wp:effectExtent l="8255" t="8255" r="5715" b="7620"/>
                <wp:wrapNone/>
                <wp:docPr id="90"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0605" cy="22225"/>
                          <a:chOff x="1138" y="316"/>
                          <a:chExt cx="9623" cy="35"/>
                        </a:xfrm>
                      </wpg:grpSpPr>
                      <wpg:grpSp>
                        <wpg:cNvPr id="91" name="Group 92"/>
                        <wpg:cNvGrpSpPr>
                          <a:grpSpLocks/>
                        </wpg:cNvGrpSpPr>
                        <wpg:grpSpPr bwMode="auto">
                          <a:xfrm>
                            <a:off x="1152" y="330"/>
                            <a:ext cx="9595" cy="0"/>
                            <a:chOff x="1152" y="330"/>
                            <a:chExt cx="9595" cy="0"/>
                          </a:xfrm>
                        </wpg:grpSpPr>
                        <wps:wsp>
                          <wps:cNvPr id="92" name="Freeform 129"/>
                          <wps:cNvSpPr>
                            <a:spLocks/>
                          </wps:cNvSpPr>
                          <wps:spPr bwMode="auto">
                            <a:xfrm>
                              <a:off x="1152" y="330"/>
                              <a:ext cx="9595" cy="0"/>
                            </a:xfrm>
                            <a:custGeom>
                              <a:avLst/>
                              <a:gdLst>
                                <a:gd name="T0" fmla="+- 0 1152 1152"/>
                                <a:gd name="T1" fmla="*/ T0 w 9595"/>
                                <a:gd name="T2" fmla="+- 0 10747 1152"/>
                                <a:gd name="T3" fmla="*/ T2 w 9595"/>
                              </a:gdLst>
                              <a:ahLst/>
                              <a:cxnLst>
                                <a:cxn ang="0">
                                  <a:pos x="T1" y="0"/>
                                </a:cxn>
                                <a:cxn ang="0">
                                  <a:pos x="T3" y="0"/>
                                </a:cxn>
                              </a:cxnLst>
                              <a:rect l="0" t="0" r="r" b="b"/>
                              <a:pathLst>
                                <a:path w="9595">
                                  <a:moveTo>
                                    <a:pt x="0" y="0"/>
                                  </a:moveTo>
                                  <a:lnTo>
                                    <a:pt x="9595"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3" name="Group 93"/>
                          <wpg:cNvGrpSpPr>
                            <a:grpSpLocks/>
                          </wpg:cNvGrpSpPr>
                          <wpg:grpSpPr bwMode="auto">
                            <a:xfrm>
                              <a:off x="2230" y="341"/>
                              <a:ext cx="1928" cy="0"/>
                              <a:chOff x="2230" y="341"/>
                              <a:chExt cx="1928" cy="0"/>
                            </a:xfrm>
                          </wpg:grpSpPr>
                          <wps:wsp>
                            <wps:cNvPr id="94" name="Freeform 128"/>
                            <wps:cNvSpPr>
                              <a:spLocks/>
                            </wps:cNvSpPr>
                            <wps:spPr bwMode="auto">
                              <a:xfrm>
                                <a:off x="2230" y="341"/>
                                <a:ext cx="1928" cy="0"/>
                              </a:xfrm>
                              <a:custGeom>
                                <a:avLst/>
                                <a:gdLst>
                                  <a:gd name="T0" fmla="+- 0 2230 2230"/>
                                  <a:gd name="T1" fmla="*/ T0 w 1928"/>
                                  <a:gd name="T2" fmla="+- 0 4158 2230"/>
                                  <a:gd name="T3" fmla="*/ T2 w 1928"/>
                                </a:gdLst>
                                <a:ahLst/>
                                <a:cxnLst>
                                  <a:cxn ang="0">
                                    <a:pos x="T1" y="0"/>
                                  </a:cxn>
                                  <a:cxn ang="0">
                                    <a:pos x="T3" y="0"/>
                                  </a:cxn>
                                </a:cxnLst>
                                <a:rect l="0" t="0" r="r" b="b"/>
                                <a:pathLst>
                                  <a:path w="1928">
                                    <a:moveTo>
                                      <a:pt x="0" y="0"/>
                                    </a:moveTo>
                                    <a:lnTo>
                                      <a:pt x="1928" y="0"/>
                                    </a:lnTo>
                                  </a:path>
                                </a:pathLst>
                              </a:custGeom>
                              <a:noFill/>
                              <a:ln w="12132">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5" name="Group 94"/>
                            <wpg:cNvGrpSpPr>
                              <a:grpSpLocks/>
                            </wpg:cNvGrpSpPr>
                            <wpg:grpSpPr bwMode="auto">
                              <a:xfrm>
                                <a:off x="4160" y="340"/>
                                <a:ext cx="298" cy="0"/>
                                <a:chOff x="4160" y="340"/>
                                <a:chExt cx="298" cy="0"/>
                              </a:xfrm>
                            </wpg:grpSpPr>
                            <wps:wsp>
                              <wps:cNvPr id="96" name="Freeform 127"/>
                              <wps:cNvSpPr>
                                <a:spLocks/>
                              </wps:cNvSpPr>
                              <wps:spPr bwMode="auto">
                                <a:xfrm>
                                  <a:off x="4160" y="340"/>
                                  <a:ext cx="298" cy="0"/>
                                </a:xfrm>
                                <a:custGeom>
                                  <a:avLst/>
                                  <a:gdLst>
                                    <a:gd name="T0" fmla="+- 0 4160 4160"/>
                                    <a:gd name="T1" fmla="*/ T0 w 298"/>
                                    <a:gd name="T2" fmla="+- 0 4458 4160"/>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7" name="Group 95"/>
                              <wpg:cNvGrpSpPr>
                                <a:grpSpLocks/>
                              </wpg:cNvGrpSpPr>
                              <wpg:grpSpPr bwMode="auto">
                                <a:xfrm>
                                  <a:off x="4460" y="340"/>
                                  <a:ext cx="446" cy="0"/>
                                  <a:chOff x="4460" y="340"/>
                                  <a:chExt cx="446" cy="0"/>
                                </a:xfrm>
                              </wpg:grpSpPr>
                              <wps:wsp>
                                <wps:cNvPr id="98" name="Freeform 126"/>
                                <wps:cNvSpPr>
                                  <a:spLocks/>
                                </wps:cNvSpPr>
                                <wps:spPr bwMode="auto">
                                  <a:xfrm>
                                    <a:off x="4460" y="340"/>
                                    <a:ext cx="446" cy="0"/>
                                  </a:xfrm>
                                  <a:custGeom>
                                    <a:avLst/>
                                    <a:gdLst>
                                      <a:gd name="T0" fmla="+- 0 4460 4460"/>
                                      <a:gd name="T1" fmla="*/ T0 w 446"/>
                                      <a:gd name="T2" fmla="+- 0 4906 4460"/>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9" name="Group 96"/>
                                <wpg:cNvGrpSpPr>
                                  <a:grpSpLocks/>
                                </wpg:cNvGrpSpPr>
                                <wpg:grpSpPr bwMode="auto">
                                  <a:xfrm>
                                    <a:off x="4908" y="340"/>
                                    <a:ext cx="446" cy="0"/>
                                    <a:chOff x="4908" y="340"/>
                                    <a:chExt cx="446" cy="0"/>
                                  </a:xfrm>
                                </wpg:grpSpPr>
                                <wps:wsp>
                                  <wps:cNvPr id="100" name="Freeform 125"/>
                                  <wps:cNvSpPr>
                                    <a:spLocks/>
                                  </wps:cNvSpPr>
                                  <wps:spPr bwMode="auto">
                                    <a:xfrm>
                                      <a:off x="4908" y="340"/>
                                      <a:ext cx="446" cy="0"/>
                                    </a:xfrm>
                                    <a:custGeom>
                                      <a:avLst/>
                                      <a:gdLst>
                                        <a:gd name="T0" fmla="+- 0 4908 4908"/>
                                        <a:gd name="T1" fmla="*/ T0 w 446"/>
                                        <a:gd name="T2" fmla="+- 0 5355 4908"/>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1" name="Group 97"/>
                                  <wpg:cNvGrpSpPr>
                                    <a:grpSpLocks/>
                                  </wpg:cNvGrpSpPr>
                                  <wpg:grpSpPr bwMode="auto">
                                    <a:xfrm>
                                      <a:off x="5357" y="340"/>
                                      <a:ext cx="298" cy="0"/>
                                      <a:chOff x="5357" y="340"/>
                                      <a:chExt cx="298" cy="0"/>
                                    </a:xfrm>
                                  </wpg:grpSpPr>
                                  <wps:wsp>
                                    <wps:cNvPr id="102" name="Freeform 124"/>
                                    <wps:cNvSpPr>
                                      <a:spLocks/>
                                    </wps:cNvSpPr>
                                    <wps:spPr bwMode="auto">
                                      <a:xfrm>
                                        <a:off x="5357" y="340"/>
                                        <a:ext cx="298" cy="0"/>
                                      </a:xfrm>
                                      <a:custGeom>
                                        <a:avLst/>
                                        <a:gdLst>
                                          <a:gd name="T0" fmla="+- 0 5357 5357"/>
                                          <a:gd name="T1" fmla="*/ T0 w 298"/>
                                          <a:gd name="T2" fmla="+- 0 5655 5357"/>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3" name="Group 98"/>
                                    <wpg:cNvGrpSpPr>
                                      <a:grpSpLocks/>
                                    </wpg:cNvGrpSpPr>
                                    <wpg:grpSpPr bwMode="auto">
                                      <a:xfrm>
                                        <a:off x="5657" y="340"/>
                                        <a:ext cx="446" cy="0"/>
                                        <a:chOff x="5657" y="340"/>
                                        <a:chExt cx="446" cy="0"/>
                                      </a:xfrm>
                                    </wpg:grpSpPr>
                                    <wps:wsp>
                                      <wps:cNvPr id="104" name="Freeform 123"/>
                                      <wps:cNvSpPr>
                                        <a:spLocks/>
                                      </wps:cNvSpPr>
                                      <wps:spPr bwMode="auto">
                                        <a:xfrm>
                                          <a:off x="5657" y="340"/>
                                          <a:ext cx="446" cy="0"/>
                                        </a:xfrm>
                                        <a:custGeom>
                                          <a:avLst/>
                                          <a:gdLst>
                                            <a:gd name="T0" fmla="+- 0 5657 5657"/>
                                            <a:gd name="T1" fmla="*/ T0 w 446"/>
                                            <a:gd name="T2" fmla="+- 0 6103 5657"/>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5" name="Group 99"/>
                                      <wpg:cNvGrpSpPr>
                                        <a:grpSpLocks/>
                                      </wpg:cNvGrpSpPr>
                                      <wpg:grpSpPr bwMode="auto">
                                        <a:xfrm>
                                          <a:off x="6105" y="340"/>
                                          <a:ext cx="298" cy="0"/>
                                          <a:chOff x="6105" y="340"/>
                                          <a:chExt cx="298" cy="0"/>
                                        </a:xfrm>
                                      </wpg:grpSpPr>
                                      <wps:wsp>
                                        <wps:cNvPr id="106" name="Freeform 122"/>
                                        <wps:cNvSpPr>
                                          <a:spLocks/>
                                        </wps:cNvSpPr>
                                        <wps:spPr bwMode="auto">
                                          <a:xfrm>
                                            <a:off x="6105" y="340"/>
                                            <a:ext cx="298" cy="0"/>
                                          </a:xfrm>
                                          <a:custGeom>
                                            <a:avLst/>
                                            <a:gdLst>
                                              <a:gd name="T0" fmla="+- 0 6105 6105"/>
                                              <a:gd name="T1" fmla="*/ T0 w 298"/>
                                              <a:gd name="T2" fmla="+- 0 6403 6105"/>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7" name="Group 100"/>
                                        <wpg:cNvGrpSpPr>
                                          <a:grpSpLocks/>
                                        </wpg:cNvGrpSpPr>
                                        <wpg:grpSpPr bwMode="auto">
                                          <a:xfrm>
                                            <a:off x="6405" y="340"/>
                                            <a:ext cx="446" cy="0"/>
                                            <a:chOff x="6405" y="340"/>
                                            <a:chExt cx="446" cy="0"/>
                                          </a:xfrm>
                                        </wpg:grpSpPr>
                                        <wps:wsp>
                                          <wps:cNvPr id="108" name="Freeform 121"/>
                                          <wps:cNvSpPr>
                                            <a:spLocks/>
                                          </wps:cNvSpPr>
                                          <wps:spPr bwMode="auto">
                                            <a:xfrm>
                                              <a:off x="6405" y="340"/>
                                              <a:ext cx="446" cy="0"/>
                                            </a:xfrm>
                                            <a:custGeom>
                                              <a:avLst/>
                                              <a:gdLst>
                                                <a:gd name="T0" fmla="+- 0 6405 6405"/>
                                                <a:gd name="T1" fmla="*/ T0 w 446"/>
                                                <a:gd name="T2" fmla="+- 0 6852 6405"/>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9" name="Group 101"/>
                                          <wpg:cNvGrpSpPr>
                                            <a:grpSpLocks/>
                                          </wpg:cNvGrpSpPr>
                                          <wpg:grpSpPr bwMode="auto">
                                            <a:xfrm>
                                              <a:off x="6854" y="340"/>
                                              <a:ext cx="446" cy="0"/>
                                              <a:chOff x="6854" y="340"/>
                                              <a:chExt cx="446" cy="0"/>
                                            </a:xfrm>
                                          </wpg:grpSpPr>
                                          <wps:wsp>
                                            <wps:cNvPr id="110" name="Freeform 120"/>
                                            <wps:cNvSpPr>
                                              <a:spLocks/>
                                            </wps:cNvSpPr>
                                            <wps:spPr bwMode="auto">
                                              <a:xfrm>
                                                <a:off x="6854" y="340"/>
                                                <a:ext cx="446" cy="0"/>
                                              </a:xfrm>
                                              <a:custGeom>
                                                <a:avLst/>
                                                <a:gdLst>
                                                  <a:gd name="T0" fmla="+- 0 6854 6854"/>
                                                  <a:gd name="T1" fmla="*/ T0 w 446"/>
                                                  <a:gd name="T2" fmla="+- 0 7300 6854"/>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1" name="Group 102"/>
                                            <wpg:cNvGrpSpPr>
                                              <a:grpSpLocks/>
                                            </wpg:cNvGrpSpPr>
                                            <wpg:grpSpPr bwMode="auto">
                                              <a:xfrm>
                                                <a:off x="7302" y="340"/>
                                                <a:ext cx="298" cy="0"/>
                                                <a:chOff x="7302" y="340"/>
                                                <a:chExt cx="298" cy="0"/>
                                              </a:xfrm>
                                            </wpg:grpSpPr>
                                            <wps:wsp>
                                              <wps:cNvPr id="112" name="Freeform 119"/>
                                              <wps:cNvSpPr>
                                                <a:spLocks/>
                                              </wps:cNvSpPr>
                                              <wps:spPr bwMode="auto">
                                                <a:xfrm>
                                                  <a:off x="7302" y="340"/>
                                                  <a:ext cx="298" cy="0"/>
                                                </a:xfrm>
                                                <a:custGeom>
                                                  <a:avLst/>
                                                  <a:gdLst>
                                                    <a:gd name="T0" fmla="+- 0 7302 7302"/>
                                                    <a:gd name="T1" fmla="*/ T0 w 298"/>
                                                    <a:gd name="T2" fmla="+- 0 7600 7302"/>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3" name="Group 103"/>
                                              <wpg:cNvGrpSpPr>
                                                <a:grpSpLocks/>
                                              </wpg:cNvGrpSpPr>
                                              <wpg:grpSpPr bwMode="auto">
                                                <a:xfrm>
                                                  <a:off x="7602" y="340"/>
                                                  <a:ext cx="446" cy="0"/>
                                                  <a:chOff x="7602" y="340"/>
                                                  <a:chExt cx="446" cy="0"/>
                                                </a:xfrm>
                                              </wpg:grpSpPr>
                                              <wps:wsp>
                                                <wps:cNvPr id="114" name="Freeform 118"/>
                                                <wps:cNvSpPr>
                                                  <a:spLocks/>
                                                </wps:cNvSpPr>
                                                <wps:spPr bwMode="auto">
                                                  <a:xfrm>
                                                    <a:off x="7602" y="340"/>
                                                    <a:ext cx="446" cy="0"/>
                                                  </a:xfrm>
                                                  <a:custGeom>
                                                    <a:avLst/>
                                                    <a:gdLst>
                                                      <a:gd name="T0" fmla="+- 0 7602 7602"/>
                                                      <a:gd name="T1" fmla="*/ T0 w 446"/>
                                                      <a:gd name="T2" fmla="+- 0 8048 7602"/>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5" name="Group 104"/>
                                                <wpg:cNvGrpSpPr>
                                                  <a:grpSpLocks/>
                                                </wpg:cNvGrpSpPr>
                                                <wpg:grpSpPr bwMode="auto">
                                                  <a:xfrm>
                                                    <a:off x="8050" y="340"/>
                                                    <a:ext cx="446" cy="0"/>
                                                    <a:chOff x="8050" y="340"/>
                                                    <a:chExt cx="446" cy="0"/>
                                                  </a:xfrm>
                                                </wpg:grpSpPr>
                                                <wps:wsp>
                                                  <wps:cNvPr id="116" name="Freeform 117"/>
                                                  <wps:cNvSpPr>
                                                    <a:spLocks/>
                                                  </wps:cNvSpPr>
                                                  <wps:spPr bwMode="auto">
                                                    <a:xfrm>
                                                      <a:off x="8050" y="340"/>
                                                      <a:ext cx="446" cy="0"/>
                                                    </a:xfrm>
                                                    <a:custGeom>
                                                      <a:avLst/>
                                                      <a:gdLst>
                                                        <a:gd name="T0" fmla="+- 0 8050 8050"/>
                                                        <a:gd name="T1" fmla="*/ T0 w 446"/>
                                                        <a:gd name="T2" fmla="+- 0 8497 8050"/>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7" name="Group 105"/>
                                                  <wpg:cNvGrpSpPr>
                                                    <a:grpSpLocks/>
                                                  </wpg:cNvGrpSpPr>
                                                  <wpg:grpSpPr bwMode="auto">
                                                    <a:xfrm>
                                                      <a:off x="8499" y="340"/>
                                                      <a:ext cx="298" cy="0"/>
                                                      <a:chOff x="8499" y="340"/>
                                                      <a:chExt cx="298" cy="0"/>
                                                    </a:xfrm>
                                                  </wpg:grpSpPr>
                                                  <wps:wsp>
                                                    <wps:cNvPr id="118" name="Freeform 116"/>
                                                    <wps:cNvSpPr>
                                                      <a:spLocks/>
                                                    </wps:cNvSpPr>
                                                    <wps:spPr bwMode="auto">
                                                      <a:xfrm>
                                                        <a:off x="8499" y="340"/>
                                                        <a:ext cx="298" cy="0"/>
                                                      </a:xfrm>
                                                      <a:custGeom>
                                                        <a:avLst/>
                                                        <a:gdLst>
                                                          <a:gd name="T0" fmla="+- 0 8499 8499"/>
                                                          <a:gd name="T1" fmla="*/ T0 w 298"/>
                                                          <a:gd name="T2" fmla="+- 0 8797 8499"/>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9" name="Group 106"/>
                                                    <wpg:cNvGrpSpPr>
                                                      <a:grpSpLocks/>
                                                    </wpg:cNvGrpSpPr>
                                                    <wpg:grpSpPr bwMode="auto">
                                                      <a:xfrm>
                                                        <a:off x="8799" y="340"/>
                                                        <a:ext cx="446" cy="0"/>
                                                        <a:chOff x="8799" y="340"/>
                                                        <a:chExt cx="446" cy="0"/>
                                                      </a:xfrm>
                                                    </wpg:grpSpPr>
                                                    <wps:wsp>
                                                      <wps:cNvPr id="120" name="Freeform 115"/>
                                                      <wps:cNvSpPr>
                                                        <a:spLocks/>
                                                      </wps:cNvSpPr>
                                                      <wps:spPr bwMode="auto">
                                                        <a:xfrm>
                                                          <a:off x="8799" y="340"/>
                                                          <a:ext cx="446" cy="0"/>
                                                        </a:xfrm>
                                                        <a:custGeom>
                                                          <a:avLst/>
                                                          <a:gdLst>
                                                            <a:gd name="T0" fmla="+- 0 8799 8799"/>
                                                            <a:gd name="T1" fmla="*/ T0 w 446"/>
                                                            <a:gd name="T2" fmla="+- 0 9245 8799"/>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1" name="Group 107"/>
                                                      <wpg:cNvGrpSpPr>
                                                        <a:grpSpLocks/>
                                                      </wpg:cNvGrpSpPr>
                                                      <wpg:grpSpPr bwMode="auto">
                                                        <a:xfrm>
                                                          <a:off x="9247" y="340"/>
                                                          <a:ext cx="446" cy="0"/>
                                                          <a:chOff x="9247" y="340"/>
                                                          <a:chExt cx="446" cy="0"/>
                                                        </a:xfrm>
                                                      </wpg:grpSpPr>
                                                      <wps:wsp>
                                                        <wps:cNvPr id="122" name="Freeform 114"/>
                                                        <wps:cNvSpPr>
                                                          <a:spLocks/>
                                                        </wps:cNvSpPr>
                                                        <wps:spPr bwMode="auto">
                                                          <a:xfrm>
                                                            <a:off x="9247" y="340"/>
                                                            <a:ext cx="446" cy="0"/>
                                                          </a:xfrm>
                                                          <a:custGeom>
                                                            <a:avLst/>
                                                            <a:gdLst>
                                                              <a:gd name="T0" fmla="+- 0 9247 9247"/>
                                                              <a:gd name="T1" fmla="*/ T0 w 446"/>
                                                              <a:gd name="T2" fmla="+- 0 9694 9247"/>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3" name="Group 108"/>
                                                        <wpg:cNvGrpSpPr>
                                                          <a:grpSpLocks/>
                                                        </wpg:cNvGrpSpPr>
                                                        <wpg:grpSpPr bwMode="auto">
                                                          <a:xfrm>
                                                            <a:off x="9696" y="340"/>
                                                            <a:ext cx="298" cy="0"/>
                                                            <a:chOff x="9696" y="340"/>
                                                            <a:chExt cx="298" cy="0"/>
                                                          </a:xfrm>
                                                        </wpg:grpSpPr>
                                                        <wps:wsp>
                                                          <wps:cNvPr id="124" name="Freeform 113"/>
                                                          <wps:cNvSpPr>
                                                            <a:spLocks/>
                                                          </wps:cNvSpPr>
                                                          <wps:spPr bwMode="auto">
                                                            <a:xfrm>
                                                              <a:off x="9696" y="340"/>
                                                              <a:ext cx="298" cy="0"/>
                                                            </a:xfrm>
                                                            <a:custGeom>
                                                              <a:avLst/>
                                                              <a:gdLst>
                                                                <a:gd name="T0" fmla="+- 0 9696 9696"/>
                                                                <a:gd name="T1" fmla="*/ T0 w 298"/>
                                                                <a:gd name="T2" fmla="+- 0 9993 9696"/>
                                                                <a:gd name="T3" fmla="*/ T2 w 298"/>
                                                              </a:gdLst>
                                                              <a:ahLst/>
                                                              <a:cxnLst>
                                                                <a:cxn ang="0">
                                                                  <a:pos x="T1" y="0"/>
                                                                </a:cxn>
                                                                <a:cxn ang="0">
                                                                  <a:pos x="T3" y="0"/>
                                                                </a:cxn>
                                                              </a:cxnLst>
                                                              <a:rect l="0" t="0" r="r" b="b"/>
                                                              <a:pathLst>
                                                                <a:path w="298">
                                                                  <a:moveTo>
                                                                    <a:pt x="0" y="0"/>
                                                                  </a:moveTo>
                                                                  <a:lnTo>
                                                                    <a:pt x="29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5" name="Group 109"/>
                                                          <wpg:cNvGrpSpPr>
                                                            <a:grpSpLocks/>
                                                          </wpg:cNvGrpSpPr>
                                                          <wpg:grpSpPr bwMode="auto">
                                                            <a:xfrm>
                                                              <a:off x="9996" y="340"/>
                                                              <a:ext cx="446" cy="0"/>
                                                              <a:chOff x="9996" y="340"/>
                                                              <a:chExt cx="446" cy="0"/>
                                                            </a:xfrm>
                                                          </wpg:grpSpPr>
                                                          <wps:wsp>
                                                            <wps:cNvPr id="126" name="Freeform 112"/>
                                                            <wps:cNvSpPr>
                                                              <a:spLocks/>
                                                            </wps:cNvSpPr>
                                                            <wps:spPr bwMode="auto">
                                                              <a:xfrm>
                                                                <a:off x="9996" y="340"/>
                                                                <a:ext cx="446" cy="0"/>
                                                              </a:xfrm>
                                                              <a:custGeom>
                                                                <a:avLst/>
                                                                <a:gdLst>
                                                                  <a:gd name="T0" fmla="+- 0 9996 9996"/>
                                                                  <a:gd name="T1" fmla="*/ T0 w 446"/>
                                                                  <a:gd name="T2" fmla="+- 0 10442 9996"/>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7" name="Group 110"/>
                                                            <wpg:cNvGrpSpPr>
                                                              <a:grpSpLocks/>
                                                            </wpg:cNvGrpSpPr>
                                                            <wpg:grpSpPr bwMode="auto">
                                                              <a:xfrm>
                                                                <a:off x="10444" y="340"/>
                                                                <a:ext cx="298" cy="0"/>
                                                                <a:chOff x="10444" y="340"/>
                                                                <a:chExt cx="298" cy="0"/>
                                                              </a:xfrm>
                                                            </wpg:grpSpPr>
                                                            <wps:wsp>
                                                              <wps:cNvPr id="128" name="Freeform 111"/>
                                                              <wps:cNvSpPr>
                                                                <a:spLocks/>
                                                              </wps:cNvSpPr>
                                                              <wps:spPr bwMode="auto">
                                                                <a:xfrm>
                                                                  <a:off x="10444" y="340"/>
                                                                  <a:ext cx="298" cy="0"/>
                                                                </a:xfrm>
                                                                <a:custGeom>
                                                                  <a:avLst/>
                                                                  <a:gdLst>
                                                                    <a:gd name="T0" fmla="+- 0 10444 10444"/>
                                                                    <a:gd name="T1" fmla="*/ T0 w 298"/>
                                                                    <a:gd name="T2" fmla="+- 0 10742 10444"/>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0C6F6F6" id="Group 91" o:spid="_x0000_s1026" style="position:absolute;margin-left:56.9pt;margin-top:15.8pt;width:481.15pt;height:1.75pt;z-index:-251661312;mso-position-horizontal-relative:page" coordorigin="1138,316" coordsize="962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">
                <v:group id="Group 92" o:spid="_x0000_s1027" style="position:absolute;left:1152;top:330;width:9595;height:0" coordorigin="1152,330" coordsize="9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129" o:spid="_x0000_s1028" style="position:absolute;left:1152;top:330;width:9595;height:0;visibility:visible;mso-wrap-style:square;v-text-anchor:top" coordsize="9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" path="m,l9595,e" filled="f" strokecolor="#254b7e" strokeweight="1.42pt">
                    <v:path arrowok="t" o:connecttype="custom" o:connectlocs="0,0;9595,0" o:connectangles="0,0"/>
                  </v:shape>
                  <v:group id="Group 93" o:spid="_x0000_s1029" style="position:absolute;left:2230;top:341;width:1928;height:0" coordorigin="2230,341" coordsize="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128" o:spid="_x0000_s1030" style="position:absolute;left:2230;top:341;width:1928;height:0;visibility:visible;mso-wrap-style:square;v-text-anchor:top" coordsize="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" path="m,l1928,e" filled="f" strokecolor="#244b7e" strokeweight=".337mm">
                      <v:path arrowok="t" o:connecttype="custom" o:connectlocs="0,0;1928,0" o:connectangles="0,0"/>
                    </v:shape>
                    <v:group id="Group 94" o:spid="_x0000_s1031" style="position:absolute;left:4160;top:340;width:298;height:0" coordorigin="4160,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127" o:spid="_x0000_s1032" style="position:absolute;left:4160;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" path="m,l298,e" filled="f" strokecolor="#244b7e" strokeweight=".33075mm">
                        <v:path arrowok="t" o:connecttype="custom" o:connectlocs="0,0;298,0" o:connectangles="0,0"/>
                      </v:shape>
                      <v:group id="Group 95" o:spid="_x0000_s1033" style="position:absolute;left:4460;top:340;width:446;height:0" coordorigin="4460,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126" o:spid="_x0000_s1034" style="position:absolute;left:4460;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" path="m,l446,e" filled="f" strokecolor="#244b7e" strokeweight=".33075mm">
                          <v:path arrowok="t" o:connecttype="custom" o:connectlocs="0,0;446,0" o:connectangles="0,0"/>
                        </v:shape>
                        <v:group id="Group 96" o:spid="_x0000_s1035" style="position:absolute;left:4908;top:340;width:446;height:0" coordorigin="4908,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25" o:spid="_x0000_s1036" style="position:absolute;left:4908;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" path="m,l447,e" filled="f" strokecolor="#244b7e" strokeweight=".33075mm">
                            <v:path arrowok="t" o:connecttype="custom" o:connectlocs="0,0;447,0" o:connectangles="0,0"/>
                          </v:shape>
                          <v:group id="Group 97" o:spid="_x0000_s1037" style="position:absolute;left:5357;top:340;width:298;height:0" coordorigin="5357,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24" o:spid="_x0000_s1038" style="position:absolute;left:5357;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" path="m,l298,e" filled="f" strokecolor="#244b7e" strokeweight=".33075mm">
                              <v:path arrowok="t" o:connecttype="custom" o:connectlocs="0,0;298,0" o:connectangles="0,0"/>
                            </v:shape>
                            <v:group id="Group 98" o:spid="_x0000_s1039" style="position:absolute;left:5657;top:340;width:446;height:0" coordorigin="5657,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23" o:spid="_x0000_s1040" style="position:absolute;left:5657;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" path="m,l446,e" filled="f" strokecolor="#244b7e" strokeweight=".33075mm">
                                <v:path arrowok="t" o:connecttype="custom" o:connectlocs="0,0;446,0" o:connectangles="0,0"/>
                              </v:shape>
                              <v:group id="Group 99" o:spid="_x0000_s1041" style="position:absolute;left:6105;top:340;width:298;height:0" coordorigin="6105,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122" o:spid="_x0000_s1042" style="position:absolute;left:6105;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" path="m,l298,e" filled="f" strokecolor="#244b7e" strokeweight=".33075mm">
                                  <v:path arrowok="t" o:connecttype="custom" o:connectlocs="0,0;298,0" o:connectangles="0,0"/>
                                </v:shape>
                                <v:group id="Group 100" o:spid="_x0000_s1043" style="position:absolute;left:6405;top:340;width:446;height:0" coordorigin="6405,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21" o:spid="_x0000_s1044" style="position:absolute;left:6405;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" path="m,l447,e" filled="f" strokecolor="#244b7e" strokeweight=".33075mm">
                                    <v:path arrowok="t" o:connecttype="custom" o:connectlocs="0,0;447,0" o:connectangles="0,0"/>
                                  </v:shape>
                                  <v:group id="Group 101" o:spid="_x0000_s1045" style="position:absolute;left:6854;top:340;width:446;height:0" coordorigin="6854,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20" o:spid="_x0000_s1046" style="position:absolute;left:6854;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" path="m,l446,e" filled="f" strokecolor="#244b7e" strokeweight=".33075mm">
                                      <v:path arrowok="t" o:connecttype="custom" o:connectlocs="0,0;446,0" o:connectangles="0,0"/>
                                    </v:shape>
                                    <v:group id="Group 102" o:spid="_x0000_s1047" style="position:absolute;left:7302;top:340;width:298;height:0" coordorigin="7302,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19" o:spid="_x0000_s1048" style="position:absolute;left:7302;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" path="m,l298,e" filled="f" strokecolor="#244b7e" strokeweight=".33075mm">
                                        <v:path arrowok="t" o:connecttype="custom" o:connectlocs="0,0;298,0" o:connectangles="0,0"/>
                                      </v:shape>
                                      <v:group id="Group 103" o:spid="_x0000_s1049" style="position:absolute;left:7602;top:340;width:446;height:0" coordorigin="7602,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18" o:spid="_x0000_s1050" style="position:absolute;left:7602;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" path="m,l446,e" filled="f" strokecolor="#244b7e" strokeweight=".33075mm">
                                          <v:path arrowok="t" o:connecttype="custom" o:connectlocs="0,0;446,0" o:connectangles="0,0"/>
                                        </v:shape>
                                        <v:group id="Group 104" o:spid="_x0000_s1051" style="position:absolute;left:8050;top:340;width:446;height:0" coordorigin="8050,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17" o:spid="_x0000_s1052" style="position:absolute;left:8050;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" path="m,l447,e" filled="f" strokecolor="#244b7e" strokeweight=".33075mm">
                                            <v:path arrowok="t" o:connecttype="custom" o:connectlocs="0,0;447,0" o:connectangles="0,0"/>
                                          </v:shape>
                                          <v:group id="Group 105" o:spid="_x0000_s1053" style="position:absolute;left:8499;top:340;width:298;height:0" coordorigin="8499,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16" o:spid="_x0000_s1054" style="position:absolute;left:8499;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" path="m,l298,e" filled="f" strokecolor="#244b7e" strokeweight=".33075mm">
                                              <v:path arrowok="t" o:connecttype="custom" o:connectlocs="0,0;298,0" o:connectangles="0,0"/>
                                            </v:shape>
                                            <v:group id="Group 106" o:spid="_x0000_s1055" style="position:absolute;left:8799;top:340;width:446;height:0" coordorigin="8799,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115" o:spid="_x0000_s1056" style="position:absolute;left:8799;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" path="m,l446,e" filled="f" strokecolor="#244b7e" strokeweight=".33075mm">
                                                <v:path arrowok="t" o:connecttype="custom" o:connectlocs="0,0;446,0" o:connectangles="0,0"/>
                                              </v:shape>
                                              <v:group id="Group 107" o:spid="_x0000_s1057" style="position:absolute;left:9247;top:340;width:446;height:0" coordorigin="9247,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14" o:spid="_x0000_s1058" style="position:absolute;left:9247;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" path="m,l447,e" filled="f" strokecolor="#244b7e" strokeweight=".33075mm">
                                                  <v:path arrowok="t" o:connecttype="custom" o:connectlocs="0,0;447,0" o:connectangles="0,0"/>
                                                </v:shape>
                                                <v:group id="Group 108" o:spid="_x0000_s1059" style="position:absolute;left:9696;top:340;width:298;height:0" coordorigin="9696,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13" o:spid="_x0000_s1060" style="position:absolute;left:9696;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" path="m,l297,e" filled="f" strokecolor="#244b7e" strokeweight=".33075mm">
                                                    <v:path arrowok="t" o:connecttype="custom" o:connectlocs="0,0;297,0" o:connectangles="0,0"/>
                                                  </v:shape>
                                                  <v:group id="Group 109" o:spid="_x0000_s1061" style="position:absolute;left:9996;top:340;width:446;height:0" coordorigin="9996,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12" o:spid="_x0000_s1062" style="position:absolute;left:9996;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" path="m,l446,e" filled="f" strokecolor="#244b7e" strokeweight=".33075mm">
                                                      <v:path arrowok="t" o:connecttype="custom" o:connectlocs="0,0;446,0" o:connectangles="0,0"/>
                                                    </v:shape>
                                                    <v:group id="Group 110" o:spid="_x0000_s1063" style="position:absolute;left:10444;top:340;width:298;height:0" coordorigin="10444,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11" o:spid="_x0000_s1064" style="position:absolute;left:10444;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" path="m,l298,e" filled="f" strokecolor="#244b7e" strokeweight=".33075mm">
                                                        <v:path arrowok="t" o:connecttype="custom" o:connectlocs="0,0;298,0" o:connectangles="0,0"/>
                                                      </v:shape>
                                                    </v:group>
                                                  </v:group>
                                                </v:group>
                                              </v:group>
                                            </v:group>
                                          </v:group>
                                        </v:group>
                                      </v:group>
                                    </v:group>
                                  </v:group>
                                </v:group>
                              </v:group>
                            </v:group>
                          </v:group>
                        </v:group>
                      </v:group>
                    </v:group>
                  </v:group>
                </v:group>
                <w10:wrap anchorx="page"/>
              </v:group>
            </w:pict>
          </mc:Fallback>
        </mc:AlternateContent>
      </w:r>
      <w:r w:rsidR="009667CD">
        <w:rPr>
          <w:b/>
          <w:color w:val="254B7E"/>
          <w:spacing w:val="-29"/>
          <w:w w:val="108"/>
          <w:sz w:val="28"/>
          <w:szCs w:val="28"/>
        </w:rPr>
        <w:t>Summ</w:t>
      </w:r>
      <w:r w:rsidR="009667CD">
        <w:rPr>
          <w:b/>
          <w:color w:val="254B7E"/>
          <w:spacing w:val="-27"/>
          <w:w w:val="108"/>
          <w:sz w:val="28"/>
          <w:szCs w:val="28"/>
        </w:rPr>
        <w:t>a</w:t>
      </w:r>
      <w:r w:rsidR="009667CD">
        <w:rPr>
          <w:b/>
          <w:color w:val="254B7E"/>
          <w:spacing w:val="-29"/>
          <w:w w:val="108"/>
          <w:sz w:val="28"/>
          <w:szCs w:val="28"/>
        </w:rPr>
        <w:t>r</w:t>
      </w:r>
      <w:r w:rsidR="009667CD">
        <w:rPr>
          <w:b/>
          <w:color w:val="254B7E"/>
          <w:w w:val="108"/>
          <w:sz w:val="28"/>
          <w:szCs w:val="28"/>
        </w:rPr>
        <w:t>y</w:t>
      </w:r>
    </w:p>
    <w:p w14:paraId="6A1780EB" w14:textId="3A25EB14" w:rsidR="001C2550" w:rsidRPr="00D8771A" w:rsidRDefault="001C2550" w:rsidP="00A00ABE">
      <w:pPr>
        <w:ind w:left="180" w:right="610"/>
        <w:jc w:val="both"/>
        <w:rPr>
          <w:spacing w:val="1"/>
          <w:sz w:val="22"/>
          <w:szCs w:val="22"/>
        </w:rPr>
      </w:pPr>
      <w:r w:rsidRPr="00D8771A">
        <w:rPr>
          <w:spacing w:val="1"/>
          <w:sz w:val="22"/>
          <w:szCs w:val="22"/>
        </w:rPr>
        <w:t xml:space="preserve">I am a graduate student in the Department of Electrical and Computer Engineering, Kansas State University Manhattan US. I am enrolled in the Ph.D. program on the Fulbright scholarship. </w:t>
      </w:r>
      <w:r w:rsidR="00305684" w:rsidRPr="00D8771A">
        <w:rPr>
          <w:spacing w:val="1"/>
          <w:sz w:val="22"/>
          <w:szCs w:val="22"/>
        </w:rPr>
        <w:t>I'm interested in machine learning and edge computing. Much of my research is about efficient inference of machine learning models on edge devices. It includes low latency and high throughput with negligible effect on accuracy.</w:t>
      </w:r>
    </w:p>
    <w:p w14:paraId="34C9F7B3" w14:textId="77777777" w:rsidR="00E70F7F" w:rsidRDefault="001C2550" w:rsidP="00E70F7F">
      <w:r w:rsidRPr="001C2550">
        <w:t xml:space="preserve">  </w:t>
      </w:r>
    </w:p>
    <w:p w14:paraId="6E7C8EA2" w14:textId="40BA6B85" w:rsidR="00F3268C" w:rsidRDefault="0063036D" w:rsidP="00E70F7F">
      <w:pPr>
        <w:rPr>
          <w:b/>
          <w:sz w:val="24"/>
          <w:szCs w:val="24"/>
        </w:rPr>
      </w:pPr>
      <w:r>
        <w:rPr>
          <w:b/>
          <w:sz w:val="24"/>
          <w:szCs w:val="24"/>
        </w:rPr>
        <w:t xml:space="preserve">  </w:t>
      </w:r>
      <w:r w:rsidR="009667CD">
        <w:rPr>
          <w:b/>
          <w:sz w:val="24"/>
          <w:szCs w:val="24"/>
        </w:rPr>
        <w:t>Ti</w:t>
      </w:r>
      <w:r w:rsidR="009667CD">
        <w:rPr>
          <w:b/>
          <w:spacing w:val="2"/>
          <w:sz w:val="24"/>
          <w:szCs w:val="24"/>
        </w:rPr>
        <w:t>m</w:t>
      </w:r>
      <w:r w:rsidR="009667CD">
        <w:rPr>
          <w:b/>
          <w:spacing w:val="-1"/>
          <w:sz w:val="24"/>
          <w:szCs w:val="24"/>
        </w:rPr>
        <w:t>e</w:t>
      </w:r>
      <w:r w:rsidR="009667CD">
        <w:rPr>
          <w:b/>
          <w:sz w:val="24"/>
          <w:szCs w:val="24"/>
        </w:rPr>
        <w:t>l</w:t>
      </w:r>
      <w:r w:rsidR="009667CD">
        <w:rPr>
          <w:b/>
          <w:spacing w:val="-1"/>
          <w:sz w:val="24"/>
          <w:szCs w:val="24"/>
        </w:rPr>
        <w:t>i</w:t>
      </w:r>
      <w:r w:rsidR="009667CD">
        <w:rPr>
          <w:b/>
          <w:spacing w:val="1"/>
          <w:sz w:val="24"/>
          <w:szCs w:val="24"/>
        </w:rPr>
        <w:t>n</w:t>
      </w:r>
      <w:r w:rsidR="009667CD">
        <w:rPr>
          <w:b/>
          <w:sz w:val="24"/>
          <w:szCs w:val="24"/>
        </w:rPr>
        <w:t>e</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3"/>
        <w:gridCol w:w="7886"/>
      </w:tblGrid>
      <w:tr w:rsidR="003C23A2" w14:paraId="0A3CFB11" w14:textId="77777777" w:rsidTr="00361EE1">
        <w:trPr>
          <w:trHeight w:val="707"/>
        </w:trPr>
        <w:tc>
          <w:tcPr>
            <w:tcW w:w="1813" w:type="dxa"/>
          </w:tcPr>
          <w:p w14:paraId="2FFB2622" w14:textId="477A57A8" w:rsidR="003C23A2" w:rsidRDefault="003C23A2" w:rsidP="00E70F7F">
            <w:pPr>
              <w:rPr>
                <w:b/>
                <w:sz w:val="24"/>
                <w:szCs w:val="24"/>
              </w:rPr>
            </w:pPr>
            <w:r w:rsidRPr="00D8771A">
              <w:rPr>
                <w:spacing w:val="1"/>
                <w:sz w:val="22"/>
                <w:szCs w:val="22"/>
              </w:rPr>
              <w:t>January 2022 –</w:t>
            </w:r>
            <w:r>
              <w:rPr>
                <w:spacing w:val="1"/>
                <w:sz w:val="22"/>
                <w:szCs w:val="22"/>
              </w:rPr>
              <w:t xml:space="preserve"> present</w:t>
            </w:r>
          </w:p>
        </w:tc>
        <w:tc>
          <w:tcPr>
            <w:tcW w:w="7886" w:type="dxa"/>
          </w:tcPr>
          <w:p w14:paraId="50F2B600" w14:textId="03AA92AD" w:rsidR="003C23A2" w:rsidRDefault="003C23A2" w:rsidP="00E70F7F">
            <w:pPr>
              <w:rPr>
                <w:b/>
                <w:sz w:val="24"/>
                <w:szCs w:val="24"/>
              </w:rPr>
            </w:pPr>
            <w:r w:rsidRPr="00D8771A">
              <w:rPr>
                <w:spacing w:val="1"/>
                <w:sz w:val="22"/>
                <w:szCs w:val="22"/>
              </w:rPr>
              <w:t>Ph.D. Student, Department of Electrical and Computer Engineering, Kansas State</w:t>
            </w:r>
            <w:r>
              <w:rPr>
                <w:spacing w:val="1"/>
                <w:sz w:val="22"/>
                <w:szCs w:val="22"/>
              </w:rPr>
              <w:t xml:space="preserve"> </w:t>
            </w:r>
            <w:r w:rsidRPr="00D8771A">
              <w:rPr>
                <w:spacing w:val="1"/>
                <w:sz w:val="22"/>
                <w:szCs w:val="22"/>
              </w:rPr>
              <w:t>University USA</w:t>
            </w:r>
          </w:p>
        </w:tc>
      </w:tr>
      <w:tr w:rsidR="00361EE1" w14:paraId="53FDC079" w14:textId="77777777" w:rsidTr="00361EE1">
        <w:trPr>
          <w:trHeight w:val="693"/>
        </w:trPr>
        <w:tc>
          <w:tcPr>
            <w:tcW w:w="1813" w:type="dxa"/>
          </w:tcPr>
          <w:p w14:paraId="27BE13A9" w14:textId="4F7E4A11" w:rsidR="00361EE1" w:rsidRPr="00D8771A" w:rsidRDefault="00361EE1" w:rsidP="00E70F7F">
            <w:pPr>
              <w:rPr>
                <w:spacing w:val="1"/>
                <w:sz w:val="22"/>
                <w:szCs w:val="22"/>
              </w:rPr>
            </w:pPr>
            <w:r w:rsidRPr="00D8771A">
              <w:rPr>
                <w:spacing w:val="1"/>
                <w:sz w:val="22"/>
                <w:szCs w:val="22"/>
              </w:rPr>
              <w:t>March 2018 –</w:t>
            </w:r>
            <w:r>
              <w:rPr>
                <w:spacing w:val="1"/>
                <w:sz w:val="22"/>
                <w:szCs w:val="22"/>
              </w:rPr>
              <w:t xml:space="preserve"> </w:t>
            </w:r>
            <w:r w:rsidRPr="00D8771A">
              <w:rPr>
                <w:spacing w:val="1"/>
                <w:sz w:val="22"/>
                <w:szCs w:val="22"/>
              </w:rPr>
              <w:t>December 2021</w:t>
            </w:r>
          </w:p>
        </w:tc>
        <w:tc>
          <w:tcPr>
            <w:tcW w:w="7886" w:type="dxa"/>
          </w:tcPr>
          <w:p w14:paraId="4204FA29" w14:textId="6AE2BC83" w:rsidR="00361EE1" w:rsidRPr="00D8771A" w:rsidRDefault="00361EE1" w:rsidP="00E70F7F">
            <w:pPr>
              <w:rPr>
                <w:spacing w:val="1"/>
                <w:sz w:val="22"/>
                <w:szCs w:val="22"/>
              </w:rPr>
            </w:pPr>
            <w:r w:rsidRPr="00D8771A">
              <w:rPr>
                <w:spacing w:val="1"/>
                <w:sz w:val="22"/>
                <w:szCs w:val="22"/>
              </w:rPr>
              <w:t>Lecturer, Department of Electrical Engineering, University of Engineering and Technology</w:t>
            </w:r>
            <w:r>
              <w:rPr>
                <w:spacing w:val="1"/>
                <w:sz w:val="22"/>
                <w:szCs w:val="22"/>
              </w:rPr>
              <w:t xml:space="preserve"> </w:t>
            </w:r>
            <w:r w:rsidRPr="00D8771A">
              <w:rPr>
                <w:spacing w:val="1"/>
                <w:sz w:val="22"/>
                <w:szCs w:val="22"/>
              </w:rPr>
              <w:t>(UET) Lahore, Pakistan.</w:t>
            </w:r>
          </w:p>
        </w:tc>
      </w:tr>
      <w:tr w:rsidR="003C23A2" w14:paraId="13048385" w14:textId="77777777" w:rsidTr="00361EE1">
        <w:trPr>
          <w:trHeight w:val="707"/>
        </w:trPr>
        <w:tc>
          <w:tcPr>
            <w:tcW w:w="1813" w:type="dxa"/>
          </w:tcPr>
          <w:p w14:paraId="60785F37" w14:textId="20F99195" w:rsidR="003C23A2" w:rsidRDefault="00361EE1" w:rsidP="00E70F7F">
            <w:pPr>
              <w:rPr>
                <w:b/>
                <w:sz w:val="24"/>
                <w:szCs w:val="24"/>
              </w:rPr>
            </w:pPr>
            <w:r w:rsidRPr="00D8771A">
              <w:rPr>
                <w:spacing w:val="1"/>
                <w:sz w:val="22"/>
                <w:szCs w:val="22"/>
              </w:rPr>
              <w:t>August 2016</w:t>
            </w:r>
            <w:r>
              <w:rPr>
                <w:spacing w:val="1"/>
                <w:sz w:val="22"/>
                <w:szCs w:val="22"/>
              </w:rPr>
              <w:t xml:space="preserve"> </w:t>
            </w:r>
            <w:proofErr w:type="gramStart"/>
            <w:r>
              <w:rPr>
                <w:spacing w:val="1"/>
                <w:sz w:val="22"/>
                <w:szCs w:val="22"/>
              </w:rPr>
              <w:t>-  August</w:t>
            </w:r>
            <w:proofErr w:type="gramEnd"/>
            <w:r>
              <w:rPr>
                <w:spacing w:val="1"/>
                <w:sz w:val="22"/>
                <w:szCs w:val="22"/>
              </w:rPr>
              <w:t xml:space="preserve"> 2017</w:t>
            </w:r>
          </w:p>
        </w:tc>
        <w:tc>
          <w:tcPr>
            <w:tcW w:w="7886" w:type="dxa"/>
          </w:tcPr>
          <w:p w14:paraId="04E9A8FC" w14:textId="4162F283" w:rsidR="003C23A2" w:rsidRDefault="00361EE1" w:rsidP="00E70F7F">
            <w:pPr>
              <w:rPr>
                <w:b/>
                <w:sz w:val="24"/>
                <w:szCs w:val="24"/>
              </w:rPr>
            </w:pPr>
            <w:r w:rsidRPr="00D8771A">
              <w:rPr>
                <w:spacing w:val="1"/>
                <w:sz w:val="22"/>
                <w:szCs w:val="22"/>
              </w:rPr>
              <w:t>Graduate Assistant (Contract), Department of Electrical Engineering, University of</w:t>
            </w:r>
            <w:r>
              <w:rPr>
                <w:spacing w:val="1"/>
                <w:sz w:val="22"/>
                <w:szCs w:val="22"/>
              </w:rPr>
              <w:t xml:space="preserve"> </w:t>
            </w:r>
            <w:r w:rsidRPr="00D8771A">
              <w:rPr>
                <w:spacing w:val="1"/>
                <w:sz w:val="22"/>
                <w:szCs w:val="22"/>
              </w:rPr>
              <w:t>Engineering and Technology (UET) Lahore, Pakistan</w:t>
            </w:r>
            <w:r>
              <w:rPr>
                <w:spacing w:val="1"/>
                <w:sz w:val="22"/>
                <w:szCs w:val="22"/>
              </w:rPr>
              <w:t>.</w:t>
            </w:r>
          </w:p>
        </w:tc>
      </w:tr>
      <w:tr w:rsidR="003C23A2" w14:paraId="785532E1" w14:textId="77777777" w:rsidTr="00361EE1">
        <w:trPr>
          <w:trHeight w:val="374"/>
        </w:trPr>
        <w:tc>
          <w:tcPr>
            <w:tcW w:w="1813" w:type="dxa"/>
          </w:tcPr>
          <w:p w14:paraId="2F365318" w14:textId="77777777" w:rsidR="003C23A2" w:rsidRDefault="003C23A2" w:rsidP="00E70F7F">
            <w:pPr>
              <w:rPr>
                <w:b/>
                <w:sz w:val="24"/>
                <w:szCs w:val="24"/>
              </w:rPr>
            </w:pPr>
          </w:p>
        </w:tc>
        <w:tc>
          <w:tcPr>
            <w:tcW w:w="7886" w:type="dxa"/>
          </w:tcPr>
          <w:p w14:paraId="521E8806" w14:textId="77777777" w:rsidR="003C23A2" w:rsidRDefault="003C23A2" w:rsidP="00E70F7F">
            <w:pPr>
              <w:rPr>
                <w:b/>
                <w:sz w:val="24"/>
                <w:szCs w:val="24"/>
              </w:rPr>
            </w:pPr>
          </w:p>
        </w:tc>
      </w:tr>
    </w:tbl>
    <w:p w14:paraId="455EED20" w14:textId="42B1EBF4" w:rsidR="00F3268C" w:rsidRDefault="007D6326">
      <w:pPr>
        <w:spacing w:before="62"/>
        <w:ind w:left="152"/>
        <w:rPr>
          <w:sz w:val="28"/>
          <w:szCs w:val="28"/>
        </w:rPr>
      </w:pPr>
      <w:r>
        <w:rPr>
          <w:noProof/>
        </w:rPr>
        <mc:AlternateContent>
          <mc:Choice Requires="wpg">
            <w:drawing>
              <wp:anchor distT="0" distB="0" distL="114300" distR="114300" simplePos="0" relativeHeight="251657216" behindDoc="1" locked="0" layoutInCell="1" allowOverlap="1" wp14:anchorId="75EA0097" wp14:editId="698DF948">
                <wp:simplePos x="0" y="0"/>
                <wp:positionH relativeFrom="page">
                  <wp:posOffset>722630</wp:posOffset>
                </wp:positionH>
                <wp:positionV relativeFrom="paragraph">
                  <wp:posOffset>224790</wp:posOffset>
                </wp:positionV>
                <wp:extent cx="6135370" cy="19050"/>
                <wp:effectExtent l="8255" t="3810" r="0" b="5715"/>
                <wp:wrapNone/>
                <wp:docPr id="4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5370" cy="19050"/>
                          <a:chOff x="1138" y="354"/>
                          <a:chExt cx="9662" cy="30"/>
                        </a:xfrm>
                      </wpg:grpSpPr>
                      <wpg:grpSp>
                        <wpg:cNvPr id="49" name="Group 50"/>
                        <wpg:cNvGrpSpPr>
                          <a:grpSpLocks/>
                        </wpg:cNvGrpSpPr>
                        <wpg:grpSpPr bwMode="auto">
                          <a:xfrm>
                            <a:off x="1152" y="368"/>
                            <a:ext cx="9633" cy="0"/>
                            <a:chOff x="1152" y="368"/>
                            <a:chExt cx="9633" cy="0"/>
                          </a:xfrm>
                        </wpg:grpSpPr>
                        <wps:wsp>
                          <wps:cNvPr id="50" name="Freeform 53"/>
                          <wps:cNvSpPr>
                            <a:spLocks/>
                          </wps:cNvSpPr>
                          <wps:spPr bwMode="auto">
                            <a:xfrm>
                              <a:off x="1152" y="368"/>
                              <a:ext cx="9633" cy="0"/>
                            </a:xfrm>
                            <a:custGeom>
                              <a:avLst/>
                              <a:gdLst>
                                <a:gd name="T0" fmla="+- 0 1152 1152"/>
                                <a:gd name="T1" fmla="*/ T0 w 9633"/>
                                <a:gd name="T2" fmla="+- 0 10785 1152"/>
                                <a:gd name="T3" fmla="*/ T2 w 9633"/>
                              </a:gdLst>
                              <a:ahLst/>
                              <a:cxnLst>
                                <a:cxn ang="0">
                                  <a:pos x="T1" y="0"/>
                                </a:cxn>
                                <a:cxn ang="0">
                                  <a:pos x="T3" y="0"/>
                                </a:cxn>
                              </a:cxnLst>
                              <a:rect l="0" t="0" r="r" b="b"/>
                              <a:pathLst>
                                <a:path w="9633">
                                  <a:moveTo>
                                    <a:pt x="0" y="0"/>
                                  </a:moveTo>
                                  <a:lnTo>
                                    <a:pt x="9633"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1" name="Group 51"/>
                          <wpg:cNvGrpSpPr>
                            <a:grpSpLocks/>
                          </wpg:cNvGrpSpPr>
                          <wpg:grpSpPr bwMode="auto">
                            <a:xfrm>
                              <a:off x="2384" y="375"/>
                              <a:ext cx="8397" cy="0"/>
                              <a:chOff x="2384" y="375"/>
                              <a:chExt cx="8397" cy="0"/>
                            </a:xfrm>
                          </wpg:grpSpPr>
                          <wps:wsp>
                            <wps:cNvPr id="52" name="Freeform 52"/>
                            <wps:cNvSpPr>
                              <a:spLocks/>
                            </wps:cNvSpPr>
                            <wps:spPr bwMode="auto">
                              <a:xfrm>
                                <a:off x="2384" y="375"/>
                                <a:ext cx="8397" cy="0"/>
                              </a:xfrm>
                              <a:custGeom>
                                <a:avLst/>
                                <a:gdLst>
                                  <a:gd name="T0" fmla="+- 0 2384 2384"/>
                                  <a:gd name="T1" fmla="*/ T0 w 8397"/>
                                  <a:gd name="T2" fmla="+- 0 10781 2384"/>
                                  <a:gd name="T3" fmla="*/ T2 w 8397"/>
                                </a:gdLst>
                                <a:ahLst/>
                                <a:cxnLst>
                                  <a:cxn ang="0">
                                    <a:pos x="T1" y="0"/>
                                  </a:cxn>
                                  <a:cxn ang="0">
                                    <a:pos x="T3" y="0"/>
                                  </a:cxn>
                                </a:cxnLst>
                                <a:rect l="0" t="0" r="r" b="b"/>
                                <a:pathLst>
                                  <a:path w="8397">
                                    <a:moveTo>
                                      <a:pt x="0" y="0"/>
                                    </a:moveTo>
                                    <a:lnTo>
                                      <a:pt x="8397" y="0"/>
                                    </a:lnTo>
                                  </a:path>
                                </a:pathLst>
                              </a:custGeom>
                              <a:noFill/>
                              <a:ln w="11233">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3958BC7" id="Group 49" o:spid="_x0000_s1026" style="position:absolute;margin-left:56.9pt;margin-top:17.7pt;width:483.1pt;height:1.5pt;z-index:-251659264;mso-position-horizontal-relative:page" coordorigin="1138,354" coordsize="9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">
                <v:group id="Group 50" o:spid="_x0000_s1027" style="position:absolute;left:1152;top:368;width:9633;height:0" coordorigin="1152,368" coordsize="9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53" o:spid="_x0000_s1028" style="position:absolute;left:1152;top:368;width:9633;height:0;visibility:visible;mso-wrap-style:square;v-text-anchor:top" coordsize="9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" path="m,l9633,e" filled="f" strokecolor="#254b7e" strokeweight="1.42pt">
                    <v:path arrowok="t" o:connecttype="custom" o:connectlocs="0,0;9633,0" o:connectangles="0,0"/>
                  </v:shape>
                  <v:group id="Group 51" o:spid="_x0000_s1029" style="position:absolute;left:2384;top:375;width:8397;height:0" coordorigin="2384,375" coordsize="8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52" o:spid="_x0000_s1030" style="position:absolute;left:2384;top:375;width:8397;height:0;visibility:visible;mso-wrap-style:square;v-text-anchor:top" coordsize="8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" path="m,l8397,e" filled="f" strokecolor="#244b7e" strokeweight=".31203mm">
                      <v:path arrowok="t" o:connecttype="custom" o:connectlocs="0,0;8397,0" o:connectangles="0,0"/>
                    </v:shape>
                  </v:group>
                </v:group>
                <w10:wrap anchorx="page"/>
              </v:group>
            </w:pict>
          </mc:Fallback>
        </mc:AlternateContent>
      </w:r>
      <w:r w:rsidR="009667CD">
        <w:rPr>
          <w:b/>
          <w:color w:val="254B7E"/>
          <w:sz w:val="28"/>
          <w:szCs w:val="28"/>
        </w:rPr>
        <w:t>Educ</w:t>
      </w:r>
      <w:r w:rsidR="009667CD">
        <w:rPr>
          <w:b/>
          <w:color w:val="254B7E"/>
          <w:spacing w:val="1"/>
          <w:sz w:val="28"/>
          <w:szCs w:val="28"/>
        </w:rPr>
        <w:t>a</w:t>
      </w:r>
      <w:r w:rsidR="009667CD">
        <w:rPr>
          <w:b/>
          <w:color w:val="254B7E"/>
          <w:spacing w:val="-2"/>
          <w:sz w:val="28"/>
          <w:szCs w:val="28"/>
        </w:rPr>
        <w:t>t</w:t>
      </w:r>
      <w:r w:rsidR="009667CD">
        <w:rPr>
          <w:b/>
          <w:color w:val="254B7E"/>
          <w:spacing w:val="-1"/>
          <w:sz w:val="28"/>
          <w:szCs w:val="28"/>
        </w:rPr>
        <w:t>i</w:t>
      </w:r>
      <w:r w:rsidR="009667CD">
        <w:rPr>
          <w:b/>
          <w:color w:val="254B7E"/>
          <w:spacing w:val="1"/>
          <w:sz w:val="28"/>
          <w:szCs w:val="28"/>
        </w:rPr>
        <w:t>o</w:t>
      </w:r>
      <w:r w:rsidR="009667CD">
        <w:rPr>
          <w:b/>
          <w:color w:val="254B7E"/>
          <w:sz w:val="28"/>
          <w:szCs w:val="28"/>
        </w:rPr>
        <w:t>n</w:t>
      </w:r>
    </w:p>
    <w:p w14:paraId="12920213" w14:textId="77777777" w:rsidR="00F3268C" w:rsidRDefault="00F3268C">
      <w:pPr>
        <w:spacing w:before="18" w:line="220" w:lineRule="exact"/>
        <w:rPr>
          <w:sz w:val="22"/>
          <w:szCs w:val="22"/>
        </w:rPr>
      </w:pPr>
    </w:p>
    <w:tbl>
      <w:tblPr>
        <w:tblW w:w="0" w:type="auto"/>
        <w:tblInd w:w="95" w:type="dxa"/>
        <w:tblLayout w:type="fixed"/>
        <w:tblCellMar>
          <w:left w:w="0" w:type="dxa"/>
          <w:right w:w="0" w:type="dxa"/>
        </w:tblCellMar>
        <w:tblLook w:val="01E0" w:firstRow="1" w:lastRow="1" w:firstColumn="1" w:lastColumn="1" w:noHBand="0" w:noVBand="0"/>
      </w:tblPr>
      <w:tblGrid>
        <w:gridCol w:w="1167"/>
        <w:gridCol w:w="900"/>
        <w:gridCol w:w="1529"/>
        <w:gridCol w:w="2700"/>
        <w:gridCol w:w="1169"/>
        <w:gridCol w:w="1080"/>
        <w:gridCol w:w="1172"/>
      </w:tblGrid>
      <w:tr w:rsidR="00F3268C" w14:paraId="49E31297" w14:textId="77777777">
        <w:trPr>
          <w:trHeight w:hRule="exact" w:val="622"/>
        </w:trPr>
        <w:tc>
          <w:tcPr>
            <w:tcW w:w="1167" w:type="dxa"/>
            <w:vMerge w:val="restart"/>
            <w:tcBorders>
              <w:top w:val="single" w:sz="5" w:space="0" w:color="000000"/>
              <w:left w:val="single" w:sz="5" w:space="0" w:color="000000"/>
              <w:right w:val="single" w:sz="5" w:space="0" w:color="000000"/>
            </w:tcBorders>
          </w:tcPr>
          <w:p w14:paraId="0666542B" w14:textId="77777777" w:rsidR="00F3268C" w:rsidRDefault="009667CD">
            <w:pPr>
              <w:spacing w:before="54" w:line="276" w:lineRule="auto"/>
              <w:ind w:left="105" w:right="106" w:firstLine="4"/>
              <w:jc w:val="center"/>
            </w:pPr>
            <w:r>
              <w:rPr>
                <w:b/>
                <w:w w:val="99"/>
              </w:rPr>
              <w:t>De</w:t>
            </w:r>
            <w:r>
              <w:rPr>
                <w:b/>
                <w:spacing w:val="2"/>
                <w:w w:val="99"/>
              </w:rPr>
              <w:t>g</w:t>
            </w:r>
            <w:r>
              <w:rPr>
                <w:b/>
                <w:w w:val="99"/>
              </w:rPr>
              <w:t>r</w:t>
            </w:r>
            <w:r>
              <w:rPr>
                <w:b/>
                <w:spacing w:val="1"/>
                <w:w w:val="99"/>
              </w:rPr>
              <w:t>e</w:t>
            </w:r>
            <w:r>
              <w:rPr>
                <w:b/>
                <w:w w:val="99"/>
              </w:rPr>
              <w:t>e/ Ce</w:t>
            </w:r>
            <w:r>
              <w:rPr>
                <w:b/>
                <w:spacing w:val="1"/>
                <w:w w:val="99"/>
              </w:rPr>
              <w:t>rt</w:t>
            </w:r>
            <w:r>
              <w:rPr>
                <w:b/>
                <w:w w:val="99"/>
              </w:rPr>
              <w:t>ific</w:t>
            </w:r>
            <w:r>
              <w:rPr>
                <w:b/>
                <w:spacing w:val="1"/>
                <w:w w:val="99"/>
              </w:rPr>
              <w:t>at</w:t>
            </w:r>
            <w:r>
              <w:rPr>
                <w:b/>
                <w:w w:val="99"/>
              </w:rPr>
              <w:t>e held</w:t>
            </w:r>
          </w:p>
        </w:tc>
        <w:tc>
          <w:tcPr>
            <w:tcW w:w="900" w:type="dxa"/>
            <w:vMerge w:val="restart"/>
            <w:tcBorders>
              <w:top w:val="single" w:sz="5" w:space="0" w:color="000000"/>
              <w:left w:val="single" w:sz="5" w:space="0" w:color="000000"/>
              <w:right w:val="single" w:sz="5" w:space="0" w:color="000000"/>
            </w:tcBorders>
          </w:tcPr>
          <w:p w14:paraId="1EB7B11E" w14:textId="77777777" w:rsidR="00F3268C" w:rsidRDefault="00F3268C">
            <w:pPr>
              <w:spacing w:before="9" w:line="180" w:lineRule="exact"/>
              <w:rPr>
                <w:sz w:val="18"/>
                <w:szCs w:val="18"/>
              </w:rPr>
            </w:pPr>
          </w:p>
          <w:p w14:paraId="081287EB" w14:textId="77777777" w:rsidR="00F3268C" w:rsidRDefault="009667CD">
            <w:pPr>
              <w:ind w:left="124"/>
            </w:pPr>
            <w:r>
              <w:rPr>
                <w:b/>
              </w:rPr>
              <w:t>Ye</w:t>
            </w:r>
            <w:r>
              <w:rPr>
                <w:b/>
                <w:spacing w:val="2"/>
              </w:rPr>
              <w:t>a</w:t>
            </w:r>
            <w:r>
              <w:rPr>
                <w:b/>
              </w:rPr>
              <w:t>r</w:t>
            </w:r>
            <w:r>
              <w:rPr>
                <w:b/>
                <w:spacing w:val="-3"/>
              </w:rPr>
              <w:t xml:space="preserve"> </w:t>
            </w:r>
            <w:r>
              <w:rPr>
                <w:b/>
                <w:spacing w:val="1"/>
              </w:rPr>
              <w:t>o</w:t>
            </w:r>
            <w:r>
              <w:rPr>
                <w:b/>
              </w:rPr>
              <w:t>f</w:t>
            </w:r>
          </w:p>
          <w:p w14:paraId="49F508CE" w14:textId="77777777" w:rsidR="00F3268C" w:rsidRDefault="009667CD">
            <w:pPr>
              <w:spacing w:before="34"/>
              <w:ind w:left="150"/>
            </w:pPr>
            <w:r>
              <w:rPr>
                <w:b/>
              </w:rPr>
              <w:t>Aw</w:t>
            </w:r>
            <w:r>
              <w:rPr>
                <w:b/>
                <w:spacing w:val="1"/>
              </w:rPr>
              <w:t>a</w:t>
            </w:r>
            <w:r>
              <w:rPr>
                <w:b/>
              </w:rPr>
              <w:t>rd</w:t>
            </w:r>
          </w:p>
        </w:tc>
        <w:tc>
          <w:tcPr>
            <w:tcW w:w="1529" w:type="dxa"/>
            <w:vMerge w:val="restart"/>
            <w:tcBorders>
              <w:top w:val="single" w:sz="5" w:space="0" w:color="000000"/>
              <w:left w:val="single" w:sz="5" w:space="0" w:color="000000"/>
              <w:right w:val="single" w:sz="5" w:space="0" w:color="000000"/>
            </w:tcBorders>
          </w:tcPr>
          <w:p w14:paraId="585F96C9" w14:textId="77777777" w:rsidR="00F3268C" w:rsidRDefault="00F3268C">
            <w:pPr>
              <w:spacing w:before="1" w:line="120" w:lineRule="exact"/>
              <w:rPr>
                <w:sz w:val="12"/>
                <w:szCs w:val="12"/>
              </w:rPr>
            </w:pPr>
          </w:p>
          <w:p w14:paraId="66286F97" w14:textId="77777777" w:rsidR="00F3268C" w:rsidRDefault="00F3268C">
            <w:pPr>
              <w:spacing w:line="200" w:lineRule="exact"/>
            </w:pPr>
          </w:p>
          <w:p w14:paraId="384DD424" w14:textId="77777777" w:rsidR="00F3268C" w:rsidRDefault="009667CD">
            <w:pPr>
              <w:ind w:left="167"/>
            </w:pPr>
            <w:r>
              <w:rPr>
                <w:b/>
              </w:rPr>
              <w:t>Field/</w:t>
            </w:r>
            <w:r>
              <w:rPr>
                <w:b/>
                <w:spacing w:val="-5"/>
              </w:rPr>
              <w:t xml:space="preserve"> </w:t>
            </w:r>
            <w:r>
              <w:rPr>
                <w:b/>
              </w:rPr>
              <w:t>S</w:t>
            </w:r>
            <w:r>
              <w:rPr>
                <w:b/>
                <w:spacing w:val="2"/>
              </w:rPr>
              <w:t>u</w:t>
            </w:r>
            <w:r>
              <w:rPr>
                <w:b/>
              </w:rPr>
              <w:t>bj</w:t>
            </w:r>
            <w:r>
              <w:rPr>
                <w:b/>
                <w:spacing w:val="1"/>
              </w:rPr>
              <w:t>e</w:t>
            </w:r>
            <w:r>
              <w:rPr>
                <w:b/>
              </w:rPr>
              <w:t>ct</w:t>
            </w:r>
          </w:p>
        </w:tc>
        <w:tc>
          <w:tcPr>
            <w:tcW w:w="2700" w:type="dxa"/>
            <w:vMerge w:val="restart"/>
            <w:tcBorders>
              <w:top w:val="single" w:sz="5" w:space="0" w:color="000000"/>
              <w:left w:val="single" w:sz="5" w:space="0" w:color="000000"/>
              <w:right w:val="single" w:sz="5" w:space="0" w:color="000000"/>
            </w:tcBorders>
          </w:tcPr>
          <w:p w14:paraId="1CD02C37" w14:textId="77777777" w:rsidR="00F3268C" w:rsidRDefault="00F3268C">
            <w:pPr>
              <w:spacing w:before="9" w:line="180" w:lineRule="exact"/>
              <w:rPr>
                <w:sz w:val="18"/>
                <w:szCs w:val="18"/>
              </w:rPr>
            </w:pPr>
          </w:p>
          <w:p w14:paraId="793D0A3A" w14:textId="77777777" w:rsidR="00F3268C" w:rsidRDefault="009667CD">
            <w:pPr>
              <w:ind w:left="165"/>
            </w:pPr>
            <w:r>
              <w:rPr>
                <w:b/>
              </w:rPr>
              <w:t>Uni</w:t>
            </w:r>
            <w:r>
              <w:rPr>
                <w:b/>
                <w:spacing w:val="1"/>
              </w:rPr>
              <w:t>v</w:t>
            </w:r>
            <w:r>
              <w:rPr>
                <w:b/>
              </w:rPr>
              <w:t>e</w:t>
            </w:r>
            <w:r>
              <w:rPr>
                <w:b/>
                <w:spacing w:val="1"/>
              </w:rPr>
              <w:t>r</w:t>
            </w:r>
            <w:r>
              <w:rPr>
                <w:b/>
                <w:spacing w:val="-1"/>
              </w:rPr>
              <w:t>s</w:t>
            </w:r>
            <w:r>
              <w:rPr>
                <w:b/>
              </w:rPr>
              <w:t>it</w:t>
            </w:r>
            <w:r>
              <w:rPr>
                <w:b/>
                <w:spacing w:val="1"/>
              </w:rPr>
              <w:t>y</w:t>
            </w:r>
            <w:r>
              <w:rPr>
                <w:b/>
              </w:rPr>
              <w:t>/</w:t>
            </w:r>
            <w:r>
              <w:rPr>
                <w:b/>
                <w:spacing w:val="-9"/>
              </w:rPr>
              <w:t xml:space="preserve"> </w:t>
            </w:r>
            <w:r>
              <w:rPr>
                <w:b/>
              </w:rPr>
              <w:t>I</w:t>
            </w:r>
            <w:r>
              <w:rPr>
                <w:b/>
                <w:spacing w:val="2"/>
              </w:rPr>
              <w:t>n</w:t>
            </w:r>
            <w:r>
              <w:rPr>
                <w:b/>
                <w:spacing w:val="-1"/>
              </w:rPr>
              <w:t>s</w:t>
            </w:r>
            <w:r>
              <w:rPr>
                <w:b/>
                <w:spacing w:val="1"/>
              </w:rPr>
              <w:t>t</w:t>
            </w:r>
            <w:r>
              <w:rPr>
                <w:b/>
              </w:rPr>
              <w:t>itut</w:t>
            </w:r>
            <w:r>
              <w:rPr>
                <w:b/>
                <w:spacing w:val="1"/>
              </w:rPr>
              <w:t>e</w:t>
            </w:r>
            <w:r>
              <w:rPr>
                <w:b/>
              </w:rPr>
              <w:t>/</w:t>
            </w:r>
            <w:r>
              <w:rPr>
                <w:b/>
                <w:spacing w:val="-8"/>
              </w:rPr>
              <w:t xml:space="preserve"> </w:t>
            </w:r>
            <w:r>
              <w:rPr>
                <w:b/>
              </w:rPr>
              <w:t>B</w:t>
            </w:r>
            <w:r>
              <w:rPr>
                <w:b/>
                <w:spacing w:val="1"/>
              </w:rPr>
              <w:t>oa</w:t>
            </w:r>
            <w:r>
              <w:rPr>
                <w:b/>
              </w:rPr>
              <w:t>rd</w:t>
            </w:r>
          </w:p>
        </w:tc>
        <w:tc>
          <w:tcPr>
            <w:tcW w:w="2249" w:type="dxa"/>
            <w:gridSpan w:val="2"/>
            <w:tcBorders>
              <w:top w:val="single" w:sz="5" w:space="0" w:color="000000"/>
              <w:left w:val="single" w:sz="5" w:space="0" w:color="000000"/>
              <w:bottom w:val="nil"/>
              <w:right w:val="single" w:sz="5" w:space="0" w:color="000000"/>
            </w:tcBorders>
          </w:tcPr>
          <w:p w14:paraId="35BE4184" w14:textId="77777777" w:rsidR="00F3268C" w:rsidRDefault="00F3268C">
            <w:pPr>
              <w:spacing w:before="2" w:line="160" w:lineRule="exact"/>
              <w:rPr>
                <w:sz w:val="17"/>
                <w:szCs w:val="17"/>
              </w:rPr>
            </w:pPr>
          </w:p>
          <w:p w14:paraId="5EE434E6" w14:textId="77777777" w:rsidR="00F3268C" w:rsidRDefault="009667CD">
            <w:pPr>
              <w:ind w:left="553"/>
            </w:pPr>
            <w:r>
              <w:rPr>
                <w:b/>
                <w:spacing w:val="-1"/>
              </w:rPr>
              <w:t>M</w:t>
            </w:r>
            <w:r>
              <w:rPr>
                <w:b/>
                <w:spacing w:val="1"/>
              </w:rPr>
              <w:t>a</w:t>
            </w:r>
            <w:r>
              <w:rPr>
                <w:b/>
              </w:rPr>
              <w:t>r</w:t>
            </w:r>
            <w:r>
              <w:rPr>
                <w:b/>
                <w:spacing w:val="2"/>
              </w:rPr>
              <w:t>k</w:t>
            </w:r>
            <w:r>
              <w:rPr>
                <w:b/>
              </w:rPr>
              <w:t>s</w:t>
            </w:r>
            <w:r>
              <w:rPr>
                <w:b/>
                <w:spacing w:val="-6"/>
              </w:rPr>
              <w:t xml:space="preserve"> </w:t>
            </w:r>
            <w:r>
              <w:rPr>
                <w:b/>
              </w:rPr>
              <w:t>De</w:t>
            </w:r>
            <w:r>
              <w:rPr>
                <w:b/>
                <w:spacing w:val="1"/>
              </w:rPr>
              <w:t>ta</w:t>
            </w:r>
            <w:r>
              <w:rPr>
                <w:b/>
              </w:rPr>
              <w:t>il</w:t>
            </w:r>
          </w:p>
        </w:tc>
        <w:tc>
          <w:tcPr>
            <w:tcW w:w="1172" w:type="dxa"/>
            <w:vMerge w:val="restart"/>
            <w:tcBorders>
              <w:top w:val="single" w:sz="5" w:space="0" w:color="000000"/>
              <w:left w:val="single" w:sz="5" w:space="0" w:color="000000"/>
              <w:right w:val="single" w:sz="5" w:space="0" w:color="000000"/>
            </w:tcBorders>
          </w:tcPr>
          <w:p w14:paraId="73CE547C" w14:textId="77777777" w:rsidR="00F3268C" w:rsidRDefault="00F3268C">
            <w:pPr>
              <w:spacing w:before="1" w:line="120" w:lineRule="exact"/>
              <w:rPr>
                <w:sz w:val="12"/>
                <w:szCs w:val="12"/>
              </w:rPr>
            </w:pPr>
          </w:p>
          <w:p w14:paraId="4D8C1FB1" w14:textId="77777777" w:rsidR="00F3268C" w:rsidRDefault="00F3268C">
            <w:pPr>
              <w:spacing w:line="200" w:lineRule="exact"/>
            </w:pPr>
          </w:p>
          <w:p w14:paraId="13A8B2E1" w14:textId="77777777" w:rsidR="00F3268C" w:rsidRDefault="009667CD">
            <w:pPr>
              <w:ind w:left="109"/>
            </w:pPr>
            <w:r>
              <w:rPr>
                <w:b/>
              </w:rPr>
              <w:t>Pe</w:t>
            </w:r>
            <w:r>
              <w:rPr>
                <w:b/>
                <w:spacing w:val="1"/>
              </w:rPr>
              <w:t>r</w:t>
            </w:r>
            <w:r>
              <w:rPr>
                <w:b/>
              </w:rPr>
              <w:t>c</w:t>
            </w:r>
            <w:r>
              <w:rPr>
                <w:b/>
                <w:spacing w:val="1"/>
              </w:rPr>
              <w:t>e</w:t>
            </w:r>
            <w:r>
              <w:rPr>
                <w:b/>
              </w:rPr>
              <w:t>nt</w:t>
            </w:r>
            <w:r>
              <w:rPr>
                <w:b/>
                <w:spacing w:val="2"/>
              </w:rPr>
              <w:t>a</w:t>
            </w:r>
            <w:r>
              <w:rPr>
                <w:b/>
                <w:spacing w:val="1"/>
              </w:rPr>
              <w:t>g</w:t>
            </w:r>
            <w:r>
              <w:rPr>
                <w:b/>
              </w:rPr>
              <w:t>e</w:t>
            </w:r>
          </w:p>
        </w:tc>
      </w:tr>
      <w:tr w:rsidR="00F3268C" w14:paraId="342D1917" w14:textId="77777777">
        <w:trPr>
          <w:trHeight w:hRule="exact" w:val="293"/>
        </w:trPr>
        <w:tc>
          <w:tcPr>
            <w:tcW w:w="1167" w:type="dxa"/>
            <w:vMerge/>
            <w:tcBorders>
              <w:left w:val="single" w:sz="5" w:space="0" w:color="000000"/>
              <w:bottom w:val="single" w:sz="5" w:space="0" w:color="000000"/>
              <w:right w:val="single" w:sz="5" w:space="0" w:color="000000"/>
            </w:tcBorders>
          </w:tcPr>
          <w:p w14:paraId="274D152E" w14:textId="77777777" w:rsidR="00F3268C" w:rsidRDefault="00F3268C"/>
        </w:tc>
        <w:tc>
          <w:tcPr>
            <w:tcW w:w="900" w:type="dxa"/>
            <w:vMerge/>
            <w:tcBorders>
              <w:left w:val="single" w:sz="5" w:space="0" w:color="000000"/>
              <w:bottom w:val="single" w:sz="5" w:space="0" w:color="000000"/>
              <w:right w:val="single" w:sz="5" w:space="0" w:color="000000"/>
            </w:tcBorders>
          </w:tcPr>
          <w:p w14:paraId="533255E2" w14:textId="77777777" w:rsidR="00F3268C" w:rsidRDefault="00F3268C"/>
        </w:tc>
        <w:tc>
          <w:tcPr>
            <w:tcW w:w="1529" w:type="dxa"/>
            <w:vMerge/>
            <w:tcBorders>
              <w:left w:val="single" w:sz="5" w:space="0" w:color="000000"/>
              <w:bottom w:val="single" w:sz="5" w:space="0" w:color="000000"/>
              <w:right w:val="single" w:sz="5" w:space="0" w:color="000000"/>
            </w:tcBorders>
          </w:tcPr>
          <w:p w14:paraId="4D15A694" w14:textId="77777777" w:rsidR="00F3268C" w:rsidRDefault="00F3268C"/>
        </w:tc>
        <w:tc>
          <w:tcPr>
            <w:tcW w:w="2700" w:type="dxa"/>
            <w:vMerge/>
            <w:tcBorders>
              <w:left w:val="single" w:sz="5" w:space="0" w:color="000000"/>
              <w:bottom w:val="single" w:sz="5" w:space="0" w:color="000000"/>
              <w:right w:val="single" w:sz="5" w:space="0" w:color="000000"/>
            </w:tcBorders>
          </w:tcPr>
          <w:p w14:paraId="52A44FAF" w14:textId="77777777" w:rsidR="00F3268C" w:rsidRDefault="00F3268C"/>
        </w:tc>
        <w:tc>
          <w:tcPr>
            <w:tcW w:w="1169" w:type="dxa"/>
            <w:tcBorders>
              <w:top w:val="single" w:sz="5" w:space="0" w:color="000000"/>
              <w:left w:val="single" w:sz="5" w:space="0" w:color="000000"/>
              <w:bottom w:val="single" w:sz="5" w:space="0" w:color="000000"/>
              <w:right w:val="dotted" w:sz="4" w:space="0" w:color="000000"/>
            </w:tcBorders>
          </w:tcPr>
          <w:p w14:paraId="0491D733" w14:textId="77777777" w:rsidR="00F3268C" w:rsidRDefault="009667CD">
            <w:pPr>
              <w:spacing w:before="9"/>
              <w:ind w:left="179"/>
            </w:pPr>
            <w:r>
              <w:rPr>
                <w:b/>
                <w:spacing w:val="1"/>
              </w:rPr>
              <w:t>O</w:t>
            </w:r>
            <w:r>
              <w:rPr>
                <w:b/>
              </w:rPr>
              <w:t>bt</w:t>
            </w:r>
            <w:r>
              <w:rPr>
                <w:b/>
                <w:spacing w:val="2"/>
              </w:rPr>
              <w:t>a</w:t>
            </w:r>
            <w:r>
              <w:rPr>
                <w:b/>
              </w:rPr>
              <w:t>ined</w:t>
            </w:r>
          </w:p>
        </w:tc>
        <w:tc>
          <w:tcPr>
            <w:tcW w:w="1080" w:type="dxa"/>
            <w:tcBorders>
              <w:top w:val="single" w:sz="5" w:space="0" w:color="000000"/>
              <w:left w:val="dotted" w:sz="4" w:space="0" w:color="000000"/>
              <w:bottom w:val="single" w:sz="5" w:space="0" w:color="000000"/>
              <w:right w:val="single" w:sz="5" w:space="0" w:color="000000"/>
            </w:tcBorders>
          </w:tcPr>
          <w:p w14:paraId="69F98535" w14:textId="77777777" w:rsidR="00F3268C" w:rsidRDefault="009667CD">
            <w:pPr>
              <w:spacing w:before="9"/>
              <w:ind w:left="310"/>
            </w:pPr>
            <w:r>
              <w:rPr>
                <w:b/>
                <w:spacing w:val="-1"/>
              </w:rPr>
              <w:t>T</w:t>
            </w:r>
            <w:r>
              <w:rPr>
                <w:b/>
                <w:spacing w:val="1"/>
              </w:rPr>
              <w:t>ota</w:t>
            </w:r>
            <w:r>
              <w:rPr>
                <w:b/>
              </w:rPr>
              <w:t>l</w:t>
            </w:r>
          </w:p>
        </w:tc>
        <w:tc>
          <w:tcPr>
            <w:tcW w:w="1172" w:type="dxa"/>
            <w:vMerge/>
            <w:tcBorders>
              <w:left w:val="single" w:sz="5" w:space="0" w:color="000000"/>
              <w:bottom w:val="single" w:sz="5" w:space="0" w:color="000000"/>
              <w:right w:val="single" w:sz="5" w:space="0" w:color="000000"/>
            </w:tcBorders>
          </w:tcPr>
          <w:p w14:paraId="24783F9C" w14:textId="77777777" w:rsidR="00F3268C" w:rsidRDefault="00F3268C"/>
        </w:tc>
      </w:tr>
      <w:tr w:rsidR="00F3268C" w14:paraId="1C3C8656" w14:textId="77777777">
        <w:trPr>
          <w:trHeight w:hRule="exact" w:val="677"/>
        </w:trPr>
        <w:tc>
          <w:tcPr>
            <w:tcW w:w="1167" w:type="dxa"/>
            <w:tcBorders>
              <w:top w:val="single" w:sz="5" w:space="0" w:color="000000"/>
              <w:left w:val="single" w:sz="5" w:space="0" w:color="000000"/>
              <w:bottom w:val="single" w:sz="5" w:space="0" w:color="000000"/>
              <w:right w:val="single" w:sz="5" w:space="0" w:color="000000"/>
            </w:tcBorders>
          </w:tcPr>
          <w:p w14:paraId="412863E4" w14:textId="77777777" w:rsidR="00F3268C" w:rsidRPr="005F6370" w:rsidRDefault="00F3268C">
            <w:pPr>
              <w:spacing w:before="1" w:line="200" w:lineRule="exact"/>
            </w:pPr>
          </w:p>
          <w:p w14:paraId="458D082E" w14:textId="77777777" w:rsidR="00F3268C" w:rsidRPr="005F6370" w:rsidRDefault="009667CD">
            <w:pPr>
              <w:ind w:left="356" w:right="353"/>
              <w:jc w:val="center"/>
            </w:pPr>
            <w:r w:rsidRPr="005F6370">
              <w:rPr>
                <w:spacing w:val="1"/>
                <w:w w:val="99"/>
              </w:rPr>
              <w:t>M</w:t>
            </w:r>
            <w:r w:rsidRPr="005F6370">
              <w:rPr>
                <w:w w:val="99"/>
              </w:rPr>
              <w:t>Sc</w:t>
            </w:r>
          </w:p>
        </w:tc>
        <w:tc>
          <w:tcPr>
            <w:tcW w:w="900" w:type="dxa"/>
            <w:tcBorders>
              <w:top w:val="single" w:sz="5" w:space="0" w:color="000000"/>
              <w:left w:val="single" w:sz="5" w:space="0" w:color="000000"/>
              <w:bottom w:val="single" w:sz="5" w:space="0" w:color="000000"/>
              <w:right w:val="single" w:sz="5" w:space="0" w:color="000000"/>
            </w:tcBorders>
          </w:tcPr>
          <w:p w14:paraId="4E7FAB32" w14:textId="77777777" w:rsidR="00F3268C" w:rsidRPr="005F6370" w:rsidRDefault="00F3268C">
            <w:pPr>
              <w:spacing w:before="1" w:line="200" w:lineRule="exact"/>
            </w:pPr>
          </w:p>
          <w:p w14:paraId="12D778E1" w14:textId="77777777" w:rsidR="00F3268C" w:rsidRPr="005F6370" w:rsidRDefault="009667CD">
            <w:pPr>
              <w:ind w:left="244"/>
            </w:pPr>
            <w:r w:rsidRPr="005F6370">
              <w:rPr>
                <w:spacing w:val="1"/>
              </w:rPr>
              <w:t>2017</w:t>
            </w:r>
          </w:p>
        </w:tc>
        <w:tc>
          <w:tcPr>
            <w:tcW w:w="1529" w:type="dxa"/>
            <w:tcBorders>
              <w:top w:val="single" w:sz="5" w:space="0" w:color="000000"/>
              <w:left w:val="single" w:sz="5" w:space="0" w:color="000000"/>
              <w:bottom w:val="single" w:sz="5" w:space="0" w:color="000000"/>
              <w:right w:val="single" w:sz="5" w:space="0" w:color="000000"/>
            </w:tcBorders>
          </w:tcPr>
          <w:p w14:paraId="6F450FCD" w14:textId="77777777" w:rsidR="00F3268C" w:rsidRPr="005F6370" w:rsidRDefault="009667CD">
            <w:pPr>
              <w:spacing w:before="69"/>
              <w:ind w:left="339" w:right="340"/>
              <w:jc w:val="center"/>
            </w:pPr>
            <w:r w:rsidRPr="005F6370">
              <w:rPr>
                <w:w w:val="99"/>
              </w:rPr>
              <w:t>Elect</w:t>
            </w:r>
            <w:r w:rsidRPr="005F6370">
              <w:rPr>
                <w:spacing w:val="1"/>
                <w:w w:val="99"/>
              </w:rPr>
              <w:t>r</w:t>
            </w:r>
            <w:r w:rsidRPr="005F6370">
              <w:rPr>
                <w:w w:val="99"/>
              </w:rPr>
              <w:t>ical</w:t>
            </w:r>
          </w:p>
          <w:p w14:paraId="477C10ED" w14:textId="77777777" w:rsidR="00F3268C" w:rsidRPr="005F6370" w:rsidRDefault="009667CD">
            <w:pPr>
              <w:spacing w:before="34"/>
              <w:ind w:left="235" w:right="236"/>
              <w:jc w:val="center"/>
            </w:pPr>
            <w:r w:rsidRPr="005F6370">
              <w:rPr>
                <w:w w:val="99"/>
              </w:rPr>
              <w:t>E</w:t>
            </w:r>
            <w:r w:rsidRPr="005F6370">
              <w:rPr>
                <w:spacing w:val="1"/>
                <w:w w:val="99"/>
              </w:rPr>
              <w:t>ng</w:t>
            </w:r>
            <w:r w:rsidRPr="005F6370">
              <w:rPr>
                <w:w w:val="99"/>
              </w:rPr>
              <w:t>i</w:t>
            </w:r>
            <w:r w:rsidRPr="005F6370">
              <w:rPr>
                <w:spacing w:val="1"/>
                <w:w w:val="99"/>
              </w:rPr>
              <w:t>n</w:t>
            </w:r>
            <w:r w:rsidRPr="005F6370">
              <w:rPr>
                <w:w w:val="99"/>
              </w:rPr>
              <w:t>e</w:t>
            </w:r>
            <w:r w:rsidRPr="005F6370">
              <w:rPr>
                <w:spacing w:val="1"/>
                <w:w w:val="99"/>
              </w:rPr>
              <w:t>er</w:t>
            </w:r>
            <w:r w:rsidRPr="005F6370">
              <w:rPr>
                <w:w w:val="99"/>
              </w:rPr>
              <w:t>i</w:t>
            </w:r>
            <w:r w:rsidRPr="005F6370">
              <w:rPr>
                <w:spacing w:val="-1"/>
                <w:w w:val="99"/>
              </w:rPr>
              <w:t>n</w:t>
            </w:r>
            <w:r w:rsidRPr="005F6370">
              <w:rPr>
                <w:w w:val="99"/>
              </w:rPr>
              <w:t>g</w:t>
            </w:r>
          </w:p>
        </w:tc>
        <w:tc>
          <w:tcPr>
            <w:tcW w:w="2700" w:type="dxa"/>
            <w:tcBorders>
              <w:top w:val="single" w:sz="5" w:space="0" w:color="000000"/>
              <w:left w:val="single" w:sz="5" w:space="0" w:color="000000"/>
              <w:bottom w:val="single" w:sz="5" w:space="0" w:color="000000"/>
              <w:right w:val="single" w:sz="5" w:space="0" w:color="000000"/>
            </w:tcBorders>
          </w:tcPr>
          <w:p w14:paraId="7DA22BD6" w14:textId="77777777" w:rsidR="00F3268C" w:rsidRPr="005F6370" w:rsidRDefault="009667CD">
            <w:pPr>
              <w:spacing w:before="69"/>
              <w:ind w:left="86" w:right="88"/>
              <w:jc w:val="center"/>
            </w:pPr>
            <w:r w:rsidRPr="005F6370">
              <w:t>U</w:t>
            </w:r>
            <w:r w:rsidRPr="005F6370">
              <w:rPr>
                <w:spacing w:val="1"/>
              </w:rPr>
              <w:t>n</w:t>
            </w:r>
            <w:r w:rsidRPr="005F6370">
              <w:t>i</w:t>
            </w:r>
            <w:r w:rsidRPr="005F6370">
              <w:rPr>
                <w:spacing w:val="1"/>
              </w:rPr>
              <w:t>v</w:t>
            </w:r>
            <w:r w:rsidRPr="005F6370">
              <w:t>e</w:t>
            </w:r>
            <w:r w:rsidRPr="005F6370">
              <w:rPr>
                <w:spacing w:val="1"/>
              </w:rPr>
              <w:t>r</w:t>
            </w:r>
            <w:r w:rsidRPr="005F6370">
              <w:rPr>
                <w:spacing w:val="-1"/>
              </w:rPr>
              <w:t>s</w:t>
            </w:r>
            <w:r w:rsidRPr="005F6370">
              <w:t>ity</w:t>
            </w:r>
            <w:r w:rsidRPr="005F6370">
              <w:rPr>
                <w:spacing w:val="-7"/>
              </w:rPr>
              <w:t xml:space="preserve"> </w:t>
            </w:r>
            <w:r w:rsidRPr="005F6370">
              <w:rPr>
                <w:spacing w:val="1"/>
              </w:rPr>
              <w:t>o</w:t>
            </w:r>
            <w:r w:rsidRPr="005F6370">
              <w:t>f</w:t>
            </w:r>
            <w:r w:rsidRPr="005F6370">
              <w:rPr>
                <w:spacing w:val="-1"/>
              </w:rPr>
              <w:t xml:space="preserve"> </w:t>
            </w:r>
            <w:r w:rsidRPr="005F6370">
              <w:t>E</w:t>
            </w:r>
            <w:r w:rsidRPr="005F6370">
              <w:rPr>
                <w:spacing w:val="-1"/>
              </w:rPr>
              <w:t>n</w:t>
            </w:r>
            <w:r w:rsidRPr="005F6370">
              <w:rPr>
                <w:spacing w:val="1"/>
              </w:rPr>
              <w:t>g</w:t>
            </w:r>
            <w:r w:rsidRPr="005F6370">
              <w:t>i</w:t>
            </w:r>
            <w:r w:rsidRPr="005F6370">
              <w:rPr>
                <w:spacing w:val="1"/>
              </w:rPr>
              <w:t>n</w:t>
            </w:r>
            <w:r w:rsidRPr="005F6370">
              <w:t>e</w:t>
            </w:r>
            <w:r w:rsidRPr="005F6370">
              <w:rPr>
                <w:spacing w:val="1"/>
              </w:rPr>
              <w:t>er</w:t>
            </w:r>
            <w:r w:rsidRPr="005F6370">
              <w:t>i</w:t>
            </w:r>
            <w:r w:rsidRPr="005F6370">
              <w:rPr>
                <w:spacing w:val="-1"/>
              </w:rPr>
              <w:t>n</w:t>
            </w:r>
            <w:r w:rsidRPr="005F6370">
              <w:t>g</w:t>
            </w:r>
            <w:r w:rsidRPr="005F6370">
              <w:rPr>
                <w:spacing w:val="-9"/>
              </w:rPr>
              <w:t xml:space="preserve"> </w:t>
            </w:r>
            <w:r w:rsidRPr="005F6370">
              <w:rPr>
                <w:w w:val="99"/>
              </w:rPr>
              <w:t>a</w:t>
            </w:r>
            <w:r w:rsidRPr="005F6370">
              <w:rPr>
                <w:spacing w:val="-1"/>
                <w:w w:val="99"/>
              </w:rPr>
              <w:t>n</w:t>
            </w:r>
            <w:r w:rsidRPr="005F6370">
              <w:rPr>
                <w:w w:val="99"/>
              </w:rPr>
              <w:t>d</w:t>
            </w:r>
          </w:p>
          <w:p w14:paraId="5178A57B" w14:textId="77777777" w:rsidR="00F3268C" w:rsidRPr="005F6370" w:rsidRDefault="009667CD">
            <w:pPr>
              <w:spacing w:before="34"/>
              <w:ind w:left="473" w:right="475"/>
              <w:jc w:val="center"/>
            </w:pPr>
            <w:r w:rsidRPr="005F6370">
              <w:t>Te</w:t>
            </w:r>
            <w:r w:rsidRPr="005F6370">
              <w:rPr>
                <w:spacing w:val="1"/>
              </w:rPr>
              <w:t>chno</w:t>
            </w:r>
            <w:r w:rsidRPr="005F6370">
              <w:t>l</w:t>
            </w:r>
            <w:r w:rsidRPr="005F6370">
              <w:rPr>
                <w:spacing w:val="-1"/>
              </w:rPr>
              <w:t>o</w:t>
            </w:r>
            <w:r w:rsidRPr="005F6370">
              <w:rPr>
                <w:spacing w:val="1"/>
              </w:rPr>
              <w:t>gy</w:t>
            </w:r>
            <w:r w:rsidRPr="005F6370">
              <w:t>,</w:t>
            </w:r>
            <w:r w:rsidRPr="005F6370">
              <w:rPr>
                <w:spacing w:val="-9"/>
              </w:rPr>
              <w:t xml:space="preserve"> </w:t>
            </w:r>
            <w:r w:rsidRPr="005F6370">
              <w:rPr>
                <w:w w:val="99"/>
              </w:rPr>
              <w:t>L</w:t>
            </w:r>
            <w:r w:rsidRPr="005F6370">
              <w:rPr>
                <w:spacing w:val="-2"/>
                <w:w w:val="99"/>
              </w:rPr>
              <w:t>a</w:t>
            </w:r>
            <w:r w:rsidRPr="005F6370">
              <w:rPr>
                <w:spacing w:val="1"/>
                <w:w w:val="99"/>
              </w:rPr>
              <w:t>hor</w:t>
            </w:r>
            <w:r w:rsidRPr="005F6370">
              <w:rPr>
                <w:w w:val="99"/>
              </w:rPr>
              <w:t>e.</w:t>
            </w:r>
          </w:p>
        </w:tc>
        <w:tc>
          <w:tcPr>
            <w:tcW w:w="1169" w:type="dxa"/>
            <w:tcBorders>
              <w:top w:val="single" w:sz="5" w:space="0" w:color="000000"/>
              <w:left w:val="single" w:sz="5" w:space="0" w:color="000000"/>
              <w:bottom w:val="single" w:sz="5" w:space="0" w:color="000000"/>
              <w:right w:val="dotted" w:sz="4" w:space="0" w:color="000000"/>
            </w:tcBorders>
          </w:tcPr>
          <w:p w14:paraId="1C713986" w14:textId="77777777" w:rsidR="00F3268C" w:rsidRPr="005F6370" w:rsidRDefault="00F3268C">
            <w:pPr>
              <w:spacing w:before="1" w:line="200" w:lineRule="exact"/>
            </w:pPr>
          </w:p>
          <w:p w14:paraId="3EB89B5A" w14:textId="77777777" w:rsidR="00F3268C" w:rsidRPr="005F6370" w:rsidRDefault="009667CD">
            <w:pPr>
              <w:ind w:left="352"/>
            </w:pPr>
            <w:r w:rsidRPr="005F6370">
              <w:rPr>
                <w:spacing w:val="1"/>
              </w:rPr>
              <w:t>3</w:t>
            </w:r>
            <w:r w:rsidRPr="005F6370">
              <w:t>.</w:t>
            </w:r>
            <w:r w:rsidRPr="005F6370">
              <w:rPr>
                <w:spacing w:val="1"/>
              </w:rPr>
              <w:t>67</w:t>
            </w:r>
            <w:r w:rsidRPr="005F6370">
              <w:t>5</w:t>
            </w:r>
          </w:p>
        </w:tc>
        <w:tc>
          <w:tcPr>
            <w:tcW w:w="1080" w:type="dxa"/>
            <w:tcBorders>
              <w:top w:val="single" w:sz="5" w:space="0" w:color="000000"/>
              <w:left w:val="dotted" w:sz="4" w:space="0" w:color="000000"/>
              <w:bottom w:val="single" w:sz="5" w:space="0" w:color="000000"/>
              <w:right w:val="single" w:sz="5" w:space="0" w:color="000000"/>
            </w:tcBorders>
          </w:tcPr>
          <w:p w14:paraId="4B2CA516" w14:textId="77777777" w:rsidR="00F3268C" w:rsidRPr="005F6370" w:rsidRDefault="00F3268C">
            <w:pPr>
              <w:spacing w:before="1" w:line="200" w:lineRule="exact"/>
            </w:pPr>
          </w:p>
          <w:p w14:paraId="0AC60B39" w14:textId="77777777" w:rsidR="00F3268C" w:rsidRPr="005F6370" w:rsidRDefault="009667CD">
            <w:pPr>
              <w:ind w:left="312"/>
            </w:pPr>
            <w:r w:rsidRPr="005F6370">
              <w:rPr>
                <w:spacing w:val="1"/>
              </w:rPr>
              <w:t>4</w:t>
            </w:r>
            <w:r w:rsidRPr="005F6370">
              <w:t>.</w:t>
            </w:r>
            <w:r w:rsidRPr="005F6370">
              <w:rPr>
                <w:spacing w:val="1"/>
              </w:rPr>
              <w:t>00</w:t>
            </w:r>
            <w:r w:rsidRPr="005F6370">
              <w:t>0</w:t>
            </w:r>
          </w:p>
        </w:tc>
        <w:tc>
          <w:tcPr>
            <w:tcW w:w="1172" w:type="dxa"/>
            <w:tcBorders>
              <w:top w:val="single" w:sz="5" w:space="0" w:color="000000"/>
              <w:left w:val="single" w:sz="5" w:space="0" w:color="000000"/>
              <w:bottom w:val="single" w:sz="5" w:space="0" w:color="000000"/>
              <w:right w:val="single" w:sz="5" w:space="0" w:color="000000"/>
            </w:tcBorders>
          </w:tcPr>
          <w:p w14:paraId="6AA92F18" w14:textId="77777777" w:rsidR="00F3268C" w:rsidRPr="005F6370" w:rsidRDefault="00F3268C">
            <w:pPr>
              <w:spacing w:before="1" w:line="200" w:lineRule="exact"/>
            </w:pPr>
          </w:p>
          <w:p w14:paraId="77809E0E" w14:textId="77777777" w:rsidR="00F3268C" w:rsidRPr="005F6370" w:rsidRDefault="009667CD">
            <w:pPr>
              <w:ind w:left="354"/>
            </w:pPr>
            <w:r w:rsidRPr="005F6370">
              <w:rPr>
                <w:spacing w:val="1"/>
              </w:rPr>
              <w:t>91</w:t>
            </w:r>
            <w:r w:rsidRPr="005F6370">
              <w:t>.</w:t>
            </w:r>
            <w:r w:rsidRPr="005F6370">
              <w:rPr>
                <w:spacing w:val="1"/>
              </w:rPr>
              <w:t>8</w:t>
            </w:r>
            <w:r w:rsidRPr="005F6370">
              <w:t>7</w:t>
            </w:r>
          </w:p>
        </w:tc>
      </w:tr>
      <w:tr w:rsidR="00F3268C" w14:paraId="426D4C6C" w14:textId="77777777">
        <w:trPr>
          <w:trHeight w:hRule="exact" w:val="674"/>
        </w:trPr>
        <w:tc>
          <w:tcPr>
            <w:tcW w:w="1167" w:type="dxa"/>
            <w:tcBorders>
              <w:top w:val="single" w:sz="5" w:space="0" w:color="000000"/>
              <w:left w:val="single" w:sz="5" w:space="0" w:color="000000"/>
              <w:bottom w:val="single" w:sz="5" w:space="0" w:color="000000"/>
              <w:right w:val="single" w:sz="5" w:space="0" w:color="000000"/>
            </w:tcBorders>
          </w:tcPr>
          <w:p w14:paraId="58FA3F79" w14:textId="77777777" w:rsidR="00F3268C" w:rsidRPr="005F6370" w:rsidRDefault="00F3268C">
            <w:pPr>
              <w:spacing w:before="9" w:line="180" w:lineRule="exact"/>
            </w:pPr>
          </w:p>
          <w:p w14:paraId="1361E192" w14:textId="77777777" w:rsidR="00F3268C" w:rsidRPr="005F6370" w:rsidRDefault="009667CD">
            <w:pPr>
              <w:ind w:left="377" w:right="377"/>
              <w:jc w:val="center"/>
            </w:pPr>
            <w:r w:rsidRPr="005F6370">
              <w:rPr>
                <w:spacing w:val="-1"/>
                <w:w w:val="99"/>
              </w:rPr>
              <w:t>B</w:t>
            </w:r>
            <w:r w:rsidRPr="005F6370">
              <w:rPr>
                <w:w w:val="99"/>
              </w:rPr>
              <w:t>Sc</w:t>
            </w:r>
          </w:p>
        </w:tc>
        <w:tc>
          <w:tcPr>
            <w:tcW w:w="900" w:type="dxa"/>
            <w:tcBorders>
              <w:top w:val="single" w:sz="5" w:space="0" w:color="000000"/>
              <w:left w:val="single" w:sz="5" w:space="0" w:color="000000"/>
              <w:bottom w:val="single" w:sz="5" w:space="0" w:color="000000"/>
              <w:right w:val="single" w:sz="5" w:space="0" w:color="000000"/>
            </w:tcBorders>
          </w:tcPr>
          <w:p w14:paraId="2D1764FF" w14:textId="77777777" w:rsidR="00F3268C" w:rsidRPr="005F6370" w:rsidRDefault="00F3268C">
            <w:pPr>
              <w:spacing w:before="9" w:line="180" w:lineRule="exact"/>
            </w:pPr>
          </w:p>
          <w:p w14:paraId="758A64FF" w14:textId="77777777" w:rsidR="00F3268C" w:rsidRPr="005F6370" w:rsidRDefault="009667CD">
            <w:pPr>
              <w:ind w:left="244"/>
            </w:pPr>
            <w:r w:rsidRPr="005F6370">
              <w:rPr>
                <w:spacing w:val="1"/>
              </w:rPr>
              <w:t>2015</w:t>
            </w:r>
          </w:p>
        </w:tc>
        <w:tc>
          <w:tcPr>
            <w:tcW w:w="1529" w:type="dxa"/>
            <w:tcBorders>
              <w:top w:val="single" w:sz="5" w:space="0" w:color="000000"/>
              <w:left w:val="single" w:sz="5" w:space="0" w:color="000000"/>
              <w:bottom w:val="single" w:sz="5" w:space="0" w:color="000000"/>
              <w:right w:val="single" w:sz="5" w:space="0" w:color="000000"/>
            </w:tcBorders>
          </w:tcPr>
          <w:p w14:paraId="59518D16" w14:textId="77777777" w:rsidR="00F3268C" w:rsidRPr="005F6370" w:rsidRDefault="009667CD">
            <w:pPr>
              <w:spacing w:before="66"/>
              <w:ind w:left="339" w:right="340"/>
              <w:jc w:val="center"/>
            </w:pPr>
            <w:r w:rsidRPr="005F6370">
              <w:rPr>
                <w:w w:val="99"/>
              </w:rPr>
              <w:t>Elect</w:t>
            </w:r>
            <w:r w:rsidRPr="005F6370">
              <w:rPr>
                <w:spacing w:val="1"/>
                <w:w w:val="99"/>
              </w:rPr>
              <w:t>r</w:t>
            </w:r>
            <w:r w:rsidRPr="005F6370">
              <w:rPr>
                <w:w w:val="99"/>
              </w:rPr>
              <w:t>ical</w:t>
            </w:r>
          </w:p>
          <w:p w14:paraId="289E67F9" w14:textId="77777777" w:rsidR="00F3268C" w:rsidRPr="005F6370" w:rsidRDefault="009667CD">
            <w:pPr>
              <w:spacing w:before="34"/>
              <w:ind w:left="235" w:right="236"/>
              <w:jc w:val="center"/>
            </w:pPr>
            <w:r w:rsidRPr="005F6370">
              <w:rPr>
                <w:w w:val="99"/>
              </w:rPr>
              <w:t>E</w:t>
            </w:r>
            <w:r w:rsidRPr="005F6370">
              <w:rPr>
                <w:spacing w:val="1"/>
                <w:w w:val="99"/>
              </w:rPr>
              <w:t>ng</w:t>
            </w:r>
            <w:r w:rsidRPr="005F6370">
              <w:rPr>
                <w:w w:val="99"/>
              </w:rPr>
              <w:t>i</w:t>
            </w:r>
            <w:r w:rsidRPr="005F6370">
              <w:rPr>
                <w:spacing w:val="1"/>
                <w:w w:val="99"/>
              </w:rPr>
              <w:t>n</w:t>
            </w:r>
            <w:r w:rsidRPr="005F6370">
              <w:rPr>
                <w:w w:val="99"/>
              </w:rPr>
              <w:t>e</w:t>
            </w:r>
            <w:r w:rsidRPr="005F6370">
              <w:rPr>
                <w:spacing w:val="1"/>
                <w:w w:val="99"/>
              </w:rPr>
              <w:t>er</w:t>
            </w:r>
            <w:r w:rsidRPr="005F6370">
              <w:rPr>
                <w:w w:val="99"/>
              </w:rPr>
              <w:t>i</w:t>
            </w:r>
            <w:r w:rsidRPr="005F6370">
              <w:rPr>
                <w:spacing w:val="-1"/>
                <w:w w:val="99"/>
              </w:rPr>
              <w:t>n</w:t>
            </w:r>
            <w:r w:rsidRPr="005F6370">
              <w:rPr>
                <w:w w:val="99"/>
              </w:rPr>
              <w:t>g</w:t>
            </w:r>
          </w:p>
        </w:tc>
        <w:tc>
          <w:tcPr>
            <w:tcW w:w="2700" w:type="dxa"/>
            <w:tcBorders>
              <w:top w:val="single" w:sz="5" w:space="0" w:color="000000"/>
              <w:left w:val="single" w:sz="5" w:space="0" w:color="000000"/>
              <w:bottom w:val="single" w:sz="5" w:space="0" w:color="000000"/>
              <w:right w:val="single" w:sz="5" w:space="0" w:color="000000"/>
            </w:tcBorders>
          </w:tcPr>
          <w:p w14:paraId="60079345" w14:textId="77777777" w:rsidR="00F3268C" w:rsidRPr="005F6370" w:rsidRDefault="009667CD">
            <w:pPr>
              <w:spacing w:before="66"/>
              <w:ind w:left="86" w:right="88"/>
              <w:jc w:val="center"/>
            </w:pPr>
            <w:r w:rsidRPr="005F6370">
              <w:t>U</w:t>
            </w:r>
            <w:r w:rsidRPr="005F6370">
              <w:rPr>
                <w:spacing w:val="1"/>
              </w:rPr>
              <w:t>n</w:t>
            </w:r>
            <w:r w:rsidRPr="005F6370">
              <w:t>i</w:t>
            </w:r>
            <w:r w:rsidRPr="005F6370">
              <w:rPr>
                <w:spacing w:val="1"/>
              </w:rPr>
              <w:t>v</w:t>
            </w:r>
            <w:r w:rsidRPr="005F6370">
              <w:t>e</w:t>
            </w:r>
            <w:r w:rsidRPr="005F6370">
              <w:rPr>
                <w:spacing w:val="1"/>
              </w:rPr>
              <w:t>r</w:t>
            </w:r>
            <w:r w:rsidRPr="005F6370">
              <w:rPr>
                <w:spacing w:val="-1"/>
              </w:rPr>
              <w:t>s</w:t>
            </w:r>
            <w:r w:rsidRPr="005F6370">
              <w:t>ity</w:t>
            </w:r>
            <w:r w:rsidRPr="005F6370">
              <w:rPr>
                <w:spacing w:val="-7"/>
              </w:rPr>
              <w:t xml:space="preserve"> </w:t>
            </w:r>
            <w:r w:rsidRPr="005F6370">
              <w:rPr>
                <w:spacing w:val="1"/>
              </w:rPr>
              <w:t>o</w:t>
            </w:r>
            <w:r w:rsidRPr="005F6370">
              <w:t>f</w:t>
            </w:r>
            <w:r w:rsidRPr="005F6370">
              <w:rPr>
                <w:spacing w:val="-1"/>
              </w:rPr>
              <w:t xml:space="preserve"> </w:t>
            </w:r>
            <w:r w:rsidRPr="005F6370">
              <w:t>E</w:t>
            </w:r>
            <w:r w:rsidRPr="005F6370">
              <w:rPr>
                <w:spacing w:val="-1"/>
              </w:rPr>
              <w:t>n</w:t>
            </w:r>
            <w:r w:rsidRPr="005F6370">
              <w:rPr>
                <w:spacing w:val="1"/>
              </w:rPr>
              <w:t>g</w:t>
            </w:r>
            <w:r w:rsidRPr="005F6370">
              <w:t>i</w:t>
            </w:r>
            <w:r w:rsidRPr="005F6370">
              <w:rPr>
                <w:spacing w:val="1"/>
              </w:rPr>
              <w:t>n</w:t>
            </w:r>
            <w:r w:rsidRPr="005F6370">
              <w:t>e</w:t>
            </w:r>
            <w:r w:rsidRPr="005F6370">
              <w:rPr>
                <w:spacing w:val="1"/>
              </w:rPr>
              <w:t>er</w:t>
            </w:r>
            <w:r w:rsidRPr="005F6370">
              <w:t>i</w:t>
            </w:r>
            <w:r w:rsidRPr="005F6370">
              <w:rPr>
                <w:spacing w:val="-1"/>
              </w:rPr>
              <w:t>n</w:t>
            </w:r>
            <w:r w:rsidRPr="005F6370">
              <w:t>g</w:t>
            </w:r>
            <w:r w:rsidRPr="005F6370">
              <w:rPr>
                <w:spacing w:val="-9"/>
              </w:rPr>
              <w:t xml:space="preserve"> </w:t>
            </w:r>
            <w:r w:rsidRPr="005F6370">
              <w:rPr>
                <w:w w:val="99"/>
              </w:rPr>
              <w:t>a</w:t>
            </w:r>
            <w:r w:rsidRPr="005F6370">
              <w:rPr>
                <w:spacing w:val="-1"/>
                <w:w w:val="99"/>
              </w:rPr>
              <w:t>n</w:t>
            </w:r>
            <w:r w:rsidRPr="005F6370">
              <w:rPr>
                <w:w w:val="99"/>
              </w:rPr>
              <w:t>d</w:t>
            </w:r>
          </w:p>
          <w:p w14:paraId="1DA9B9C7" w14:textId="77777777" w:rsidR="00F3268C" w:rsidRPr="005F6370" w:rsidRDefault="009667CD">
            <w:pPr>
              <w:spacing w:before="34"/>
              <w:ind w:left="473" w:right="475"/>
              <w:jc w:val="center"/>
            </w:pPr>
            <w:r w:rsidRPr="005F6370">
              <w:t>Te</w:t>
            </w:r>
            <w:r w:rsidRPr="005F6370">
              <w:rPr>
                <w:spacing w:val="1"/>
              </w:rPr>
              <w:t>chno</w:t>
            </w:r>
            <w:r w:rsidRPr="005F6370">
              <w:t>l</w:t>
            </w:r>
            <w:r w:rsidRPr="005F6370">
              <w:rPr>
                <w:spacing w:val="-1"/>
              </w:rPr>
              <w:t>o</w:t>
            </w:r>
            <w:r w:rsidRPr="005F6370">
              <w:rPr>
                <w:spacing w:val="1"/>
              </w:rPr>
              <w:t>gy</w:t>
            </w:r>
            <w:r w:rsidRPr="005F6370">
              <w:t>,</w:t>
            </w:r>
            <w:r w:rsidRPr="005F6370">
              <w:rPr>
                <w:spacing w:val="-9"/>
              </w:rPr>
              <w:t xml:space="preserve"> </w:t>
            </w:r>
            <w:r w:rsidRPr="005F6370">
              <w:rPr>
                <w:w w:val="99"/>
              </w:rPr>
              <w:t>L</w:t>
            </w:r>
            <w:r w:rsidRPr="005F6370">
              <w:rPr>
                <w:spacing w:val="-2"/>
                <w:w w:val="99"/>
              </w:rPr>
              <w:t>a</w:t>
            </w:r>
            <w:r w:rsidRPr="005F6370">
              <w:rPr>
                <w:spacing w:val="1"/>
                <w:w w:val="99"/>
              </w:rPr>
              <w:t>hor</w:t>
            </w:r>
            <w:r w:rsidRPr="005F6370">
              <w:rPr>
                <w:w w:val="99"/>
              </w:rPr>
              <w:t>e.</w:t>
            </w:r>
          </w:p>
        </w:tc>
        <w:tc>
          <w:tcPr>
            <w:tcW w:w="1169" w:type="dxa"/>
            <w:tcBorders>
              <w:top w:val="single" w:sz="5" w:space="0" w:color="000000"/>
              <w:left w:val="single" w:sz="5" w:space="0" w:color="000000"/>
              <w:bottom w:val="single" w:sz="5" w:space="0" w:color="000000"/>
              <w:right w:val="dotted" w:sz="4" w:space="0" w:color="000000"/>
            </w:tcBorders>
          </w:tcPr>
          <w:p w14:paraId="1348B680" w14:textId="77777777" w:rsidR="00F3268C" w:rsidRPr="005F6370" w:rsidRDefault="00F3268C">
            <w:pPr>
              <w:spacing w:before="9" w:line="180" w:lineRule="exact"/>
            </w:pPr>
          </w:p>
          <w:p w14:paraId="678E109C" w14:textId="77777777" w:rsidR="00F3268C" w:rsidRPr="005F6370" w:rsidRDefault="009667CD">
            <w:pPr>
              <w:ind w:left="352"/>
            </w:pPr>
            <w:r w:rsidRPr="005F6370">
              <w:rPr>
                <w:spacing w:val="1"/>
              </w:rPr>
              <w:t>3</w:t>
            </w:r>
            <w:r w:rsidRPr="005F6370">
              <w:t>.</w:t>
            </w:r>
            <w:r w:rsidRPr="005F6370">
              <w:rPr>
                <w:spacing w:val="1"/>
              </w:rPr>
              <w:t>59</w:t>
            </w:r>
            <w:r w:rsidRPr="005F6370">
              <w:t>0</w:t>
            </w:r>
          </w:p>
        </w:tc>
        <w:tc>
          <w:tcPr>
            <w:tcW w:w="1080" w:type="dxa"/>
            <w:tcBorders>
              <w:top w:val="single" w:sz="5" w:space="0" w:color="000000"/>
              <w:left w:val="dotted" w:sz="4" w:space="0" w:color="000000"/>
              <w:bottom w:val="single" w:sz="5" w:space="0" w:color="000000"/>
              <w:right w:val="single" w:sz="5" w:space="0" w:color="000000"/>
            </w:tcBorders>
          </w:tcPr>
          <w:p w14:paraId="50200EC8" w14:textId="77777777" w:rsidR="00F3268C" w:rsidRPr="005F6370" w:rsidRDefault="00F3268C">
            <w:pPr>
              <w:spacing w:before="9" w:line="180" w:lineRule="exact"/>
            </w:pPr>
          </w:p>
          <w:p w14:paraId="78E3EDE3" w14:textId="77777777" w:rsidR="00F3268C" w:rsidRPr="005F6370" w:rsidRDefault="009667CD">
            <w:pPr>
              <w:ind w:left="312"/>
            </w:pPr>
            <w:r w:rsidRPr="005F6370">
              <w:rPr>
                <w:spacing w:val="1"/>
              </w:rPr>
              <w:t>4</w:t>
            </w:r>
            <w:r w:rsidRPr="005F6370">
              <w:t>.</w:t>
            </w:r>
            <w:r w:rsidRPr="005F6370">
              <w:rPr>
                <w:spacing w:val="1"/>
              </w:rPr>
              <w:t>00</w:t>
            </w:r>
            <w:r w:rsidRPr="005F6370">
              <w:t>0</w:t>
            </w:r>
          </w:p>
        </w:tc>
        <w:tc>
          <w:tcPr>
            <w:tcW w:w="1172" w:type="dxa"/>
            <w:tcBorders>
              <w:top w:val="single" w:sz="5" w:space="0" w:color="000000"/>
              <w:left w:val="single" w:sz="5" w:space="0" w:color="000000"/>
              <w:bottom w:val="single" w:sz="5" w:space="0" w:color="000000"/>
              <w:right w:val="single" w:sz="5" w:space="0" w:color="000000"/>
            </w:tcBorders>
          </w:tcPr>
          <w:p w14:paraId="5B2A187F" w14:textId="77777777" w:rsidR="00F3268C" w:rsidRPr="005F6370" w:rsidRDefault="00F3268C">
            <w:pPr>
              <w:spacing w:before="9" w:line="180" w:lineRule="exact"/>
            </w:pPr>
          </w:p>
          <w:p w14:paraId="78FAA3DD" w14:textId="77777777" w:rsidR="00F3268C" w:rsidRPr="005F6370" w:rsidRDefault="009667CD">
            <w:pPr>
              <w:ind w:left="354"/>
            </w:pPr>
            <w:r w:rsidRPr="005F6370">
              <w:rPr>
                <w:spacing w:val="1"/>
              </w:rPr>
              <w:t>89</w:t>
            </w:r>
            <w:r w:rsidRPr="005F6370">
              <w:t>.</w:t>
            </w:r>
            <w:r w:rsidRPr="005F6370">
              <w:rPr>
                <w:spacing w:val="1"/>
              </w:rPr>
              <w:t>7</w:t>
            </w:r>
            <w:r w:rsidRPr="005F6370">
              <w:t>5</w:t>
            </w:r>
          </w:p>
        </w:tc>
      </w:tr>
    </w:tbl>
    <w:p w14:paraId="6F492652" w14:textId="77777777" w:rsidR="00CE6F82" w:rsidRDefault="00CE6F82" w:rsidP="005851F4">
      <w:pPr>
        <w:spacing w:before="24"/>
        <w:ind w:left="152"/>
        <w:rPr>
          <w:b/>
          <w:color w:val="254B7E"/>
          <w:spacing w:val="-29"/>
          <w:w w:val="109"/>
          <w:sz w:val="28"/>
          <w:szCs w:val="28"/>
        </w:rPr>
      </w:pPr>
    </w:p>
    <w:p w14:paraId="74303688" w14:textId="5F0C208A" w:rsidR="005851F4" w:rsidRDefault="005851F4" w:rsidP="005851F4">
      <w:pPr>
        <w:spacing w:before="24"/>
        <w:ind w:left="152"/>
        <w:rPr>
          <w:sz w:val="28"/>
          <w:szCs w:val="28"/>
        </w:rPr>
      </w:pPr>
      <w:r>
        <w:rPr>
          <w:noProof/>
        </w:rPr>
        <mc:AlternateContent>
          <mc:Choice Requires="wpg">
            <w:drawing>
              <wp:anchor distT="0" distB="0" distL="114300" distR="114300" simplePos="0" relativeHeight="251662336" behindDoc="1" locked="0" layoutInCell="1" allowOverlap="1" wp14:anchorId="30EA15A5" wp14:editId="1F4D2EF0">
                <wp:simplePos x="0" y="0"/>
                <wp:positionH relativeFrom="page">
                  <wp:posOffset>722630</wp:posOffset>
                </wp:positionH>
                <wp:positionV relativeFrom="paragraph">
                  <wp:posOffset>200660</wp:posOffset>
                </wp:positionV>
                <wp:extent cx="6260465" cy="21590"/>
                <wp:effectExtent l="8255" t="1905" r="8255" b="508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0465" cy="21590"/>
                          <a:chOff x="1138" y="316"/>
                          <a:chExt cx="9859" cy="34"/>
                        </a:xfrm>
                      </wpg:grpSpPr>
                      <wpg:grpSp>
                        <wpg:cNvPr id="12" name="Group 13"/>
                        <wpg:cNvGrpSpPr>
                          <a:grpSpLocks/>
                        </wpg:cNvGrpSpPr>
                        <wpg:grpSpPr bwMode="auto">
                          <a:xfrm>
                            <a:off x="1152" y="330"/>
                            <a:ext cx="9830" cy="0"/>
                            <a:chOff x="1152" y="330"/>
                            <a:chExt cx="9830" cy="0"/>
                          </a:xfrm>
                        </wpg:grpSpPr>
                        <wps:wsp>
                          <wps:cNvPr id="13" name="Freeform 48"/>
                          <wps:cNvSpPr>
                            <a:spLocks/>
                          </wps:cNvSpPr>
                          <wps:spPr bwMode="auto">
                            <a:xfrm>
                              <a:off x="1152" y="330"/>
                              <a:ext cx="9830" cy="0"/>
                            </a:xfrm>
                            <a:custGeom>
                              <a:avLst/>
                              <a:gdLst>
                                <a:gd name="T0" fmla="+- 0 1152 1152"/>
                                <a:gd name="T1" fmla="*/ T0 w 9830"/>
                                <a:gd name="T2" fmla="+- 0 10982 1152"/>
                                <a:gd name="T3" fmla="*/ T2 w 9830"/>
                              </a:gdLst>
                              <a:ahLst/>
                              <a:cxnLst>
                                <a:cxn ang="0">
                                  <a:pos x="T1" y="0"/>
                                </a:cxn>
                                <a:cxn ang="0">
                                  <a:pos x="T3" y="0"/>
                                </a:cxn>
                              </a:cxnLst>
                              <a:rect l="0" t="0" r="r" b="b"/>
                              <a:pathLst>
                                <a:path w="9830">
                                  <a:moveTo>
                                    <a:pt x="0" y="0"/>
                                  </a:moveTo>
                                  <a:lnTo>
                                    <a:pt x="9830"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 name="Group 14"/>
                          <wpg:cNvGrpSpPr>
                            <a:grpSpLocks/>
                          </wpg:cNvGrpSpPr>
                          <wpg:grpSpPr bwMode="auto">
                            <a:xfrm>
                              <a:off x="3946" y="340"/>
                              <a:ext cx="446" cy="0"/>
                              <a:chOff x="3946" y="340"/>
                              <a:chExt cx="446" cy="0"/>
                            </a:xfrm>
                          </wpg:grpSpPr>
                          <wps:wsp>
                            <wps:cNvPr id="15" name="Freeform 47"/>
                            <wps:cNvSpPr>
                              <a:spLocks/>
                            </wps:cNvSpPr>
                            <wps:spPr bwMode="auto">
                              <a:xfrm>
                                <a:off x="3946" y="340"/>
                                <a:ext cx="446" cy="0"/>
                              </a:xfrm>
                              <a:custGeom>
                                <a:avLst/>
                                <a:gdLst>
                                  <a:gd name="T0" fmla="+- 0 3946 3946"/>
                                  <a:gd name="T1" fmla="*/ T0 w 446"/>
                                  <a:gd name="T2" fmla="+- 0 4392 3946"/>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oup 15"/>
                            <wpg:cNvGrpSpPr>
                              <a:grpSpLocks/>
                            </wpg:cNvGrpSpPr>
                            <wpg:grpSpPr bwMode="auto">
                              <a:xfrm>
                                <a:off x="4395" y="340"/>
                                <a:ext cx="446" cy="0"/>
                                <a:chOff x="4395" y="340"/>
                                <a:chExt cx="446" cy="0"/>
                              </a:xfrm>
                            </wpg:grpSpPr>
                            <wps:wsp>
                              <wps:cNvPr id="17" name="Freeform 46"/>
                              <wps:cNvSpPr>
                                <a:spLocks/>
                              </wps:cNvSpPr>
                              <wps:spPr bwMode="auto">
                                <a:xfrm>
                                  <a:off x="4395" y="340"/>
                                  <a:ext cx="446" cy="0"/>
                                </a:xfrm>
                                <a:custGeom>
                                  <a:avLst/>
                                  <a:gdLst>
                                    <a:gd name="T0" fmla="+- 0 4395 4395"/>
                                    <a:gd name="T1" fmla="*/ T0 w 446"/>
                                    <a:gd name="T2" fmla="+- 0 4841 4395"/>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 name="Group 16"/>
                              <wpg:cNvGrpSpPr>
                                <a:grpSpLocks/>
                              </wpg:cNvGrpSpPr>
                              <wpg:grpSpPr bwMode="auto">
                                <a:xfrm>
                                  <a:off x="4843" y="340"/>
                                  <a:ext cx="298" cy="0"/>
                                  <a:chOff x="4843" y="340"/>
                                  <a:chExt cx="298" cy="0"/>
                                </a:xfrm>
                              </wpg:grpSpPr>
                              <wps:wsp>
                                <wps:cNvPr id="19" name="Freeform 45"/>
                                <wps:cNvSpPr>
                                  <a:spLocks/>
                                </wps:cNvSpPr>
                                <wps:spPr bwMode="auto">
                                  <a:xfrm>
                                    <a:off x="4843" y="340"/>
                                    <a:ext cx="298" cy="0"/>
                                  </a:xfrm>
                                  <a:custGeom>
                                    <a:avLst/>
                                    <a:gdLst>
                                      <a:gd name="T0" fmla="+- 0 4843 4843"/>
                                      <a:gd name="T1" fmla="*/ T0 w 298"/>
                                      <a:gd name="T2" fmla="+- 0 5141 4843"/>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17"/>
                                <wpg:cNvGrpSpPr>
                                  <a:grpSpLocks/>
                                </wpg:cNvGrpSpPr>
                                <wpg:grpSpPr bwMode="auto">
                                  <a:xfrm>
                                    <a:off x="5143" y="340"/>
                                    <a:ext cx="446" cy="0"/>
                                    <a:chOff x="5143" y="340"/>
                                    <a:chExt cx="446" cy="0"/>
                                  </a:xfrm>
                                </wpg:grpSpPr>
                                <wps:wsp>
                                  <wps:cNvPr id="21" name="Freeform 44"/>
                                  <wps:cNvSpPr>
                                    <a:spLocks/>
                                  </wps:cNvSpPr>
                                  <wps:spPr bwMode="auto">
                                    <a:xfrm>
                                      <a:off x="5143" y="340"/>
                                      <a:ext cx="446" cy="0"/>
                                    </a:xfrm>
                                    <a:custGeom>
                                      <a:avLst/>
                                      <a:gdLst>
                                        <a:gd name="T0" fmla="+- 0 5143 5143"/>
                                        <a:gd name="T1" fmla="*/ T0 w 446"/>
                                        <a:gd name="T2" fmla="+- 0 5589 5143"/>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 name="Group 18"/>
                                  <wpg:cNvGrpSpPr>
                                    <a:grpSpLocks/>
                                  </wpg:cNvGrpSpPr>
                                  <wpg:grpSpPr bwMode="auto">
                                    <a:xfrm>
                                      <a:off x="5591" y="340"/>
                                      <a:ext cx="446" cy="0"/>
                                      <a:chOff x="5591" y="340"/>
                                      <a:chExt cx="446" cy="0"/>
                                    </a:xfrm>
                                  </wpg:grpSpPr>
                                  <wps:wsp>
                                    <wps:cNvPr id="23" name="Freeform 43"/>
                                    <wps:cNvSpPr>
                                      <a:spLocks/>
                                    </wps:cNvSpPr>
                                    <wps:spPr bwMode="auto">
                                      <a:xfrm>
                                        <a:off x="5591" y="340"/>
                                        <a:ext cx="446" cy="0"/>
                                      </a:xfrm>
                                      <a:custGeom>
                                        <a:avLst/>
                                        <a:gdLst>
                                          <a:gd name="T0" fmla="+- 0 5591 5591"/>
                                          <a:gd name="T1" fmla="*/ T0 w 446"/>
                                          <a:gd name="T2" fmla="+- 0 6038 5591"/>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 name="Group 19"/>
                                    <wpg:cNvGrpSpPr>
                                      <a:grpSpLocks/>
                                    </wpg:cNvGrpSpPr>
                                    <wpg:grpSpPr bwMode="auto">
                                      <a:xfrm>
                                        <a:off x="6040" y="340"/>
                                        <a:ext cx="298" cy="0"/>
                                        <a:chOff x="6040" y="340"/>
                                        <a:chExt cx="298" cy="0"/>
                                      </a:xfrm>
                                    </wpg:grpSpPr>
                                    <wps:wsp>
                                      <wps:cNvPr id="25" name="Freeform 42"/>
                                      <wps:cNvSpPr>
                                        <a:spLocks/>
                                      </wps:cNvSpPr>
                                      <wps:spPr bwMode="auto">
                                        <a:xfrm>
                                          <a:off x="6040" y="340"/>
                                          <a:ext cx="298" cy="0"/>
                                        </a:xfrm>
                                        <a:custGeom>
                                          <a:avLst/>
                                          <a:gdLst>
                                            <a:gd name="T0" fmla="+- 0 6040 6040"/>
                                            <a:gd name="T1" fmla="*/ T0 w 298"/>
                                            <a:gd name="T2" fmla="+- 0 6338 6040"/>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 name="Group 20"/>
                                      <wpg:cNvGrpSpPr>
                                        <a:grpSpLocks/>
                                      </wpg:cNvGrpSpPr>
                                      <wpg:grpSpPr bwMode="auto">
                                        <a:xfrm>
                                          <a:off x="6340" y="340"/>
                                          <a:ext cx="446" cy="0"/>
                                          <a:chOff x="6340" y="340"/>
                                          <a:chExt cx="446" cy="0"/>
                                        </a:xfrm>
                                      </wpg:grpSpPr>
                                      <wps:wsp>
                                        <wps:cNvPr id="27" name="Freeform 41"/>
                                        <wps:cNvSpPr>
                                          <a:spLocks/>
                                        </wps:cNvSpPr>
                                        <wps:spPr bwMode="auto">
                                          <a:xfrm>
                                            <a:off x="6340" y="340"/>
                                            <a:ext cx="446" cy="0"/>
                                          </a:xfrm>
                                          <a:custGeom>
                                            <a:avLst/>
                                            <a:gdLst>
                                              <a:gd name="T0" fmla="+- 0 6340 6340"/>
                                              <a:gd name="T1" fmla="*/ T0 w 446"/>
                                              <a:gd name="T2" fmla="+- 0 6786 6340"/>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 name="Group 21"/>
                                        <wpg:cNvGrpSpPr>
                                          <a:grpSpLocks/>
                                        </wpg:cNvGrpSpPr>
                                        <wpg:grpSpPr bwMode="auto">
                                          <a:xfrm>
                                            <a:off x="6788" y="340"/>
                                            <a:ext cx="446" cy="0"/>
                                            <a:chOff x="6788" y="340"/>
                                            <a:chExt cx="446" cy="0"/>
                                          </a:xfrm>
                                        </wpg:grpSpPr>
                                        <wps:wsp>
                                          <wps:cNvPr id="29" name="Freeform 40"/>
                                          <wps:cNvSpPr>
                                            <a:spLocks/>
                                          </wps:cNvSpPr>
                                          <wps:spPr bwMode="auto">
                                            <a:xfrm>
                                              <a:off x="6788" y="340"/>
                                              <a:ext cx="446" cy="0"/>
                                            </a:xfrm>
                                            <a:custGeom>
                                              <a:avLst/>
                                              <a:gdLst>
                                                <a:gd name="T0" fmla="+- 0 6788 6788"/>
                                                <a:gd name="T1" fmla="*/ T0 w 446"/>
                                                <a:gd name="T2" fmla="+- 0 7235 6788"/>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 name="Group 22"/>
                                          <wpg:cNvGrpSpPr>
                                            <a:grpSpLocks/>
                                          </wpg:cNvGrpSpPr>
                                          <wpg:grpSpPr bwMode="auto">
                                            <a:xfrm>
                                              <a:off x="7237" y="340"/>
                                              <a:ext cx="298" cy="0"/>
                                              <a:chOff x="7237" y="340"/>
                                              <a:chExt cx="298" cy="0"/>
                                            </a:xfrm>
                                          </wpg:grpSpPr>
                                          <wps:wsp>
                                            <wps:cNvPr id="31" name="Freeform 39"/>
                                            <wps:cNvSpPr>
                                              <a:spLocks/>
                                            </wps:cNvSpPr>
                                            <wps:spPr bwMode="auto">
                                              <a:xfrm>
                                                <a:off x="7237" y="340"/>
                                                <a:ext cx="298" cy="0"/>
                                              </a:xfrm>
                                              <a:custGeom>
                                                <a:avLst/>
                                                <a:gdLst>
                                                  <a:gd name="T0" fmla="+- 0 7237 7237"/>
                                                  <a:gd name="T1" fmla="*/ T0 w 298"/>
                                                  <a:gd name="T2" fmla="+- 0 7534 7237"/>
                                                  <a:gd name="T3" fmla="*/ T2 w 298"/>
                                                </a:gdLst>
                                                <a:ahLst/>
                                                <a:cxnLst>
                                                  <a:cxn ang="0">
                                                    <a:pos x="T1" y="0"/>
                                                  </a:cxn>
                                                  <a:cxn ang="0">
                                                    <a:pos x="T3" y="0"/>
                                                  </a:cxn>
                                                </a:cxnLst>
                                                <a:rect l="0" t="0" r="r" b="b"/>
                                                <a:pathLst>
                                                  <a:path w="298">
                                                    <a:moveTo>
                                                      <a:pt x="0" y="0"/>
                                                    </a:moveTo>
                                                    <a:lnTo>
                                                      <a:pt x="29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 name="Group 23"/>
                                            <wpg:cNvGrpSpPr>
                                              <a:grpSpLocks/>
                                            </wpg:cNvGrpSpPr>
                                            <wpg:grpSpPr bwMode="auto">
                                              <a:xfrm>
                                                <a:off x="7537" y="340"/>
                                                <a:ext cx="446" cy="0"/>
                                                <a:chOff x="7537" y="340"/>
                                                <a:chExt cx="446" cy="0"/>
                                              </a:xfrm>
                                            </wpg:grpSpPr>
                                            <wps:wsp>
                                              <wps:cNvPr id="33" name="Freeform 38"/>
                                              <wps:cNvSpPr>
                                                <a:spLocks/>
                                              </wps:cNvSpPr>
                                              <wps:spPr bwMode="auto">
                                                <a:xfrm>
                                                  <a:off x="7537" y="340"/>
                                                  <a:ext cx="446" cy="0"/>
                                                </a:xfrm>
                                                <a:custGeom>
                                                  <a:avLst/>
                                                  <a:gdLst>
                                                    <a:gd name="T0" fmla="+- 0 7537 7537"/>
                                                    <a:gd name="T1" fmla="*/ T0 w 446"/>
                                                    <a:gd name="T2" fmla="+- 0 7983 7537"/>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24"/>
                                              <wpg:cNvGrpSpPr>
                                                <a:grpSpLocks/>
                                              </wpg:cNvGrpSpPr>
                                              <wpg:grpSpPr bwMode="auto">
                                                <a:xfrm>
                                                  <a:off x="7985" y="340"/>
                                                  <a:ext cx="446" cy="0"/>
                                                  <a:chOff x="7985" y="340"/>
                                                  <a:chExt cx="446" cy="0"/>
                                                </a:xfrm>
                                              </wpg:grpSpPr>
                                              <wps:wsp>
                                                <wps:cNvPr id="35" name="Freeform 37"/>
                                                <wps:cNvSpPr>
                                                  <a:spLocks/>
                                                </wps:cNvSpPr>
                                                <wps:spPr bwMode="auto">
                                                  <a:xfrm>
                                                    <a:off x="7985" y="340"/>
                                                    <a:ext cx="446" cy="0"/>
                                                  </a:xfrm>
                                                  <a:custGeom>
                                                    <a:avLst/>
                                                    <a:gdLst>
                                                      <a:gd name="T0" fmla="+- 0 7985 7985"/>
                                                      <a:gd name="T1" fmla="*/ T0 w 446"/>
                                                      <a:gd name="T2" fmla="+- 0 8432 7985"/>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 name="Group 25"/>
                                                <wpg:cNvGrpSpPr>
                                                  <a:grpSpLocks/>
                                                </wpg:cNvGrpSpPr>
                                                <wpg:grpSpPr bwMode="auto">
                                                  <a:xfrm>
                                                    <a:off x="8434" y="340"/>
                                                    <a:ext cx="298" cy="0"/>
                                                    <a:chOff x="8434" y="340"/>
                                                    <a:chExt cx="298" cy="0"/>
                                                  </a:xfrm>
                                                </wpg:grpSpPr>
                                                <wps:wsp>
                                                  <wps:cNvPr id="37" name="Freeform 36"/>
                                                  <wps:cNvSpPr>
                                                    <a:spLocks/>
                                                  </wps:cNvSpPr>
                                                  <wps:spPr bwMode="auto">
                                                    <a:xfrm>
                                                      <a:off x="8434" y="340"/>
                                                      <a:ext cx="298" cy="0"/>
                                                    </a:xfrm>
                                                    <a:custGeom>
                                                      <a:avLst/>
                                                      <a:gdLst>
                                                        <a:gd name="T0" fmla="+- 0 8434 8434"/>
                                                        <a:gd name="T1" fmla="*/ T0 w 298"/>
                                                        <a:gd name="T2" fmla="+- 0 8731 8434"/>
                                                        <a:gd name="T3" fmla="*/ T2 w 298"/>
                                                      </a:gdLst>
                                                      <a:ahLst/>
                                                      <a:cxnLst>
                                                        <a:cxn ang="0">
                                                          <a:pos x="T1" y="0"/>
                                                        </a:cxn>
                                                        <a:cxn ang="0">
                                                          <a:pos x="T3" y="0"/>
                                                        </a:cxn>
                                                      </a:cxnLst>
                                                      <a:rect l="0" t="0" r="r" b="b"/>
                                                      <a:pathLst>
                                                        <a:path w="298">
                                                          <a:moveTo>
                                                            <a:pt x="0" y="0"/>
                                                          </a:moveTo>
                                                          <a:lnTo>
                                                            <a:pt x="29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8" name="Group 26"/>
                                                  <wpg:cNvGrpSpPr>
                                                    <a:grpSpLocks/>
                                                  </wpg:cNvGrpSpPr>
                                                  <wpg:grpSpPr bwMode="auto">
                                                    <a:xfrm>
                                                      <a:off x="8733" y="340"/>
                                                      <a:ext cx="446" cy="0"/>
                                                      <a:chOff x="8733" y="340"/>
                                                      <a:chExt cx="446" cy="0"/>
                                                    </a:xfrm>
                                                  </wpg:grpSpPr>
                                                  <wps:wsp>
                                                    <wps:cNvPr id="39" name="Freeform 35"/>
                                                    <wps:cNvSpPr>
                                                      <a:spLocks/>
                                                    </wps:cNvSpPr>
                                                    <wps:spPr bwMode="auto">
                                                      <a:xfrm>
                                                        <a:off x="8733" y="340"/>
                                                        <a:ext cx="446" cy="0"/>
                                                      </a:xfrm>
                                                      <a:custGeom>
                                                        <a:avLst/>
                                                        <a:gdLst>
                                                          <a:gd name="T0" fmla="+- 0 8733 8733"/>
                                                          <a:gd name="T1" fmla="*/ T0 w 446"/>
                                                          <a:gd name="T2" fmla="+- 0 9180 8733"/>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7"/>
                                                    <wpg:cNvGrpSpPr>
                                                      <a:grpSpLocks/>
                                                    </wpg:cNvGrpSpPr>
                                                    <wpg:grpSpPr bwMode="auto">
                                                      <a:xfrm>
                                                        <a:off x="9182" y="340"/>
                                                        <a:ext cx="446" cy="0"/>
                                                        <a:chOff x="9182" y="340"/>
                                                        <a:chExt cx="446" cy="0"/>
                                                      </a:xfrm>
                                                    </wpg:grpSpPr>
                                                    <wps:wsp>
                                                      <wps:cNvPr id="41" name="Freeform 34"/>
                                                      <wps:cNvSpPr>
                                                        <a:spLocks/>
                                                      </wps:cNvSpPr>
                                                      <wps:spPr bwMode="auto">
                                                        <a:xfrm>
                                                          <a:off x="9182" y="340"/>
                                                          <a:ext cx="446" cy="0"/>
                                                        </a:xfrm>
                                                        <a:custGeom>
                                                          <a:avLst/>
                                                          <a:gdLst>
                                                            <a:gd name="T0" fmla="+- 0 9182 9182"/>
                                                            <a:gd name="T1" fmla="*/ T0 w 446"/>
                                                            <a:gd name="T2" fmla="+- 0 9628 9182"/>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 name="Group 28"/>
                                                      <wpg:cNvGrpSpPr>
                                                        <a:grpSpLocks/>
                                                      </wpg:cNvGrpSpPr>
                                                      <wpg:grpSpPr bwMode="auto">
                                                        <a:xfrm>
                                                          <a:off x="9630" y="340"/>
                                                          <a:ext cx="298" cy="0"/>
                                                          <a:chOff x="9630" y="340"/>
                                                          <a:chExt cx="298" cy="0"/>
                                                        </a:xfrm>
                                                      </wpg:grpSpPr>
                                                      <wps:wsp>
                                                        <wps:cNvPr id="43" name="Freeform 33"/>
                                                        <wps:cNvSpPr>
                                                          <a:spLocks/>
                                                        </wps:cNvSpPr>
                                                        <wps:spPr bwMode="auto">
                                                          <a:xfrm>
                                                            <a:off x="9630" y="340"/>
                                                            <a:ext cx="298" cy="0"/>
                                                          </a:xfrm>
                                                          <a:custGeom>
                                                            <a:avLst/>
                                                            <a:gdLst>
                                                              <a:gd name="T0" fmla="+- 0 9630 9630"/>
                                                              <a:gd name="T1" fmla="*/ T0 w 298"/>
                                                              <a:gd name="T2" fmla="+- 0 9928 9630"/>
                                                              <a:gd name="T3" fmla="*/ T2 w 298"/>
                                                            </a:gdLst>
                                                            <a:ahLst/>
                                                            <a:cxnLst>
                                                              <a:cxn ang="0">
                                                                <a:pos x="T1" y="0"/>
                                                              </a:cxn>
                                                              <a:cxn ang="0">
                                                                <a:pos x="T3" y="0"/>
                                                              </a:cxn>
                                                            </a:cxnLst>
                                                            <a:rect l="0" t="0" r="r" b="b"/>
                                                            <a:pathLst>
                                                              <a:path w="298">
                                                                <a:moveTo>
                                                                  <a:pt x="0" y="0"/>
                                                                </a:moveTo>
                                                                <a:lnTo>
                                                                  <a:pt x="298"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9"/>
                                                        <wpg:cNvGrpSpPr>
                                                          <a:grpSpLocks/>
                                                        </wpg:cNvGrpSpPr>
                                                        <wpg:grpSpPr bwMode="auto">
                                                          <a:xfrm>
                                                            <a:off x="9930" y="340"/>
                                                            <a:ext cx="446" cy="0"/>
                                                            <a:chOff x="9930" y="340"/>
                                                            <a:chExt cx="446" cy="0"/>
                                                          </a:xfrm>
                                                        </wpg:grpSpPr>
                                                        <wps:wsp>
                                                          <wps:cNvPr id="45" name="Freeform 32"/>
                                                          <wps:cNvSpPr>
                                                            <a:spLocks/>
                                                          </wps:cNvSpPr>
                                                          <wps:spPr bwMode="auto">
                                                            <a:xfrm>
                                                              <a:off x="9930" y="340"/>
                                                              <a:ext cx="446" cy="0"/>
                                                            </a:xfrm>
                                                            <a:custGeom>
                                                              <a:avLst/>
                                                              <a:gdLst>
                                                                <a:gd name="T0" fmla="+- 0 9930 9930"/>
                                                                <a:gd name="T1" fmla="*/ T0 w 446"/>
                                                                <a:gd name="T2" fmla="+- 0 10377 9930"/>
                                                                <a:gd name="T3" fmla="*/ T2 w 446"/>
                                                              </a:gdLst>
                                                              <a:ahLst/>
                                                              <a:cxnLst>
                                                                <a:cxn ang="0">
                                                                  <a:pos x="T1" y="0"/>
                                                                </a:cxn>
                                                                <a:cxn ang="0">
                                                                  <a:pos x="T3" y="0"/>
                                                                </a:cxn>
                                                              </a:cxnLst>
                                                              <a:rect l="0" t="0" r="r" b="b"/>
                                                              <a:pathLst>
                                                                <a:path w="446">
                                                                  <a:moveTo>
                                                                    <a:pt x="0" y="0"/>
                                                                  </a:moveTo>
                                                                  <a:lnTo>
                                                                    <a:pt x="447"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6" name="Group 30"/>
                                                          <wpg:cNvGrpSpPr>
                                                            <a:grpSpLocks/>
                                                          </wpg:cNvGrpSpPr>
                                                          <wpg:grpSpPr bwMode="auto">
                                                            <a:xfrm>
                                                              <a:off x="10379" y="340"/>
                                                              <a:ext cx="446" cy="0"/>
                                                              <a:chOff x="10379" y="340"/>
                                                              <a:chExt cx="446" cy="0"/>
                                                            </a:xfrm>
                                                          </wpg:grpSpPr>
                                                          <wps:wsp>
                                                            <wps:cNvPr id="47" name="Freeform 31"/>
                                                            <wps:cNvSpPr>
                                                              <a:spLocks/>
                                                            </wps:cNvSpPr>
                                                            <wps:spPr bwMode="auto">
                                                              <a:xfrm>
                                                                <a:off x="10379" y="340"/>
                                                                <a:ext cx="446" cy="0"/>
                                                              </a:xfrm>
                                                              <a:custGeom>
                                                                <a:avLst/>
                                                                <a:gdLst>
                                                                  <a:gd name="T0" fmla="+- 0 10379 10379"/>
                                                                  <a:gd name="T1" fmla="*/ T0 w 446"/>
                                                                  <a:gd name="T2" fmla="+- 0 10825 10379"/>
                                                                  <a:gd name="T3" fmla="*/ T2 w 446"/>
                                                                </a:gdLst>
                                                                <a:ahLst/>
                                                                <a:cxnLst>
                                                                  <a:cxn ang="0">
                                                                    <a:pos x="T1" y="0"/>
                                                                  </a:cxn>
                                                                  <a:cxn ang="0">
                                                                    <a:pos x="T3" y="0"/>
                                                                  </a:cxn>
                                                                </a:cxnLst>
                                                                <a:rect l="0" t="0" r="r" b="b"/>
                                                                <a:pathLst>
                                                                  <a:path w="446">
                                                                    <a:moveTo>
                                                                      <a:pt x="0" y="0"/>
                                                                    </a:moveTo>
                                                                    <a:lnTo>
                                                                      <a:pt x="446" y="0"/>
                                                                    </a:lnTo>
                                                                  </a:path>
                                                                </a:pathLst>
                                                              </a:custGeom>
                                                              <a:noFill/>
                                                              <a:ln w="11907">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BECF627" id="Group 12" o:spid="_x0000_s1026" style="position:absolute;margin-left:56.9pt;margin-top:15.8pt;width:492.95pt;height:1.7pt;z-index:-251654144;mso-position-horizontal-relative:page" coordorigin="1138,316" coordsize="985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">
                <v:group id="Group 13" o:spid="_x0000_s1027" style="position:absolute;left:1152;top:330;width:9830;height:0" coordorigin="1152,330" coordsize="9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48" o:spid="_x0000_s1028" style="position:absolute;left:1152;top:330;width:9830;height:0;visibility:visible;mso-wrap-style:square;v-text-anchor:top" coordsize="9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" path="m,l9830,e" filled="f" strokecolor="#254b7e" strokeweight="1.42pt">
                    <v:path arrowok="t" o:connecttype="custom" o:connectlocs="0,0;9830,0" o:connectangles="0,0"/>
                  </v:shape>
                  <v:group id="Group 14" o:spid="_x0000_s1029" style="position:absolute;left:3946;top:340;width:446;height:0" coordorigin="3946,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47" o:spid="_x0000_s1030" style="position:absolute;left:3946;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" path="m,l446,e" filled="f" strokecolor="#244b7e" strokeweight=".33075mm">
                      <v:path arrowok="t" o:connecttype="custom" o:connectlocs="0,0;446,0" o:connectangles="0,0"/>
                    </v:shape>
                    <v:group id="Group 15" o:spid="_x0000_s1031" style="position:absolute;left:4395;top:340;width:446;height:0" coordorigin="4395,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46" o:spid="_x0000_s1032" style="position:absolute;left:4395;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" path="m,l446,e" filled="f" strokecolor="#244b7e" strokeweight=".33075mm">
                        <v:path arrowok="t" o:connecttype="custom" o:connectlocs="0,0;446,0" o:connectangles="0,0"/>
                      </v:shape>
                      <v:group id="Group 16" o:spid="_x0000_s1033" style="position:absolute;left:4843;top:340;width:298;height:0" coordorigin="4843,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45" o:spid="_x0000_s1034" style="position:absolute;left:4843;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" path="m,l298,e" filled="f" strokecolor="#244b7e" strokeweight=".33075mm">
                          <v:path arrowok="t" o:connecttype="custom" o:connectlocs="0,0;298,0" o:connectangles="0,0"/>
                        </v:shape>
                        <v:group id="Group 17" o:spid="_x0000_s1035" style="position:absolute;left:5143;top:340;width:446;height:0" coordorigin="5143,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44" o:spid="_x0000_s1036" style="position:absolute;left:5143;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" path="m,l446,e" filled="f" strokecolor="#244b7e" strokeweight=".33075mm">
                            <v:path arrowok="t" o:connecttype="custom" o:connectlocs="0,0;446,0" o:connectangles="0,0"/>
                          </v:shape>
                          <v:group id="Group 18" o:spid="_x0000_s1037" style="position:absolute;left:5591;top:340;width:446;height:0" coordorigin="5591,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43" o:spid="_x0000_s1038" style="position:absolute;left:5591;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" path="m,l447,e" filled="f" strokecolor="#244b7e" strokeweight=".33075mm">
                              <v:path arrowok="t" o:connecttype="custom" o:connectlocs="0,0;447,0" o:connectangles="0,0"/>
                            </v:shape>
                            <v:group id="Group 19" o:spid="_x0000_s1039" style="position:absolute;left:6040;top:340;width:298;height:0" coordorigin="6040,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42" o:spid="_x0000_s1040" style="position:absolute;left:6040;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" path="m,l298,e" filled="f" strokecolor="#244b7e" strokeweight=".33075mm">
                                <v:path arrowok="t" o:connecttype="custom" o:connectlocs="0,0;298,0" o:connectangles="0,0"/>
                              </v:shape>
                              <v:group id="Group 20" o:spid="_x0000_s1041" style="position:absolute;left:6340;top:340;width:446;height:0" coordorigin="6340,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41" o:spid="_x0000_s1042" style="position:absolute;left:6340;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" path="m,l446,e" filled="f" strokecolor="#244b7e" strokeweight=".33075mm">
                                  <v:path arrowok="t" o:connecttype="custom" o:connectlocs="0,0;446,0" o:connectangles="0,0"/>
                                </v:shape>
                                <v:group id="Group 21" o:spid="_x0000_s1043" style="position:absolute;left:6788;top:340;width:446;height:0" coordorigin="6788,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0" o:spid="_x0000_s1044" style="position:absolute;left:6788;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" path="m,l447,e" filled="f" strokecolor="#244b7e" strokeweight=".33075mm">
                                    <v:path arrowok="t" o:connecttype="custom" o:connectlocs="0,0;447,0" o:connectangles="0,0"/>
                                  </v:shape>
                                  <v:group id="Group 22" o:spid="_x0000_s1045" style="position:absolute;left:7237;top:340;width:298;height:0" coordorigin="7237,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39" o:spid="_x0000_s1046" style="position:absolute;left:7237;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" path="m,l297,e" filled="f" strokecolor="#244b7e" strokeweight=".33075mm">
                                      <v:path arrowok="t" o:connecttype="custom" o:connectlocs="0,0;297,0" o:connectangles="0,0"/>
                                    </v:shape>
                                    <v:group id="Group 23" o:spid="_x0000_s1047" style="position:absolute;left:7537;top:340;width:446;height:0" coordorigin="7537,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8" o:spid="_x0000_s1048" style="position:absolute;left:7537;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" path="m,l446,e" filled="f" strokecolor="#244b7e" strokeweight=".33075mm">
                                        <v:path arrowok="t" o:connecttype="custom" o:connectlocs="0,0;446,0" o:connectangles="0,0"/>
                                      </v:shape>
                                      <v:group id="Group 24" o:spid="_x0000_s1049" style="position:absolute;left:7985;top:340;width:446;height:0" coordorigin="7985,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7" o:spid="_x0000_s1050" style="position:absolute;left:7985;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" path="m,l447,e" filled="f" strokecolor="#244b7e" strokeweight=".33075mm">
                                          <v:path arrowok="t" o:connecttype="custom" o:connectlocs="0,0;447,0" o:connectangles="0,0"/>
                                        </v:shape>
                                        <v:group id="Group 25" o:spid="_x0000_s1051" style="position:absolute;left:8434;top:340;width:298;height:0" coordorigin="8434,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36" o:spid="_x0000_s1052" style="position:absolute;left:8434;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" path="m,l297,e" filled="f" strokecolor="#244b7e" strokeweight=".33075mm">
                                            <v:path arrowok="t" o:connecttype="custom" o:connectlocs="0,0;297,0" o:connectangles="0,0"/>
                                          </v:shape>
                                          <v:group id="Group 26" o:spid="_x0000_s1053" style="position:absolute;left:8733;top:340;width:446;height:0" coordorigin="8733,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5" o:spid="_x0000_s1054" style="position:absolute;left:8733;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" path="m,l447,e" filled="f" strokecolor="#244b7e" strokeweight=".33075mm">
                                              <v:path arrowok="t" o:connecttype="custom" o:connectlocs="0,0;447,0" o:connectangles="0,0"/>
                                            </v:shape>
                                            <v:group id="Group 27" o:spid="_x0000_s1055" style="position:absolute;left:9182;top:340;width:446;height:0" coordorigin="9182,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4" o:spid="_x0000_s1056" style="position:absolute;left:9182;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" path="m,l446,e" filled="f" strokecolor="#244b7e" strokeweight=".33075mm">
                                                <v:path arrowok="t" o:connecttype="custom" o:connectlocs="0,0;446,0" o:connectangles="0,0"/>
                                              </v:shape>
                                              <v:group id="Group 28" o:spid="_x0000_s1057" style="position:absolute;left:9630;top:340;width:298;height:0" coordorigin="9630,340"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3" o:spid="_x0000_s1058" style="position:absolute;left:9630;top:340;width:298;height:0;visibility:visible;mso-wrap-style:square;v-text-anchor:top" coordsize="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" path="m,l298,e" filled="f" strokecolor="#244b7e" strokeweight=".33075mm">
                                                  <v:path arrowok="t" o:connecttype="custom" o:connectlocs="0,0;298,0" o:connectangles="0,0"/>
                                                </v:shape>
                                                <v:group id="Group 29" o:spid="_x0000_s1059" style="position:absolute;left:9930;top:340;width:446;height:0" coordorigin="9930,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2" o:spid="_x0000_s1060" style="position:absolute;left:9930;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" path="m,l447,e" filled="f" strokecolor="#244b7e" strokeweight=".33075mm">
                                                    <v:path arrowok="t" o:connecttype="custom" o:connectlocs="0,0;447,0" o:connectangles="0,0"/>
                                                  </v:shape>
                                                  <v:group id="Group 30" o:spid="_x0000_s1061" style="position:absolute;left:10379;top:340;width:446;height:0" coordorigin="10379,340"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31" o:spid="_x0000_s1062" style="position:absolute;left:10379;top:340;width:446;height:0;visibility:visible;mso-wrap-style:square;v-text-anchor:top" coordsize="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" path="m,l446,e" filled="f" strokecolor="#244b7e" strokeweight=".33075mm">
                                                      <v:path arrowok="t" o:connecttype="custom" o:connectlocs="0,0;446,0" o:connectangles="0,0"/>
                                                    </v:shape>
                                                  </v:group>
                                                </v:group>
                                              </v:group>
                                            </v:group>
                                          </v:group>
                                        </v:group>
                                      </v:group>
                                    </v:group>
                                  </v:group>
                                </v:group>
                              </v:group>
                            </v:group>
                          </v:group>
                        </v:group>
                      </v:group>
                    </v:group>
                  </v:group>
                </v:group>
                <w10:wrap anchorx="page"/>
              </v:group>
            </w:pict>
          </mc:Fallback>
        </mc:AlternateContent>
      </w:r>
      <w:r>
        <w:rPr>
          <w:b/>
          <w:color w:val="254B7E"/>
          <w:spacing w:val="-29"/>
          <w:w w:val="109"/>
          <w:sz w:val="28"/>
          <w:szCs w:val="28"/>
        </w:rPr>
        <w:t>R</w:t>
      </w:r>
      <w:r>
        <w:rPr>
          <w:b/>
          <w:color w:val="254B7E"/>
          <w:spacing w:val="-32"/>
          <w:w w:val="109"/>
          <w:sz w:val="28"/>
          <w:szCs w:val="28"/>
        </w:rPr>
        <w:t>e</w:t>
      </w:r>
      <w:r>
        <w:rPr>
          <w:b/>
          <w:color w:val="254B7E"/>
          <w:spacing w:val="-29"/>
          <w:w w:val="109"/>
          <w:sz w:val="28"/>
          <w:szCs w:val="28"/>
        </w:rPr>
        <w:t>s</w:t>
      </w:r>
      <w:r>
        <w:rPr>
          <w:b/>
          <w:color w:val="254B7E"/>
          <w:spacing w:val="-35"/>
          <w:w w:val="109"/>
          <w:sz w:val="28"/>
          <w:szCs w:val="28"/>
        </w:rPr>
        <w:t>e</w:t>
      </w:r>
      <w:r>
        <w:rPr>
          <w:b/>
          <w:color w:val="254B7E"/>
          <w:spacing w:val="-29"/>
          <w:w w:val="109"/>
          <w:sz w:val="28"/>
          <w:szCs w:val="28"/>
        </w:rPr>
        <w:t>a</w:t>
      </w:r>
      <w:r>
        <w:rPr>
          <w:b/>
          <w:color w:val="254B7E"/>
          <w:spacing w:val="-32"/>
          <w:w w:val="109"/>
          <w:sz w:val="28"/>
          <w:szCs w:val="28"/>
        </w:rPr>
        <w:t>rc</w:t>
      </w:r>
      <w:r>
        <w:rPr>
          <w:b/>
          <w:color w:val="254B7E"/>
          <w:w w:val="109"/>
          <w:sz w:val="28"/>
          <w:szCs w:val="28"/>
        </w:rPr>
        <w:t>h</w:t>
      </w:r>
      <w:r>
        <w:rPr>
          <w:b/>
          <w:color w:val="254B7E"/>
          <w:spacing w:val="15"/>
          <w:w w:val="109"/>
          <w:sz w:val="28"/>
          <w:szCs w:val="28"/>
        </w:rPr>
        <w:t xml:space="preserve"> </w:t>
      </w:r>
      <w:r>
        <w:rPr>
          <w:b/>
          <w:color w:val="254B7E"/>
          <w:sz w:val="28"/>
          <w:szCs w:val="28"/>
        </w:rPr>
        <w:t>E</w:t>
      </w:r>
      <w:r>
        <w:rPr>
          <w:b/>
          <w:color w:val="254B7E"/>
          <w:spacing w:val="1"/>
          <w:sz w:val="28"/>
          <w:szCs w:val="28"/>
        </w:rPr>
        <w:t>x</w:t>
      </w:r>
      <w:r>
        <w:rPr>
          <w:b/>
          <w:color w:val="254B7E"/>
          <w:spacing w:val="12"/>
          <w:sz w:val="28"/>
          <w:szCs w:val="28"/>
        </w:rPr>
        <w:t>p</w:t>
      </w:r>
      <w:r>
        <w:rPr>
          <w:b/>
          <w:color w:val="254B7E"/>
          <w:sz w:val="28"/>
          <w:szCs w:val="28"/>
        </w:rPr>
        <w:t>er</w:t>
      </w:r>
      <w:r>
        <w:rPr>
          <w:b/>
          <w:color w:val="254B7E"/>
          <w:spacing w:val="1"/>
          <w:sz w:val="28"/>
          <w:szCs w:val="28"/>
        </w:rPr>
        <w:t>i</w:t>
      </w:r>
      <w:r>
        <w:rPr>
          <w:b/>
          <w:color w:val="254B7E"/>
          <w:spacing w:val="2"/>
          <w:sz w:val="28"/>
          <w:szCs w:val="28"/>
        </w:rPr>
        <w:t>e</w:t>
      </w:r>
      <w:r>
        <w:rPr>
          <w:b/>
          <w:color w:val="254B7E"/>
          <w:sz w:val="28"/>
          <w:szCs w:val="28"/>
        </w:rPr>
        <w:t>n</w:t>
      </w:r>
      <w:r>
        <w:rPr>
          <w:b/>
          <w:color w:val="254B7E"/>
          <w:spacing w:val="2"/>
          <w:sz w:val="28"/>
          <w:szCs w:val="28"/>
        </w:rPr>
        <w:t>c</w:t>
      </w:r>
      <w:r>
        <w:rPr>
          <w:b/>
          <w:color w:val="254B7E"/>
          <w:spacing w:val="1"/>
          <w:sz w:val="28"/>
          <w:szCs w:val="28"/>
        </w:rPr>
        <w:t>e</w:t>
      </w:r>
      <w:r>
        <w:rPr>
          <w:b/>
          <w:color w:val="254B7E"/>
          <w:spacing w:val="2"/>
          <w:sz w:val="28"/>
          <w:szCs w:val="28"/>
        </w:rPr>
        <w:t>_</w:t>
      </w:r>
      <w:r>
        <w:rPr>
          <w:b/>
          <w:color w:val="254B7E"/>
          <w:sz w:val="28"/>
          <w:szCs w:val="28"/>
        </w:rPr>
        <w:t xml:space="preserve">_                                                                                                  </w:t>
      </w:r>
      <w:r>
        <w:rPr>
          <w:b/>
          <w:color w:val="254B7E"/>
          <w:spacing w:val="21"/>
          <w:sz w:val="28"/>
          <w:szCs w:val="28"/>
        </w:rPr>
        <w:t xml:space="preserve"> </w:t>
      </w:r>
      <w:r>
        <w:rPr>
          <w:b/>
          <w:color w:val="254B7E"/>
          <w:w w:val="106"/>
          <w:sz w:val="28"/>
          <w:szCs w:val="28"/>
        </w:rPr>
        <w:t>_</w:t>
      </w:r>
    </w:p>
    <w:p w14:paraId="78A8F1BE" w14:textId="77777777" w:rsidR="005851F4" w:rsidRDefault="005851F4" w:rsidP="005851F4">
      <w:pPr>
        <w:spacing w:before="8" w:line="120" w:lineRule="exact"/>
        <w:rPr>
          <w:sz w:val="12"/>
          <w:szCs w:val="12"/>
        </w:rPr>
      </w:pPr>
    </w:p>
    <w:p w14:paraId="044F0D6C" w14:textId="77777777" w:rsidR="005851F4" w:rsidRDefault="005851F4" w:rsidP="005851F4">
      <w:pPr>
        <w:ind w:left="130"/>
        <w:rPr>
          <w:sz w:val="24"/>
          <w:szCs w:val="24"/>
        </w:rPr>
      </w:pPr>
      <w:r>
        <w:rPr>
          <w:b/>
          <w:sz w:val="24"/>
          <w:szCs w:val="24"/>
        </w:rPr>
        <w:t>P</w:t>
      </w:r>
      <w:r>
        <w:rPr>
          <w:b/>
          <w:spacing w:val="-1"/>
          <w:sz w:val="24"/>
          <w:szCs w:val="24"/>
        </w:rPr>
        <w:t>r</w:t>
      </w:r>
      <w:r>
        <w:rPr>
          <w:b/>
          <w:sz w:val="24"/>
          <w:szCs w:val="24"/>
        </w:rPr>
        <w:t>oje</w:t>
      </w:r>
      <w:r>
        <w:rPr>
          <w:b/>
          <w:spacing w:val="-1"/>
          <w:sz w:val="24"/>
          <w:szCs w:val="24"/>
        </w:rPr>
        <w:t>c</w:t>
      </w:r>
      <w:r>
        <w:rPr>
          <w:b/>
          <w:sz w:val="24"/>
          <w:szCs w:val="24"/>
        </w:rPr>
        <w:t>ts</w:t>
      </w:r>
    </w:p>
    <w:p w14:paraId="2D482817" w14:textId="686201C7" w:rsidR="005851F4" w:rsidRDefault="005851F4" w:rsidP="00CE6F82">
      <w:pPr>
        <w:spacing w:before="83"/>
        <w:ind w:left="400"/>
        <w:rPr>
          <w:rStyle w:val="Hyperlink"/>
        </w:rPr>
      </w:pPr>
      <w:r>
        <w:rPr>
          <w:w w:val="130"/>
        </w:rPr>
        <w:t xml:space="preserve">•   </w:t>
      </w:r>
      <w:r>
        <w:rPr>
          <w:spacing w:val="8"/>
          <w:w w:val="130"/>
        </w:rPr>
        <w:t xml:space="preserve"> </w:t>
      </w:r>
      <w:r>
        <w:t xml:space="preserve">Personal Website: </w:t>
      </w:r>
      <w:hyperlink r:id="rId7" w:history="1">
        <w:r w:rsidR="00CE6F82" w:rsidRPr="008D4154">
          <w:rPr>
            <w:rStyle w:val="Hyperlink"/>
          </w:rPr>
          <w:t>https://alishafique3.github.io/</w:t>
        </w:r>
      </w:hyperlink>
    </w:p>
    <w:p w14:paraId="12EB1187" w14:textId="77777777" w:rsidR="00CE6F82" w:rsidRDefault="00CE6F82" w:rsidP="00CE6F82">
      <w:pPr>
        <w:spacing w:before="83"/>
        <w:ind w:left="400"/>
        <w:rPr>
          <w:sz w:val="11"/>
          <w:szCs w:val="11"/>
        </w:rPr>
      </w:pPr>
    </w:p>
    <w:p w14:paraId="4436CDAD" w14:textId="77777777" w:rsidR="005851F4" w:rsidRPr="00F207F7" w:rsidRDefault="005851F4" w:rsidP="005851F4">
      <w:pPr>
        <w:spacing w:line="260" w:lineRule="exact"/>
        <w:ind w:left="130"/>
        <w:rPr>
          <w:sz w:val="24"/>
          <w:szCs w:val="24"/>
        </w:rPr>
      </w:pPr>
      <w:r>
        <w:rPr>
          <w:b/>
          <w:position w:val="-1"/>
          <w:sz w:val="24"/>
          <w:szCs w:val="24"/>
        </w:rPr>
        <w:t>Pu</w:t>
      </w:r>
      <w:r>
        <w:rPr>
          <w:b/>
          <w:spacing w:val="1"/>
          <w:position w:val="-1"/>
          <w:sz w:val="24"/>
          <w:szCs w:val="24"/>
        </w:rPr>
        <w:t>b</w:t>
      </w:r>
      <w:r>
        <w:rPr>
          <w:b/>
          <w:position w:val="-1"/>
          <w:sz w:val="24"/>
          <w:szCs w:val="24"/>
        </w:rPr>
        <w:t>l</w:t>
      </w:r>
      <w:r>
        <w:rPr>
          <w:b/>
          <w:spacing w:val="1"/>
          <w:position w:val="-1"/>
          <w:sz w:val="24"/>
          <w:szCs w:val="24"/>
        </w:rPr>
        <w:t>i</w:t>
      </w:r>
      <w:r>
        <w:rPr>
          <w:b/>
          <w:spacing w:val="-1"/>
          <w:position w:val="-1"/>
          <w:sz w:val="24"/>
          <w:szCs w:val="24"/>
        </w:rPr>
        <w:t>c</w:t>
      </w:r>
      <w:r>
        <w:rPr>
          <w:b/>
          <w:position w:val="-1"/>
          <w:sz w:val="24"/>
          <w:szCs w:val="24"/>
        </w:rPr>
        <w:t>ation</w:t>
      </w:r>
    </w:p>
    <w:p w14:paraId="057D3F17" w14:textId="77777777" w:rsidR="005851F4" w:rsidRDefault="005851F4" w:rsidP="005851F4">
      <w:pPr>
        <w:tabs>
          <w:tab w:val="left" w:pos="740"/>
        </w:tabs>
        <w:spacing w:before="88" w:line="275" w:lineRule="auto"/>
        <w:ind w:left="760" w:right="492" w:hanging="360"/>
      </w:pPr>
      <w:r>
        <w:rPr>
          <w:w w:val="130"/>
        </w:rPr>
        <w:t>•</w:t>
      </w:r>
      <w:r>
        <w:tab/>
        <w:t>U.</w:t>
      </w:r>
      <w:r>
        <w:rPr>
          <w:spacing w:val="-3"/>
        </w:rPr>
        <w:t xml:space="preserve"> </w:t>
      </w:r>
      <w:r>
        <w:t>S</w:t>
      </w:r>
      <w:r>
        <w:rPr>
          <w:spacing w:val="1"/>
        </w:rPr>
        <w:t>h</w:t>
      </w:r>
      <w:r>
        <w:t>a</w:t>
      </w:r>
      <w:r>
        <w:rPr>
          <w:spacing w:val="1"/>
        </w:rPr>
        <w:t>h</w:t>
      </w:r>
      <w:r>
        <w:t>i</w:t>
      </w:r>
      <w:r>
        <w:rPr>
          <w:spacing w:val="1"/>
        </w:rPr>
        <w:t>d</w:t>
      </w:r>
      <w:r>
        <w:t>,</w:t>
      </w:r>
      <w:r>
        <w:rPr>
          <w:spacing w:val="-8"/>
        </w:rPr>
        <w:t xml:space="preserve"> </w:t>
      </w:r>
      <w:r>
        <w:rPr>
          <w:spacing w:val="-2"/>
        </w:rPr>
        <w:t>M</w:t>
      </w:r>
      <w:r>
        <w:t>.</w:t>
      </w:r>
      <w:r>
        <w:rPr>
          <w:spacing w:val="-4"/>
        </w:rPr>
        <w:t xml:space="preserve"> </w:t>
      </w:r>
      <w:r>
        <w:t>S</w:t>
      </w:r>
      <w:r>
        <w:rPr>
          <w:spacing w:val="1"/>
        </w:rPr>
        <w:t>h</w:t>
      </w:r>
      <w:r>
        <w:t>a</w:t>
      </w:r>
      <w:r>
        <w:rPr>
          <w:spacing w:val="1"/>
        </w:rPr>
        <w:t>f</w:t>
      </w:r>
      <w:r>
        <w:t>i</w:t>
      </w:r>
      <w:r>
        <w:rPr>
          <w:spacing w:val="-1"/>
        </w:rPr>
        <w:t>q</w:t>
      </w:r>
      <w:r>
        <w:rPr>
          <w:spacing w:val="1"/>
        </w:rPr>
        <w:t>u</w:t>
      </w:r>
      <w:r>
        <w:t>e,</w:t>
      </w:r>
      <w:r>
        <w:rPr>
          <w:spacing w:val="-9"/>
        </w:rPr>
        <w:t xml:space="preserve"> </w:t>
      </w:r>
      <w:r>
        <w:t>S.</w:t>
      </w:r>
      <w:r>
        <w:rPr>
          <w:spacing w:val="-6"/>
        </w:rPr>
        <w:t xml:space="preserve"> </w:t>
      </w:r>
      <w:r>
        <w:rPr>
          <w:spacing w:val="1"/>
        </w:rPr>
        <w:t>Iq</w:t>
      </w:r>
      <w:r>
        <w:rPr>
          <w:spacing w:val="-1"/>
        </w:rPr>
        <w:t>b</w:t>
      </w:r>
      <w:r>
        <w:t>al,</w:t>
      </w:r>
      <w:r>
        <w:rPr>
          <w:spacing w:val="-6"/>
        </w:rPr>
        <w:t xml:space="preserve"> </w:t>
      </w:r>
      <w:r>
        <w:t>a</w:t>
      </w:r>
      <w:r>
        <w:rPr>
          <w:spacing w:val="1"/>
        </w:rPr>
        <w:t>n</w:t>
      </w:r>
      <w:r>
        <w:t>d</w:t>
      </w:r>
      <w:r>
        <w:rPr>
          <w:spacing w:val="-4"/>
        </w:rPr>
        <w:t xml:space="preserve"> </w:t>
      </w:r>
      <w:r>
        <w:t>M.</w:t>
      </w:r>
      <w:r>
        <w:rPr>
          <w:spacing w:val="-5"/>
        </w:rPr>
        <w:t xml:space="preserve"> </w:t>
      </w:r>
      <w:r>
        <w:t>Sal</w:t>
      </w:r>
      <w:r>
        <w:rPr>
          <w:spacing w:val="1"/>
        </w:rPr>
        <w:t>m</w:t>
      </w:r>
      <w:r>
        <w:t>a</w:t>
      </w:r>
      <w:r>
        <w:rPr>
          <w:spacing w:val="1"/>
        </w:rPr>
        <w:t>n</w:t>
      </w:r>
      <w:r>
        <w:t>,</w:t>
      </w:r>
      <w:r>
        <w:rPr>
          <w:spacing w:val="-8"/>
        </w:rPr>
        <w:t xml:space="preserve"> </w:t>
      </w:r>
      <w:r>
        <w:t>"A</w:t>
      </w:r>
      <w:r>
        <w:rPr>
          <w:spacing w:val="-6"/>
        </w:rPr>
        <w:t xml:space="preserve"> </w:t>
      </w:r>
      <w:r>
        <w:rPr>
          <w:spacing w:val="1"/>
        </w:rPr>
        <w:t>n</w:t>
      </w:r>
      <w:r>
        <w:rPr>
          <w:spacing w:val="-1"/>
        </w:rPr>
        <w:t>o</w:t>
      </w:r>
      <w:r>
        <w:rPr>
          <w:spacing w:val="1"/>
        </w:rPr>
        <w:t>v</w:t>
      </w:r>
      <w:r>
        <w:t>el</w:t>
      </w:r>
      <w:r>
        <w:rPr>
          <w:spacing w:val="-6"/>
        </w:rPr>
        <w:t xml:space="preserve"> </w:t>
      </w:r>
      <w:r>
        <w:t>t</w:t>
      </w:r>
      <w:r>
        <w:rPr>
          <w:spacing w:val="-2"/>
        </w:rPr>
        <w:t>e</w:t>
      </w:r>
      <w:r>
        <w:t>c</w:t>
      </w:r>
      <w:r>
        <w:rPr>
          <w:spacing w:val="1"/>
        </w:rPr>
        <w:t>hn</w:t>
      </w:r>
      <w:r>
        <w:t>i</w:t>
      </w:r>
      <w:r>
        <w:rPr>
          <w:spacing w:val="1"/>
        </w:rPr>
        <w:t>qu</w:t>
      </w:r>
      <w:r>
        <w:t>e</w:t>
      </w:r>
      <w:r>
        <w:rPr>
          <w:spacing w:val="-12"/>
        </w:rPr>
        <w:t xml:space="preserve"> </w:t>
      </w:r>
      <w:r>
        <w:rPr>
          <w:spacing w:val="1"/>
        </w:rPr>
        <w:t>fo</w:t>
      </w:r>
      <w:r>
        <w:t>r</w:t>
      </w:r>
      <w:r>
        <w:rPr>
          <w:spacing w:val="-6"/>
        </w:rPr>
        <w:t xml:space="preserve"> </w:t>
      </w:r>
      <w:r>
        <w:rPr>
          <w:spacing w:val="-1"/>
        </w:rPr>
        <w:t>s</w:t>
      </w:r>
      <w:r>
        <w:t>t</w:t>
      </w:r>
      <w:r>
        <w:rPr>
          <w:spacing w:val="1"/>
        </w:rPr>
        <w:t>udy</w:t>
      </w:r>
      <w:r>
        <w:t>i</w:t>
      </w:r>
      <w:r>
        <w:rPr>
          <w:spacing w:val="-1"/>
        </w:rPr>
        <w:t>n</w:t>
      </w:r>
      <w:r>
        <w:t>g</w:t>
      </w:r>
      <w:r>
        <w:rPr>
          <w:spacing w:val="-8"/>
        </w:rPr>
        <w:t xml:space="preserve"> </w:t>
      </w:r>
      <w:r>
        <w:rPr>
          <w:spacing w:val="-2"/>
        </w:rPr>
        <w:t>c</w:t>
      </w:r>
      <w:r>
        <w:rPr>
          <w:spacing w:val="1"/>
        </w:rPr>
        <w:t>h</w:t>
      </w:r>
      <w:r>
        <w:t>a</w:t>
      </w:r>
      <w:r>
        <w:rPr>
          <w:spacing w:val="1"/>
        </w:rPr>
        <w:t>o</w:t>
      </w:r>
      <w:r>
        <w:t>s</w:t>
      </w:r>
      <w:r>
        <w:rPr>
          <w:spacing w:val="-8"/>
        </w:rPr>
        <w:t xml:space="preserve"> </w:t>
      </w:r>
      <w:r>
        <w:rPr>
          <w:spacing w:val="1"/>
        </w:rPr>
        <w:t>u</w:t>
      </w:r>
      <w:r>
        <w:rPr>
          <w:spacing w:val="-1"/>
        </w:rPr>
        <w:t>s</w:t>
      </w:r>
      <w:r>
        <w:rPr>
          <w:spacing w:val="-3"/>
        </w:rPr>
        <w:t>i</w:t>
      </w:r>
      <w:r>
        <w:rPr>
          <w:spacing w:val="1"/>
        </w:rPr>
        <w:t>n</w:t>
      </w:r>
      <w:r>
        <w:t>g</w:t>
      </w:r>
      <w:r>
        <w:rPr>
          <w:spacing w:val="-5"/>
        </w:rPr>
        <w:t xml:space="preserve"> </w:t>
      </w:r>
      <w:r>
        <w:t>an</w:t>
      </w:r>
      <w:r>
        <w:rPr>
          <w:spacing w:val="-5"/>
        </w:rPr>
        <w:t xml:space="preserve"> </w:t>
      </w:r>
      <w:r>
        <w:t>ele</w:t>
      </w:r>
      <w:r>
        <w:rPr>
          <w:spacing w:val="1"/>
        </w:rPr>
        <w:t>c</w:t>
      </w:r>
      <w:r>
        <w:t>tr</w:t>
      </w:r>
      <w:r>
        <w:rPr>
          <w:spacing w:val="1"/>
        </w:rPr>
        <w:t>on</w:t>
      </w:r>
      <w:r>
        <w:t>ic</w:t>
      </w:r>
      <w:r>
        <w:rPr>
          <w:spacing w:val="-12"/>
        </w:rPr>
        <w:t xml:space="preserve"> </w:t>
      </w:r>
      <w:r>
        <w:t>ci</w:t>
      </w:r>
      <w:r>
        <w:rPr>
          <w:spacing w:val="1"/>
        </w:rPr>
        <w:t>r</w:t>
      </w:r>
      <w:r>
        <w:t>c</w:t>
      </w:r>
      <w:r>
        <w:rPr>
          <w:spacing w:val="1"/>
        </w:rPr>
        <w:t>u</w:t>
      </w:r>
      <w:r>
        <w:t xml:space="preserve">it </w:t>
      </w:r>
      <w:r>
        <w:rPr>
          <w:spacing w:val="1"/>
        </w:rPr>
        <w:t>b</w:t>
      </w:r>
      <w:r>
        <w:t>ased</w:t>
      </w:r>
      <w:r>
        <w:rPr>
          <w:spacing w:val="-4"/>
        </w:rPr>
        <w:t xml:space="preserve"> </w:t>
      </w:r>
      <w:r>
        <w:rPr>
          <w:spacing w:val="1"/>
        </w:rPr>
        <w:t>o</w:t>
      </w:r>
      <w:r>
        <w:t>n</w:t>
      </w:r>
      <w:r>
        <w:rPr>
          <w:spacing w:val="-3"/>
        </w:rPr>
        <w:t xml:space="preserve"> </w:t>
      </w:r>
      <w:r>
        <w:rPr>
          <w:spacing w:val="1"/>
        </w:rPr>
        <w:t>o</w:t>
      </w:r>
      <w:r>
        <w:rPr>
          <w:spacing w:val="2"/>
        </w:rPr>
        <w:t>p</w:t>
      </w:r>
      <w:r>
        <w:rPr>
          <w:spacing w:val="1"/>
        </w:rPr>
        <w:t>-</w:t>
      </w:r>
      <w:r>
        <w:t>a</w:t>
      </w:r>
      <w:r>
        <w:rPr>
          <w:spacing w:val="-1"/>
        </w:rPr>
        <w:t>m</w:t>
      </w:r>
      <w:r>
        <w:rPr>
          <w:spacing w:val="1"/>
        </w:rPr>
        <w:t>p</w:t>
      </w:r>
      <w:r>
        <w:rPr>
          <w:spacing w:val="-1"/>
        </w:rPr>
        <w:t>s</w:t>
      </w:r>
      <w:r>
        <w:t>",</w:t>
      </w:r>
      <w:r>
        <w:rPr>
          <w:spacing w:val="-7"/>
        </w:rPr>
        <w:t xml:space="preserve"> </w:t>
      </w:r>
      <w:r>
        <w:rPr>
          <w:i/>
          <w:spacing w:val="1"/>
        </w:rPr>
        <w:t>2</w:t>
      </w:r>
      <w:r>
        <w:rPr>
          <w:i/>
          <w:spacing w:val="-1"/>
        </w:rPr>
        <w:t>0</w:t>
      </w:r>
      <w:r>
        <w:rPr>
          <w:i/>
          <w:spacing w:val="1"/>
        </w:rPr>
        <w:t>1</w:t>
      </w:r>
      <w:r>
        <w:rPr>
          <w:i/>
        </w:rPr>
        <w:t>7</w:t>
      </w:r>
      <w:r>
        <w:rPr>
          <w:i/>
          <w:spacing w:val="-3"/>
        </w:rPr>
        <w:t xml:space="preserve"> </w:t>
      </w:r>
      <w:r>
        <w:rPr>
          <w:i/>
        </w:rPr>
        <w:t>E</w:t>
      </w:r>
      <w:r>
        <w:rPr>
          <w:i/>
          <w:spacing w:val="1"/>
        </w:rPr>
        <w:t>u</w:t>
      </w:r>
      <w:r>
        <w:rPr>
          <w:i/>
          <w:spacing w:val="-3"/>
        </w:rPr>
        <w:t>r</w:t>
      </w:r>
      <w:r>
        <w:rPr>
          <w:i/>
          <w:spacing w:val="1"/>
        </w:rPr>
        <w:t>op</w:t>
      </w:r>
      <w:r>
        <w:rPr>
          <w:i/>
        </w:rPr>
        <w:t>e</w:t>
      </w:r>
      <w:r>
        <w:rPr>
          <w:i/>
          <w:spacing w:val="1"/>
        </w:rPr>
        <w:t>a</w:t>
      </w:r>
      <w:r>
        <w:rPr>
          <w:i/>
        </w:rPr>
        <w:t>n</w:t>
      </w:r>
      <w:r>
        <w:rPr>
          <w:i/>
          <w:spacing w:val="-7"/>
        </w:rPr>
        <w:t xml:space="preserve"> </w:t>
      </w:r>
      <w:r>
        <w:rPr>
          <w:i/>
          <w:spacing w:val="-1"/>
        </w:rPr>
        <w:t>Co</w:t>
      </w:r>
      <w:r>
        <w:rPr>
          <w:i/>
          <w:spacing w:val="1"/>
        </w:rPr>
        <w:t>n</w:t>
      </w:r>
      <w:r>
        <w:rPr>
          <w:i/>
        </w:rPr>
        <w:t>fere</w:t>
      </w:r>
      <w:r>
        <w:rPr>
          <w:i/>
          <w:spacing w:val="1"/>
        </w:rPr>
        <w:t>n</w:t>
      </w:r>
      <w:r>
        <w:rPr>
          <w:i/>
        </w:rPr>
        <w:t>ce</w:t>
      </w:r>
      <w:r>
        <w:rPr>
          <w:i/>
          <w:spacing w:val="-8"/>
        </w:rPr>
        <w:t xml:space="preserve"> </w:t>
      </w:r>
      <w:r>
        <w:rPr>
          <w:i/>
          <w:spacing w:val="1"/>
        </w:rPr>
        <w:t>o</w:t>
      </w:r>
      <w:r>
        <w:rPr>
          <w:i/>
        </w:rPr>
        <w:t>n</w:t>
      </w:r>
      <w:r>
        <w:rPr>
          <w:i/>
          <w:spacing w:val="-1"/>
        </w:rPr>
        <w:t xml:space="preserve"> C</w:t>
      </w:r>
      <w:r>
        <w:rPr>
          <w:i/>
        </w:rPr>
        <w:t>i</w:t>
      </w:r>
      <w:r>
        <w:rPr>
          <w:i/>
          <w:spacing w:val="-1"/>
        </w:rPr>
        <w:t>r</w:t>
      </w:r>
      <w:r>
        <w:rPr>
          <w:i/>
        </w:rPr>
        <w:t>c</w:t>
      </w:r>
      <w:r>
        <w:rPr>
          <w:i/>
          <w:spacing w:val="1"/>
        </w:rPr>
        <w:t>u</w:t>
      </w:r>
      <w:r>
        <w:rPr>
          <w:i/>
        </w:rPr>
        <w:t>it</w:t>
      </w:r>
      <w:r>
        <w:rPr>
          <w:i/>
          <w:spacing w:val="-6"/>
        </w:rPr>
        <w:t xml:space="preserve"> </w:t>
      </w:r>
      <w:r>
        <w:rPr>
          <w:i/>
        </w:rPr>
        <w:t>T</w:t>
      </w:r>
      <w:r>
        <w:rPr>
          <w:i/>
          <w:spacing w:val="1"/>
        </w:rPr>
        <w:t>h</w:t>
      </w:r>
      <w:r>
        <w:rPr>
          <w:i/>
        </w:rPr>
        <w:t>e</w:t>
      </w:r>
      <w:r>
        <w:rPr>
          <w:i/>
          <w:spacing w:val="1"/>
        </w:rPr>
        <w:t>o</w:t>
      </w:r>
      <w:r>
        <w:rPr>
          <w:i/>
          <w:spacing w:val="-1"/>
        </w:rPr>
        <w:t>r</w:t>
      </w:r>
      <w:r>
        <w:rPr>
          <w:i/>
        </w:rPr>
        <w:t>y</w:t>
      </w:r>
      <w:r>
        <w:rPr>
          <w:i/>
          <w:spacing w:val="-5"/>
        </w:rPr>
        <w:t xml:space="preserve"> </w:t>
      </w:r>
      <w:r>
        <w:rPr>
          <w:i/>
          <w:spacing w:val="1"/>
        </w:rPr>
        <w:t>an</w:t>
      </w:r>
      <w:r>
        <w:rPr>
          <w:i/>
        </w:rPr>
        <w:t>d</w:t>
      </w:r>
      <w:r>
        <w:rPr>
          <w:i/>
          <w:spacing w:val="-2"/>
        </w:rPr>
        <w:t xml:space="preserve"> </w:t>
      </w:r>
      <w:r>
        <w:rPr>
          <w:i/>
        </w:rPr>
        <w:t>Desi</w:t>
      </w:r>
      <w:r>
        <w:rPr>
          <w:i/>
          <w:spacing w:val="1"/>
        </w:rPr>
        <w:t>g</w:t>
      </w:r>
      <w:r>
        <w:rPr>
          <w:i/>
        </w:rPr>
        <w:t>n</w:t>
      </w:r>
      <w:r>
        <w:rPr>
          <w:i/>
          <w:spacing w:val="-7"/>
        </w:rPr>
        <w:t xml:space="preserve"> </w:t>
      </w:r>
      <w:r>
        <w:rPr>
          <w:i/>
          <w:spacing w:val="1"/>
        </w:rPr>
        <w:t>(</w:t>
      </w:r>
      <w:r>
        <w:rPr>
          <w:i/>
        </w:rPr>
        <w:t>E</w:t>
      </w:r>
      <w:r>
        <w:rPr>
          <w:i/>
          <w:spacing w:val="-1"/>
        </w:rPr>
        <w:t>CC</w:t>
      </w:r>
      <w:r>
        <w:rPr>
          <w:i/>
        </w:rPr>
        <w:t>TD</w:t>
      </w:r>
      <w:r>
        <w:rPr>
          <w:i/>
          <w:spacing w:val="8"/>
        </w:rPr>
        <w:t>)</w:t>
      </w:r>
      <w:r>
        <w:t>,</w:t>
      </w:r>
      <w:r>
        <w:rPr>
          <w:spacing w:val="-5"/>
        </w:rPr>
        <w:t xml:space="preserve"> </w:t>
      </w:r>
      <w:r>
        <w:rPr>
          <w:spacing w:val="1"/>
        </w:rPr>
        <w:t>201</w:t>
      </w:r>
      <w:r>
        <w:rPr>
          <w:spacing w:val="-1"/>
        </w:rPr>
        <w:t>7</w:t>
      </w:r>
      <w:r>
        <w:t>.</w:t>
      </w:r>
    </w:p>
    <w:p w14:paraId="36FE51DE" w14:textId="77777777" w:rsidR="005851F4" w:rsidRDefault="005851F4"/>
    <w:p w14:paraId="3B936AD6" w14:textId="77777777" w:rsidR="00F3268C" w:rsidRDefault="009667CD">
      <w:pPr>
        <w:spacing w:before="82"/>
        <w:ind w:left="130"/>
        <w:rPr>
          <w:sz w:val="24"/>
          <w:szCs w:val="24"/>
        </w:rPr>
      </w:pPr>
      <w:r>
        <w:rPr>
          <w:b/>
          <w:spacing w:val="-1"/>
          <w:sz w:val="24"/>
          <w:szCs w:val="24"/>
        </w:rPr>
        <w:t>M</w:t>
      </w:r>
      <w:r>
        <w:rPr>
          <w:b/>
          <w:sz w:val="24"/>
          <w:szCs w:val="24"/>
        </w:rPr>
        <w:t>ass</w:t>
      </w:r>
      <w:r>
        <w:rPr>
          <w:b/>
          <w:spacing w:val="1"/>
          <w:sz w:val="24"/>
          <w:szCs w:val="24"/>
        </w:rPr>
        <w:t>i</w:t>
      </w:r>
      <w:r>
        <w:rPr>
          <w:b/>
          <w:sz w:val="24"/>
          <w:szCs w:val="24"/>
        </w:rPr>
        <w:t>ve</w:t>
      </w:r>
      <w:r>
        <w:rPr>
          <w:b/>
          <w:spacing w:val="-1"/>
          <w:sz w:val="24"/>
          <w:szCs w:val="24"/>
        </w:rPr>
        <w:t xml:space="preserve"> </w:t>
      </w:r>
      <w:r>
        <w:rPr>
          <w:b/>
          <w:sz w:val="24"/>
          <w:szCs w:val="24"/>
        </w:rPr>
        <w:t>O</w:t>
      </w:r>
      <w:r>
        <w:rPr>
          <w:b/>
          <w:spacing w:val="1"/>
          <w:sz w:val="24"/>
          <w:szCs w:val="24"/>
        </w:rPr>
        <w:t>p</w:t>
      </w:r>
      <w:r>
        <w:rPr>
          <w:b/>
          <w:spacing w:val="-1"/>
          <w:sz w:val="24"/>
          <w:szCs w:val="24"/>
        </w:rPr>
        <w:t>e</w:t>
      </w:r>
      <w:r>
        <w:rPr>
          <w:b/>
          <w:sz w:val="24"/>
          <w:szCs w:val="24"/>
        </w:rPr>
        <w:t>n</w:t>
      </w:r>
      <w:r>
        <w:rPr>
          <w:b/>
          <w:spacing w:val="1"/>
          <w:sz w:val="24"/>
          <w:szCs w:val="24"/>
        </w:rPr>
        <w:t xml:space="preserve"> </w:t>
      </w:r>
      <w:r>
        <w:rPr>
          <w:b/>
          <w:sz w:val="24"/>
          <w:szCs w:val="24"/>
        </w:rPr>
        <w:t>O</w:t>
      </w:r>
      <w:r>
        <w:rPr>
          <w:b/>
          <w:spacing w:val="1"/>
          <w:sz w:val="24"/>
          <w:szCs w:val="24"/>
        </w:rPr>
        <w:t>n</w:t>
      </w:r>
      <w:r>
        <w:rPr>
          <w:b/>
          <w:sz w:val="24"/>
          <w:szCs w:val="24"/>
        </w:rPr>
        <w:t>l</w:t>
      </w:r>
      <w:r>
        <w:rPr>
          <w:b/>
          <w:spacing w:val="-1"/>
          <w:sz w:val="24"/>
          <w:szCs w:val="24"/>
        </w:rPr>
        <w:t>i</w:t>
      </w:r>
      <w:r>
        <w:rPr>
          <w:b/>
          <w:spacing w:val="1"/>
          <w:sz w:val="24"/>
          <w:szCs w:val="24"/>
        </w:rPr>
        <w:t>n</w:t>
      </w:r>
      <w:r>
        <w:rPr>
          <w:b/>
          <w:sz w:val="24"/>
          <w:szCs w:val="24"/>
        </w:rPr>
        <w:t>e</w:t>
      </w:r>
      <w:r>
        <w:rPr>
          <w:b/>
          <w:spacing w:val="-1"/>
          <w:sz w:val="24"/>
          <w:szCs w:val="24"/>
        </w:rPr>
        <w:t xml:space="preserve"> </w:t>
      </w:r>
      <w:r>
        <w:rPr>
          <w:b/>
          <w:sz w:val="24"/>
          <w:szCs w:val="24"/>
        </w:rPr>
        <w:t>Cours</w:t>
      </w:r>
      <w:r>
        <w:rPr>
          <w:b/>
          <w:spacing w:val="-1"/>
          <w:sz w:val="24"/>
          <w:szCs w:val="24"/>
        </w:rPr>
        <w:t>e</w:t>
      </w:r>
      <w:r>
        <w:rPr>
          <w:b/>
          <w:sz w:val="24"/>
          <w:szCs w:val="24"/>
        </w:rPr>
        <w:t>s</w:t>
      </w:r>
    </w:p>
    <w:p w14:paraId="21765A2D" w14:textId="77777777" w:rsidR="00F3268C" w:rsidRDefault="00F3268C">
      <w:pPr>
        <w:spacing w:before="4" w:line="120" w:lineRule="exact"/>
        <w:rPr>
          <w:sz w:val="12"/>
          <w:szCs w:val="12"/>
        </w:rPr>
      </w:pPr>
    </w:p>
    <w:p w14:paraId="546E404C" w14:textId="15FCA2CF" w:rsidR="00F3268C" w:rsidRPr="005F6370" w:rsidRDefault="005F6370">
      <w:pPr>
        <w:ind w:left="130"/>
        <w:rPr>
          <w:bCs/>
        </w:rPr>
      </w:pPr>
      <w:r>
        <w:t>April 2020</w:t>
      </w:r>
      <w:r w:rsidR="009667CD">
        <w:t xml:space="preserve">             </w:t>
      </w:r>
      <w:r w:rsidR="009667CD">
        <w:rPr>
          <w:spacing w:val="48"/>
        </w:rPr>
        <w:t xml:space="preserve"> </w:t>
      </w:r>
      <w:r w:rsidR="009667CD" w:rsidRPr="005F6370">
        <w:rPr>
          <w:bCs/>
        </w:rPr>
        <w:t>C</w:t>
      </w:r>
      <w:r w:rsidR="009667CD" w:rsidRPr="005F6370">
        <w:rPr>
          <w:bCs/>
          <w:spacing w:val="-1"/>
        </w:rPr>
        <w:t>o</w:t>
      </w:r>
      <w:r w:rsidR="009667CD" w:rsidRPr="005F6370">
        <w:rPr>
          <w:bCs/>
          <w:spacing w:val="2"/>
        </w:rPr>
        <w:t>m</w:t>
      </w:r>
      <w:r w:rsidR="009667CD" w:rsidRPr="005F6370">
        <w:rPr>
          <w:bCs/>
        </w:rPr>
        <w:t>plet</w:t>
      </w:r>
      <w:r>
        <w:rPr>
          <w:bCs/>
        </w:rPr>
        <w:t>ed</w:t>
      </w:r>
      <w:r w:rsidR="009667CD" w:rsidRPr="005F6370">
        <w:rPr>
          <w:bCs/>
          <w:spacing w:val="-9"/>
        </w:rPr>
        <w:t xml:space="preserve"> </w:t>
      </w:r>
      <w:r w:rsidR="009667CD" w:rsidRPr="005F6370">
        <w:rPr>
          <w:bCs/>
        </w:rPr>
        <w:t>Speci</w:t>
      </w:r>
      <w:r w:rsidR="009667CD" w:rsidRPr="005F6370">
        <w:rPr>
          <w:bCs/>
          <w:spacing w:val="1"/>
        </w:rPr>
        <w:t>a</w:t>
      </w:r>
      <w:r w:rsidR="009667CD" w:rsidRPr="005F6370">
        <w:rPr>
          <w:bCs/>
        </w:rPr>
        <w:t>liz</w:t>
      </w:r>
      <w:r w:rsidR="009667CD" w:rsidRPr="005F6370">
        <w:rPr>
          <w:bCs/>
          <w:spacing w:val="1"/>
        </w:rPr>
        <w:t>at</w:t>
      </w:r>
      <w:r w:rsidR="009667CD" w:rsidRPr="005F6370">
        <w:rPr>
          <w:bCs/>
        </w:rPr>
        <w:t>i</w:t>
      </w:r>
      <w:r w:rsidR="009667CD" w:rsidRPr="005F6370">
        <w:rPr>
          <w:bCs/>
          <w:spacing w:val="1"/>
        </w:rPr>
        <w:t>o</w:t>
      </w:r>
      <w:r w:rsidR="009667CD" w:rsidRPr="005F6370">
        <w:rPr>
          <w:bCs/>
        </w:rPr>
        <w:t>n</w:t>
      </w:r>
      <w:r w:rsidR="009667CD" w:rsidRPr="005F6370">
        <w:rPr>
          <w:bCs/>
          <w:spacing w:val="-12"/>
        </w:rPr>
        <w:t xml:space="preserve"> </w:t>
      </w:r>
      <w:r w:rsidR="009667CD" w:rsidRPr="005F6370">
        <w:rPr>
          <w:bCs/>
        </w:rPr>
        <w:t>in</w:t>
      </w:r>
      <w:r w:rsidR="009667CD" w:rsidRPr="005F6370">
        <w:rPr>
          <w:bCs/>
          <w:spacing w:val="-2"/>
        </w:rPr>
        <w:t xml:space="preserve"> </w:t>
      </w:r>
      <w:r w:rsidR="009667CD" w:rsidRPr="005F6370">
        <w:rPr>
          <w:bCs/>
        </w:rPr>
        <w:t>D</w:t>
      </w:r>
      <w:r w:rsidR="009667CD" w:rsidRPr="005F6370">
        <w:rPr>
          <w:bCs/>
          <w:spacing w:val="1"/>
        </w:rPr>
        <w:t>e</w:t>
      </w:r>
      <w:r w:rsidR="009667CD" w:rsidRPr="005F6370">
        <w:rPr>
          <w:bCs/>
        </w:rPr>
        <w:t>ep</w:t>
      </w:r>
      <w:r w:rsidR="009667CD" w:rsidRPr="005F6370">
        <w:rPr>
          <w:bCs/>
          <w:spacing w:val="-4"/>
        </w:rPr>
        <w:t xml:space="preserve"> </w:t>
      </w:r>
      <w:r w:rsidR="009667CD" w:rsidRPr="005F6370">
        <w:rPr>
          <w:bCs/>
          <w:spacing w:val="-1"/>
        </w:rPr>
        <w:t>L</w:t>
      </w:r>
      <w:r w:rsidR="009667CD" w:rsidRPr="005F6370">
        <w:rPr>
          <w:bCs/>
        </w:rPr>
        <w:t>e</w:t>
      </w:r>
      <w:r w:rsidR="009667CD" w:rsidRPr="005F6370">
        <w:rPr>
          <w:bCs/>
          <w:spacing w:val="1"/>
        </w:rPr>
        <w:t>a</w:t>
      </w:r>
      <w:r w:rsidR="009667CD" w:rsidRPr="005F6370">
        <w:rPr>
          <w:bCs/>
        </w:rPr>
        <w:t>rn</w:t>
      </w:r>
      <w:r w:rsidR="009667CD" w:rsidRPr="005F6370">
        <w:rPr>
          <w:bCs/>
          <w:spacing w:val="2"/>
        </w:rPr>
        <w:t>i</w:t>
      </w:r>
      <w:r w:rsidR="009667CD" w:rsidRPr="005F6370">
        <w:rPr>
          <w:bCs/>
        </w:rPr>
        <w:t>ng</w:t>
      </w:r>
      <w:r w:rsidR="009667CD" w:rsidRPr="005F6370">
        <w:rPr>
          <w:bCs/>
          <w:spacing w:val="-7"/>
        </w:rPr>
        <w:t xml:space="preserve"> </w:t>
      </w:r>
      <w:r w:rsidR="009667CD" w:rsidRPr="005F6370">
        <w:rPr>
          <w:bCs/>
        </w:rPr>
        <w:t>by</w:t>
      </w:r>
      <w:r w:rsidR="009667CD" w:rsidRPr="005F6370">
        <w:rPr>
          <w:bCs/>
          <w:spacing w:val="-1"/>
        </w:rPr>
        <w:t xml:space="preserve"> </w:t>
      </w:r>
      <w:r w:rsidR="009667CD" w:rsidRPr="005F6370">
        <w:rPr>
          <w:bCs/>
        </w:rPr>
        <w:t>Dr.</w:t>
      </w:r>
      <w:r w:rsidR="009667CD" w:rsidRPr="005F6370">
        <w:rPr>
          <w:bCs/>
          <w:spacing w:val="-2"/>
        </w:rPr>
        <w:t xml:space="preserve"> </w:t>
      </w:r>
      <w:r w:rsidR="009667CD" w:rsidRPr="005F6370">
        <w:rPr>
          <w:bCs/>
        </w:rPr>
        <w:t>A</w:t>
      </w:r>
      <w:r w:rsidR="009667CD" w:rsidRPr="005F6370">
        <w:rPr>
          <w:bCs/>
          <w:spacing w:val="2"/>
        </w:rPr>
        <w:t>n</w:t>
      </w:r>
      <w:r w:rsidR="009667CD" w:rsidRPr="005F6370">
        <w:rPr>
          <w:bCs/>
        </w:rPr>
        <w:t>drew</w:t>
      </w:r>
      <w:r w:rsidR="009667CD" w:rsidRPr="005F6370">
        <w:rPr>
          <w:bCs/>
          <w:spacing w:val="-6"/>
        </w:rPr>
        <w:t xml:space="preserve"> </w:t>
      </w:r>
      <w:r w:rsidR="009667CD" w:rsidRPr="005F6370">
        <w:rPr>
          <w:bCs/>
        </w:rPr>
        <w:t>N</w:t>
      </w:r>
      <w:r w:rsidR="009667CD" w:rsidRPr="005F6370">
        <w:rPr>
          <w:bCs/>
          <w:spacing w:val="1"/>
        </w:rPr>
        <w:t>g</w:t>
      </w:r>
      <w:r w:rsidR="009667CD" w:rsidRPr="005F6370">
        <w:rPr>
          <w:bCs/>
        </w:rPr>
        <w:t>,</w:t>
      </w:r>
      <w:r w:rsidR="009667CD" w:rsidRPr="005F6370">
        <w:rPr>
          <w:bCs/>
          <w:spacing w:val="-2"/>
        </w:rPr>
        <w:t xml:space="preserve"> </w:t>
      </w:r>
      <w:r w:rsidR="009667CD" w:rsidRPr="005F6370">
        <w:rPr>
          <w:bCs/>
          <w:spacing w:val="1"/>
        </w:rPr>
        <w:t>o</w:t>
      </w:r>
      <w:r w:rsidR="009667CD" w:rsidRPr="005F6370">
        <w:rPr>
          <w:bCs/>
        </w:rPr>
        <w:t>n</w:t>
      </w:r>
      <w:r w:rsidR="009667CD" w:rsidRPr="005F6370">
        <w:rPr>
          <w:bCs/>
          <w:spacing w:val="-2"/>
        </w:rPr>
        <w:t xml:space="preserve"> </w:t>
      </w:r>
      <w:r w:rsidR="009667CD" w:rsidRPr="005F6370">
        <w:rPr>
          <w:bCs/>
        </w:rPr>
        <w:t>C</w:t>
      </w:r>
      <w:r w:rsidR="009667CD" w:rsidRPr="005F6370">
        <w:rPr>
          <w:bCs/>
          <w:spacing w:val="1"/>
        </w:rPr>
        <w:t>o</w:t>
      </w:r>
      <w:r w:rsidR="009667CD" w:rsidRPr="005F6370">
        <w:rPr>
          <w:bCs/>
        </w:rPr>
        <w:t>ur</w:t>
      </w:r>
      <w:r w:rsidR="009667CD" w:rsidRPr="005F6370">
        <w:rPr>
          <w:bCs/>
          <w:spacing w:val="-1"/>
        </w:rPr>
        <w:t>s</w:t>
      </w:r>
      <w:r w:rsidR="009667CD" w:rsidRPr="005F6370">
        <w:rPr>
          <w:bCs/>
        </w:rPr>
        <w:t>e</w:t>
      </w:r>
      <w:r w:rsidR="009667CD" w:rsidRPr="005F6370">
        <w:rPr>
          <w:bCs/>
          <w:spacing w:val="1"/>
        </w:rPr>
        <w:t>r</w:t>
      </w:r>
      <w:r w:rsidR="009667CD" w:rsidRPr="005F6370">
        <w:rPr>
          <w:bCs/>
        </w:rPr>
        <w:t>a</w:t>
      </w:r>
    </w:p>
    <w:p w14:paraId="24A5762F" w14:textId="77777777" w:rsidR="00F3268C" w:rsidRPr="005F6370" w:rsidRDefault="00F3268C">
      <w:pPr>
        <w:spacing w:before="6" w:line="100" w:lineRule="exact"/>
        <w:rPr>
          <w:bCs/>
          <w:sz w:val="11"/>
          <w:szCs w:val="11"/>
        </w:rPr>
      </w:pPr>
    </w:p>
    <w:p w14:paraId="7AB3A2FE" w14:textId="77777777" w:rsidR="00F3268C" w:rsidRPr="005F6370" w:rsidRDefault="009667CD">
      <w:pPr>
        <w:ind w:left="130"/>
        <w:rPr>
          <w:bCs/>
        </w:rPr>
      </w:pPr>
      <w:r w:rsidRPr="005F6370">
        <w:rPr>
          <w:bCs/>
          <w:spacing w:val="-1"/>
        </w:rPr>
        <w:t>J</w:t>
      </w:r>
      <w:r w:rsidRPr="005F6370">
        <w:rPr>
          <w:bCs/>
          <w:spacing w:val="1"/>
        </w:rPr>
        <w:t>un</w:t>
      </w:r>
      <w:r w:rsidRPr="005F6370">
        <w:rPr>
          <w:bCs/>
        </w:rPr>
        <w:t>e</w:t>
      </w:r>
      <w:r w:rsidRPr="005F6370">
        <w:rPr>
          <w:bCs/>
          <w:spacing w:val="-3"/>
        </w:rPr>
        <w:t xml:space="preserve"> </w:t>
      </w:r>
      <w:r w:rsidRPr="005F6370">
        <w:rPr>
          <w:bCs/>
          <w:spacing w:val="1"/>
        </w:rPr>
        <w:t>20</w:t>
      </w:r>
      <w:r w:rsidRPr="005F6370">
        <w:rPr>
          <w:bCs/>
          <w:spacing w:val="-1"/>
        </w:rPr>
        <w:t>1</w:t>
      </w:r>
      <w:r w:rsidRPr="005F6370">
        <w:rPr>
          <w:bCs/>
        </w:rPr>
        <w:t xml:space="preserve">9              </w:t>
      </w:r>
      <w:r w:rsidRPr="005F6370">
        <w:rPr>
          <w:bCs/>
          <w:spacing w:val="50"/>
        </w:rPr>
        <w:t xml:space="preserve"> </w:t>
      </w:r>
      <w:r w:rsidRPr="005F6370">
        <w:rPr>
          <w:bCs/>
        </w:rPr>
        <w:t>Aud</w:t>
      </w:r>
      <w:r w:rsidRPr="005F6370">
        <w:rPr>
          <w:bCs/>
          <w:spacing w:val="-1"/>
        </w:rPr>
        <w:t>i</w:t>
      </w:r>
      <w:r w:rsidRPr="005F6370">
        <w:rPr>
          <w:bCs/>
        </w:rPr>
        <w:t>t</w:t>
      </w:r>
      <w:r w:rsidRPr="005F6370">
        <w:rPr>
          <w:bCs/>
          <w:spacing w:val="-4"/>
        </w:rPr>
        <w:t xml:space="preserve"> </w:t>
      </w:r>
      <w:r w:rsidRPr="005F6370">
        <w:rPr>
          <w:bCs/>
        </w:rPr>
        <w:t>CS</w:t>
      </w:r>
      <w:r w:rsidRPr="005F6370">
        <w:rPr>
          <w:bCs/>
          <w:spacing w:val="1"/>
        </w:rPr>
        <w:t>231</w:t>
      </w:r>
      <w:r w:rsidRPr="005F6370">
        <w:rPr>
          <w:bCs/>
        </w:rPr>
        <w:t>n:</w:t>
      </w:r>
      <w:r w:rsidRPr="005F6370">
        <w:rPr>
          <w:bCs/>
          <w:spacing w:val="-6"/>
        </w:rPr>
        <w:t xml:space="preserve"> </w:t>
      </w:r>
      <w:r w:rsidRPr="005F6370">
        <w:rPr>
          <w:bCs/>
        </w:rPr>
        <w:t>C</w:t>
      </w:r>
      <w:r w:rsidRPr="005F6370">
        <w:rPr>
          <w:bCs/>
          <w:spacing w:val="1"/>
        </w:rPr>
        <w:t>o</w:t>
      </w:r>
      <w:r w:rsidRPr="005F6370">
        <w:rPr>
          <w:bCs/>
        </w:rPr>
        <w:t>n</w:t>
      </w:r>
      <w:r w:rsidRPr="005F6370">
        <w:rPr>
          <w:bCs/>
          <w:spacing w:val="-2"/>
        </w:rPr>
        <w:t>v</w:t>
      </w:r>
      <w:r w:rsidRPr="005F6370">
        <w:rPr>
          <w:bCs/>
          <w:spacing w:val="1"/>
        </w:rPr>
        <w:t>o</w:t>
      </w:r>
      <w:r w:rsidRPr="005F6370">
        <w:rPr>
          <w:bCs/>
        </w:rPr>
        <w:t>luti</w:t>
      </w:r>
      <w:r w:rsidRPr="005F6370">
        <w:rPr>
          <w:bCs/>
          <w:spacing w:val="1"/>
        </w:rPr>
        <w:t>o</w:t>
      </w:r>
      <w:r w:rsidRPr="005F6370">
        <w:rPr>
          <w:bCs/>
        </w:rPr>
        <w:t>n</w:t>
      </w:r>
      <w:r w:rsidRPr="005F6370">
        <w:rPr>
          <w:bCs/>
          <w:spacing w:val="1"/>
        </w:rPr>
        <w:t>a</w:t>
      </w:r>
      <w:r w:rsidRPr="005F6370">
        <w:rPr>
          <w:bCs/>
        </w:rPr>
        <w:t>l</w:t>
      </w:r>
      <w:r w:rsidRPr="005F6370">
        <w:rPr>
          <w:bCs/>
          <w:spacing w:val="-12"/>
        </w:rPr>
        <w:t xml:space="preserve"> </w:t>
      </w:r>
      <w:r w:rsidRPr="005F6370">
        <w:rPr>
          <w:bCs/>
        </w:rPr>
        <w:t>Neur</w:t>
      </w:r>
      <w:r w:rsidRPr="005F6370">
        <w:rPr>
          <w:bCs/>
          <w:spacing w:val="1"/>
        </w:rPr>
        <w:t>a</w:t>
      </w:r>
      <w:r w:rsidRPr="005F6370">
        <w:rPr>
          <w:bCs/>
        </w:rPr>
        <w:t>l</w:t>
      </w:r>
      <w:r w:rsidRPr="005F6370">
        <w:rPr>
          <w:bCs/>
          <w:spacing w:val="-6"/>
        </w:rPr>
        <w:t xml:space="preserve"> </w:t>
      </w:r>
      <w:r w:rsidRPr="005F6370">
        <w:rPr>
          <w:bCs/>
        </w:rPr>
        <w:t>Ne</w:t>
      </w:r>
      <w:r w:rsidRPr="005F6370">
        <w:rPr>
          <w:bCs/>
          <w:spacing w:val="1"/>
        </w:rPr>
        <w:t>t</w:t>
      </w:r>
      <w:r w:rsidRPr="005F6370">
        <w:rPr>
          <w:bCs/>
        </w:rPr>
        <w:t>w</w:t>
      </w:r>
      <w:r w:rsidRPr="005F6370">
        <w:rPr>
          <w:bCs/>
          <w:spacing w:val="1"/>
        </w:rPr>
        <w:t>o</w:t>
      </w:r>
      <w:r w:rsidRPr="005F6370">
        <w:rPr>
          <w:bCs/>
        </w:rPr>
        <w:t>r</w:t>
      </w:r>
      <w:r w:rsidRPr="005F6370">
        <w:rPr>
          <w:bCs/>
          <w:spacing w:val="2"/>
        </w:rPr>
        <w:t>k</w:t>
      </w:r>
      <w:r w:rsidRPr="005F6370">
        <w:rPr>
          <w:bCs/>
        </w:rPr>
        <w:t>s</w:t>
      </w:r>
      <w:r w:rsidRPr="005F6370">
        <w:rPr>
          <w:bCs/>
          <w:spacing w:val="-8"/>
        </w:rPr>
        <w:t xml:space="preserve"> </w:t>
      </w:r>
      <w:r w:rsidRPr="005F6370">
        <w:rPr>
          <w:bCs/>
          <w:spacing w:val="1"/>
        </w:rPr>
        <w:t>fo</w:t>
      </w:r>
      <w:r w:rsidRPr="005F6370">
        <w:rPr>
          <w:bCs/>
        </w:rPr>
        <w:t>r</w:t>
      </w:r>
      <w:r w:rsidRPr="005F6370">
        <w:rPr>
          <w:bCs/>
          <w:spacing w:val="-2"/>
        </w:rPr>
        <w:t xml:space="preserve"> </w:t>
      </w:r>
      <w:r w:rsidRPr="005F6370">
        <w:rPr>
          <w:bCs/>
        </w:rPr>
        <w:t>Vi</w:t>
      </w:r>
      <w:r w:rsidRPr="005F6370">
        <w:rPr>
          <w:bCs/>
          <w:spacing w:val="-1"/>
        </w:rPr>
        <w:t>s</w:t>
      </w:r>
      <w:r w:rsidRPr="005F6370">
        <w:rPr>
          <w:bCs/>
        </w:rPr>
        <w:t>u</w:t>
      </w:r>
      <w:r w:rsidRPr="005F6370">
        <w:rPr>
          <w:bCs/>
          <w:spacing w:val="1"/>
        </w:rPr>
        <w:t>a</w:t>
      </w:r>
      <w:r w:rsidRPr="005F6370">
        <w:rPr>
          <w:bCs/>
        </w:rPr>
        <w:t>l</w:t>
      </w:r>
      <w:r w:rsidRPr="005F6370">
        <w:rPr>
          <w:bCs/>
          <w:spacing w:val="-5"/>
        </w:rPr>
        <w:t xml:space="preserve"> </w:t>
      </w:r>
      <w:r w:rsidRPr="005F6370">
        <w:rPr>
          <w:bCs/>
        </w:rPr>
        <w:t>Re</w:t>
      </w:r>
      <w:r w:rsidRPr="005F6370">
        <w:rPr>
          <w:bCs/>
          <w:spacing w:val="1"/>
        </w:rPr>
        <w:t>cog</w:t>
      </w:r>
      <w:r w:rsidRPr="005F6370">
        <w:rPr>
          <w:bCs/>
          <w:spacing w:val="-3"/>
        </w:rPr>
        <w:t>n</w:t>
      </w:r>
      <w:r w:rsidRPr="005F6370">
        <w:rPr>
          <w:bCs/>
        </w:rPr>
        <w:t>iti</w:t>
      </w:r>
      <w:r w:rsidRPr="005F6370">
        <w:rPr>
          <w:bCs/>
          <w:spacing w:val="1"/>
        </w:rPr>
        <w:t>o</w:t>
      </w:r>
      <w:r w:rsidRPr="005F6370">
        <w:rPr>
          <w:bCs/>
        </w:rPr>
        <w:t>n</w:t>
      </w:r>
      <w:r w:rsidRPr="005F6370">
        <w:rPr>
          <w:bCs/>
          <w:spacing w:val="-10"/>
        </w:rPr>
        <w:t xml:space="preserve"> </w:t>
      </w:r>
      <w:r w:rsidRPr="005F6370">
        <w:rPr>
          <w:bCs/>
        </w:rPr>
        <w:t>by</w:t>
      </w:r>
      <w:r w:rsidRPr="005F6370">
        <w:rPr>
          <w:bCs/>
          <w:spacing w:val="-1"/>
        </w:rPr>
        <w:t xml:space="preserve"> </w:t>
      </w:r>
      <w:r w:rsidRPr="005F6370">
        <w:rPr>
          <w:bCs/>
        </w:rPr>
        <w:t>Fei</w:t>
      </w:r>
      <w:r w:rsidRPr="005F6370">
        <w:rPr>
          <w:bCs/>
          <w:spacing w:val="-3"/>
        </w:rPr>
        <w:t xml:space="preserve"> </w:t>
      </w:r>
      <w:proofErr w:type="spellStart"/>
      <w:r w:rsidRPr="005F6370">
        <w:rPr>
          <w:bCs/>
        </w:rPr>
        <w:t>Fei</w:t>
      </w:r>
      <w:proofErr w:type="spellEnd"/>
      <w:r w:rsidRPr="005F6370">
        <w:rPr>
          <w:bCs/>
          <w:spacing w:val="-3"/>
        </w:rPr>
        <w:t xml:space="preserve"> </w:t>
      </w:r>
      <w:r w:rsidRPr="005F6370">
        <w:rPr>
          <w:bCs/>
          <w:spacing w:val="-1"/>
        </w:rPr>
        <w:t>L</w:t>
      </w:r>
      <w:r w:rsidRPr="005F6370">
        <w:rPr>
          <w:bCs/>
        </w:rPr>
        <w:t>i,</w:t>
      </w:r>
      <w:r w:rsidRPr="005F6370">
        <w:rPr>
          <w:bCs/>
          <w:spacing w:val="-1"/>
        </w:rPr>
        <w:t xml:space="preserve"> </w:t>
      </w:r>
      <w:proofErr w:type="spellStart"/>
      <w:r w:rsidRPr="005F6370">
        <w:rPr>
          <w:bCs/>
        </w:rPr>
        <w:t>St</w:t>
      </w:r>
      <w:r w:rsidRPr="005F6370">
        <w:rPr>
          <w:bCs/>
          <w:spacing w:val="2"/>
        </w:rPr>
        <w:t>a</w:t>
      </w:r>
      <w:r w:rsidRPr="005F6370">
        <w:rPr>
          <w:bCs/>
        </w:rPr>
        <w:t>n</w:t>
      </w:r>
      <w:r w:rsidRPr="005F6370">
        <w:rPr>
          <w:bCs/>
          <w:spacing w:val="-1"/>
        </w:rPr>
        <w:t>d</w:t>
      </w:r>
      <w:r w:rsidRPr="005F6370">
        <w:rPr>
          <w:bCs/>
          <w:spacing w:val="1"/>
        </w:rPr>
        <w:t>fo</w:t>
      </w:r>
      <w:r w:rsidRPr="005F6370">
        <w:rPr>
          <w:bCs/>
        </w:rPr>
        <w:t>rd</w:t>
      </w:r>
      <w:proofErr w:type="spellEnd"/>
    </w:p>
    <w:p w14:paraId="5880D3C5" w14:textId="77777777" w:rsidR="00F3268C" w:rsidRPr="005F6370" w:rsidRDefault="009667CD">
      <w:pPr>
        <w:spacing w:before="34"/>
        <w:ind w:left="1732"/>
        <w:rPr>
          <w:bCs/>
        </w:rPr>
      </w:pPr>
      <w:r w:rsidRPr="005F6370">
        <w:rPr>
          <w:bCs/>
        </w:rPr>
        <w:t>Uni</w:t>
      </w:r>
      <w:r w:rsidRPr="005F6370">
        <w:rPr>
          <w:bCs/>
          <w:spacing w:val="1"/>
        </w:rPr>
        <w:t>v</w:t>
      </w:r>
      <w:r w:rsidRPr="005F6370">
        <w:rPr>
          <w:bCs/>
        </w:rPr>
        <w:t>e</w:t>
      </w:r>
      <w:r w:rsidRPr="005F6370">
        <w:rPr>
          <w:bCs/>
          <w:spacing w:val="1"/>
        </w:rPr>
        <w:t>r</w:t>
      </w:r>
      <w:r w:rsidRPr="005F6370">
        <w:rPr>
          <w:bCs/>
          <w:spacing w:val="-1"/>
        </w:rPr>
        <w:t>s</w:t>
      </w:r>
      <w:r w:rsidRPr="005F6370">
        <w:rPr>
          <w:bCs/>
        </w:rPr>
        <w:t>ity</w:t>
      </w:r>
    </w:p>
    <w:p w14:paraId="6149232D" w14:textId="77777777" w:rsidR="00F3268C" w:rsidRPr="005F6370" w:rsidRDefault="00F3268C">
      <w:pPr>
        <w:spacing w:before="6" w:line="100" w:lineRule="exact"/>
        <w:rPr>
          <w:bCs/>
          <w:sz w:val="11"/>
          <w:szCs w:val="11"/>
        </w:rPr>
      </w:pPr>
    </w:p>
    <w:p w14:paraId="4DD763CB" w14:textId="77777777" w:rsidR="00F3268C" w:rsidRPr="005F6370" w:rsidRDefault="009667CD">
      <w:pPr>
        <w:ind w:left="130"/>
        <w:rPr>
          <w:bCs/>
        </w:rPr>
      </w:pPr>
      <w:r w:rsidRPr="005F6370">
        <w:rPr>
          <w:bCs/>
        </w:rPr>
        <w:t>M</w:t>
      </w:r>
      <w:r w:rsidRPr="005F6370">
        <w:rPr>
          <w:bCs/>
          <w:spacing w:val="1"/>
        </w:rPr>
        <w:t>ar</w:t>
      </w:r>
      <w:r w:rsidRPr="005F6370">
        <w:rPr>
          <w:bCs/>
        </w:rPr>
        <w:t>ch</w:t>
      </w:r>
      <w:r w:rsidRPr="005F6370">
        <w:rPr>
          <w:bCs/>
          <w:spacing w:val="-3"/>
        </w:rPr>
        <w:t xml:space="preserve"> </w:t>
      </w:r>
      <w:r w:rsidRPr="005F6370">
        <w:rPr>
          <w:bCs/>
          <w:spacing w:val="3"/>
        </w:rPr>
        <w:t>2</w:t>
      </w:r>
      <w:r w:rsidRPr="005F6370">
        <w:rPr>
          <w:bCs/>
          <w:spacing w:val="-1"/>
        </w:rPr>
        <w:t>0</w:t>
      </w:r>
      <w:r w:rsidRPr="005F6370">
        <w:rPr>
          <w:bCs/>
          <w:spacing w:val="1"/>
        </w:rPr>
        <w:t>1</w:t>
      </w:r>
      <w:r w:rsidRPr="005F6370">
        <w:rPr>
          <w:bCs/>
        </w:rPr>
        <w:t xml:space="preserve">9           </w:t>
      </w:r>
      <w:r w:rsidRPr="005F6370">
        <w:rPr>
          <w:bCs/>
          <w:spacing w:val="48"/>
        </w:rPr>
        <w:t xml:space="preserve"> </w:t>
      </w:r>
      <w:r w:rsidRPr="005F6370">
        <w:rPr>
          <w:bCs/>
        </w:rPr>
        <w:t>C</w:t>
      </w:r>
      <w:r w:rsidRPr="005F6370">
        <w:rPr>
          <w:bCs/>
          <w:spacing w:val="-1"/>
        </w:rPr>
        <w:t>o</w:t>
      </w:r>
      <w:r w:rsidRPr="005F6370">
        <w:rPr>
          <w:bCs/>
          <w:spacing w:val="2"/>
        </w:rPr>
        <w:t>m</w:t>
      </w:r>
      <w:r w:rsidRPr="005F6370">
        <w:rPr>
          <w:bCs/>
        </w:rPr>
        <w:t>ple</w:t>
      </w:r>
      <w:r w:rsidRPr="005F6370">
        <w:rPr>
          <w:bCs/>
          <w:spacing w:val="1"/>
        </w:rPr>
        <w:t>t</w:t>
      </w:r>
      <w:r w:rsidRPr="005F6370">
        <w:rPr>
          <w:bCs/>
          <w:spacing w:val="-2"/>
        </w:rPr>
        <w:t>e</w:t>
      </w:r>
      <w:r w:rsidRPr="005F6370">
        <w:rPr>
          <w:bCs/>
        </w:rPr>
        <w:t>d</w:t>
      </w:r>
      <w:r w:rsidRPr="005F6370">
        <w:rPr>
          <w:bCs/>
          <w:spacing w:val="-8"/>
        </w:rPr>
        <w:t xml:space="preserve"> </w:t>
      </w:r>
      <w:r w:rsidRPr="005F6370">
        <w:rPr>
          <w:bCs/>
        </w:rPr>
        <w:t>C</w:t>
      </w:r>
      <w:r w:rsidRPr="005F6370">
        <w:rPr>
          <w:bCs/>
          <w:spacing w:val="1"/>
        </w:rPr>
        <w:t>o</w:t>
      </w:r>
      <w:r w:rsidRPr="005F6370">
        <w:rPr>
          <w:bCs/>
        </w:rPr>
        <w:t>ur</w:t>
      </w:r>
      <w:r w:rsidRPr="005F6370">
        <w:rPr>
          <w:bCs/>
          <w:spacing w:val="-1"/>
        </w:rPr>
        <w:t>s</w:t>
      </w:r>
      <w:r w:rsidRPr="005F6370">
        <w:rPr>
          <w:bCs/>
        </w:rPr>
        <w:t>e</w:t>
      </w:r>
      <w:r w:rsidRPr="005F6370">
        <w:rPr>
          <w:bCs/>
          <w:spacing w:val="-5"/>
        </w:rPr>
        <w:t xml:space="preserve"> </w:t>
      </w:r>
      <w:r w:rsidRPr="005F6370">
        <w:rPr>
          <w:bCs/>
          <w:spacing w:val="1"/>
        </w:rPr>
        <w:t>o</w:t>
      </w:r>
      <w:r w:rsidRPr="005F6370">
        <w:rPr>
          <w:bCs/>
        </w:rPr>
        <w:t>n</w:t>
      </w:r>
      <w:r w:rsidRPr="005F6370">
        <w:rPr>
          <w:bCs/>
          <w:spacing w:val="-2"/>
        </w:rPr>
        <w:t xml:space="preserve"> </w:t>
      </w:r>
      <w:r w:rsidRPr="005F6370">
        <w:rPr>
          <w:bCs/>
          <w:spacing w:val="-1"/>
        </w:rPr>
        <w:t>M</w:t>
      </w:r>
      <w:r w:rsidRPr="005F6370">
        <w:rPr>
          <w:bCs/>
          <w:spacing w:val="1"/>
        </w:rPr>
        <w:t>a</w:t>
      </w:r>
      <w:r w:rsidRPr="005F6370">
        <w:rPr>
          <w:bCs/>
        </w:rPr>
        <w:t>ch</w:t>
      </w:r>
      <w:r w:rsidRPr="005F6370">
        <w:rPr>
          <w:bCs/>
          <w:spacing w:val="2"/>
        </w:rPr>
        <w:t>i</w:t>
      </w:r>
      <w:r w:rsidRPr="005F6370">
        <w:rPr>
          <w:bCs/>
        </w:rPr>
        <w:t>ne</w:t>
      </w:r>
      <w:r w:rsidRPr="005F6370">
        <w:rPr>
          <w:bCs/>
          <w:spacing w:val="-7"/>
        </w:rPr>
        <w:t xml:space="preserve"> </w:t>
      </w:r>
      <w:r w:rsidRPr="005F6370">
        <w:rPr>
          <w:bCs/>
          <w:spacing w:val="-1"/>
        </w:rPr>
        <w:t>L</w:t>
      </w:r>
      <w:r w:rsidRPr="005F6370">
        <w:rPr>
          <w:bCs/>
        </w:rPr>
        <w:t>e</w:t>
      </w:r>
      <w:r w:rsidRPr="005F6370">
        <w:rPr>
          <w:bCs/>
          <w:spacing w:val="1"/>
        </w:rPr>
        <w:t>a</w:t>
      </w:r>
      <w:r w:rsidRPr="005F6370">
        <w:rPr>
          <w:bCs/>
        </w:rPr>
        <w:t>rn</w:t>
      </w:r>
      <w:r w:rsidRPr="005F6370">
        <w:rPr>
          <w:bCs/>
          <w:spacing w:val="2"/>
        </w:rPr>
        <w:t>i</w:t>
      </w:r>
      <w:r w:rsidRPr="005F6370">
        <w:rPr>
          <w:bCs/>
        </w:rPr>
        <w:t>ng</w:t>
      </w:r>
      <w:r w:rsidRPr="005F6370">
        <w:rPr>
          <w:bCs/>
          <w:spacing w:val="-7"/>
        </w:rPr>
        <w:t xml:space="preserve"> </w:t>
      </w:r>
      <w:r w:rsidRPr="005F6370">
        <w:rPr>
          <w:bCs/>
        </w:rPr>
        <w:t>by</w:t>
      </w:r>
      <w:r w:rsidRPr="005F6370">
        <w:rPr>
          <w:bCs/>
          <w:spacing w:val="-1"/>
        </w:rPr>
        <w:t xml:space="preserve"> </w:t>
      </w:r>
      <w:r w:rsidRPr="005F6370">
        <w:rPr>
          <w:bCs/>
        </w:rPr>
        <w:t>Dr.</w:t>
      </w:r>
      <w:r w:rsidRPr="005F6370">
        <w:rPr>
          <w:bCs/>
          <w:spacing w:val="-2"/>
        </w:rPr>
        <w:t xml:space="preserve"> </w:t>
      </w:r>
      <w:r w:rsidRPr="005F6370">
        <w:rPr>
          <w:bCs/>
        </w:rPr>
        <w:t>Andrew</w:t>
      </w:r>
      <w:r w:rsidRPr="005F6370">
        <w:rPr>
          <w:bCs/>
          <w:spacing w:val="-3"/>
        </w:rPr>
        <w:t xml:space="preserve"> </w:t>
      </w:r>
      <w:r w:rsidRPr="005F6370">
        <w:rPr>
          <w:bCs/>
        </w:rPr>
        <w:t>N</w:t>
      </w:r>
      <w:r w:rsidRPr="005F6370">
        <w:rPr>
          <w:bCs/>
          <w:spacing w:val="1"/>
        </w:rPr>
        <w:t>g</w:t>
      </w:r>
      <w:r w:rsidRPr="005F6370">
        <w:rPr>
          <w:bCs/>
        </w:rPr>
        <w:t>,</w:t>
      </w:r>
      <w:r w:rsidRPr="005F6370">
        <w:rPr>
          <w:bCs/>
          <w:spacing w:val="-2"/>
        </w:rPr>
        <w:t xml:space="preserve"> </w:t>
      </w:r>
      <w:r w:rsidRPr="005F6370">
        <w:rPr>
          <w:bCs/>
        </w:rPr>
        <w:t>St</w:t>
      </w:r>
      <w:r w:rsidRPr="005F6370">
        <w:rPr>
          <w:bCs/>
          <w:spacing w:val="2"/>
        </w:rPr>
        <w:t>a</w:t>
      </w:r>
      <w:r w:rsidRPr="005F6370">
        <w:rPr>
          <w:bCs/>
        </w:rPr>
        <w:t>nf</w:t>
      </w:r>
      <w:r w:rsidRPr="005F6370">
        <w:rPr>
          <w:bCs/>
          <w:spacing w:val="2"/>
        </w:rPr>
        <w:t>o</w:t>
      </w:r>
      <w:r w:rsidRPr="005F6370">
        <w:rPr>
          <w:bCs/>
        </w:rPr>
        <w:t>rd</w:t>
      </w:r>
      <w:r w:rsidRPr="005F6370">
        <w:rPr>
          <w:bCs/>
          <w:spacing w:val="-8"/>
        </w:rPr>
        <w:t xml:space="preserve"> </w:t>
      </w:r>
      <w:r w:rsidRPr="005F6370">
        <w:rPr>
          <w:bCs/>
        </w:rPr>
        <w:t>Uni</w:t>
      </w:r>
      <w:r w:rsidRPr="005F6370">
        <w:rPr>
          <w:bCs/>
          <w:spacing w:val="1"/>
        </w:rPr>
        <w:t>v</w:t>
      </w:r>
      <w:r w:rsidRPr="005F6370">
        <w:rPr>
          <w:bCs/>
        </w:rPr>
        <w:t>e</w:t>
      </w:r>
      <w:r w:rsidRPr="005F6370">
        <w:rPr>
          <w:bCs/>
          <w:spacing w:val="1"/>
        </w:rPr>
        <w:t>r</w:t>
      </w:r>
      <w:r w:rsidRPr="005F6370">
        <w:rPr>
          <w:bCs/>
          <w:spacing w:val="-1"/>
        </w:rPr>
        <w:t>s</w:t>
      </w:r>
      <w:r w:rsidRPr="005F6370">
        <w:rPr>
          <w:bCs/>
        </w:rPr>
        <w:t>ity</w:t>
      </w:r>
      <w:r w:rsidRPr="005F6370">
        <w:rPr>
          <w:bCs/>
          <w:spacing w:val="-5"/>
        </w:rPr>
        <w:t xml:space="preserve"> </w:t>
      </w:r>
      <w:r w:rsidRPr="005F6370">
        <w:rPr>
          <w:bCs/>
          <w:spacing w:val="1"/>
        </w:rPr>
        <w:t>o</w:t>
      </w:r>
      <w:r w:rsidRPr="005F6370">
        <w:rPr>
          <w:bCs/>
        </w:rPr>
        <w:t>n</w:t>
      </w:r>
      <w:r w:rsidRPr="005F6370">
        <w:rPr>
          <w:bCs/>
          <w:spacing w:val="-2"/>
        </w:rPr>
        <w:t xml:space="preserve"> </w:t>
      </w:r>
      <w:r w:rsidRPr="005F6370">
        <w:rPr>
          <w:bCs/>
        </w:rPr>
        <w:t>C</w:t>
      </w:r>
      <w:r w:rsidRPr="005F6370">
        <w:rPr>
          <w:bCs/>
          <w:spacing w:val="1"/>
        </w:rPr>
        <w:t>o</w:t>
      </w:r>
      <w:r w:rsidRPr="005F6370">
        <w:rPr>
          <w:bCs/>
        </w:rPr>
        <w:t>ur</w:t>
      </w:r>
      <w:r w:rsidRPr="005F6370">
        <w:rPr>
          <w:bCs/>
          <w:spacing w:val="-1"/>
        </w:rPr>
        <w:t>s</w:t>
      </w:r>
      <w:r w:rsidRPr="005F6370">
        <w:rPr>
          <w:bCs/>
        </w:rPr>
        <w:t>e</w:t>
      </w:r>
      <w:r w:rsidRPr="005F6370">
        <w:rPr>
          <w:bCs/>
          <w:spacing w:val="1"/>
        </w:rPr>
        <w:t>r</w:t>
      </w:r>
      <w:r w:rsidRPr="005F6370">
        <w:rPr>
          <w:bCs/>
        </w:rPr>
        <w:t>a</w:t>
      </w:r>
    </w:p>
    <w:p w14:paraId="5B1C328B" w14:textId="77777777" w:rsidR="00F3268C" w:rsidRPr="005F6370" w:rsidRDefault="00F3268C">
      <w:pPr>
        <w:spacing w:before="6" w:line="100" w:lineRule="exact"/>
        <w:rPr>
          <w:bCs/>
          <w:sz w:val="11"/>
          <w:szCs w:val="11"/>
        </w:rPr>
      </w:pPr>
    </w:p>
    <w:p w14:paraId="63CBE97E" w14:textId="77777777" w:rsidR="00F3268C" w:rsidRPr="005F6370" w:rsidRDefault="009667CD">
      <w:pPr>
        <w:ind w:left="130"/>
        <w:rPr>
          <w:bCs/>
        </w:rPr>
      </w:pPr>
      <w:r w:rsidRPr="005F6370">
        <w:rPr>
          <w:bCs/>
        </w:rPr>
        <w:t>De</w:t>
      </w:r>
      <w:r w:rsidRPr="005F6370">
        <w:rPr>
          <w:bCs/>
          <w:spacing w:val="1"/>
        </w:rPr>
        <w:t>c</w:t>
      </w:r>
      <w:r w:rsidRPr="005F6370">
        <w:rPr>
          <w:bCs/>
        </w:rPr>
        <w:t>e</w:t>
      </w:r>
      <w:r w:rsidRPr="005F6370">
        <w:rPr>
          <w:bCs/>
          <w:spacing w:val="1"/>
        </w:rPr>
        <w:t>mb</w:t>
      </w:r>
      <w:r w:rsidRPr="005F6370">
        <w:rPr>
          <w:bCs/>
        </w:rPr>
        <w:t>er</w:t>
      </w:r>
      <w:r w:rsidRPr="005F6370">
        <w:rPr>
          <w:bCs/>
          <w:spacing w:val="4"/>
        </w:rPr>
        <w:t xml:space="preserve"> </w:t>
      </w:r>
      <w:r w:rsidRPr="005F6370">
        <w:rPr>
          <w:bCs/>
          <w:spacing w:val="-1"/>
        </w:rPr>
        <w:t>2</w:t>
      </w:r>
      <w:r w:rsidRPr="005F6370">
        <w:rPr>
          <w:bCs/>
          <w:spacing w:val="1"/>
        </w:rPr>
        <w:t>01</w:t>
      </w:r>
      <w:r w:rsidRPr="005F6370">
        <w:rPr>
          <w:bCs/>
        </w:rPr>
        <w:t xml:space="preserve">8     </w:t>
      </w:r>
      <w:r w:rsidRPr="005F6370">
        <w:rPr>
          <w:bCs/>
          <w:spacing w:val="48"/>
        </w:rPr>
        <w:t xml:space="preserve"> </w:t>
      </w:r>
      <w:r w:rsidRPr="005F6370">
        <w:rPr>
          <w:bCs/>
          <w:spacing w:val="3"/>
          <w:w w:val="109"/>
        </w:rPr>
        <w:t>N</w:t>
      </w:r>
      <w:r w:rsidRPr="005F6370">
        <w:rPr>
          <w:bCs/>
          <w:spacing w:val="4"/>
          <w:w w:val="109"/>
        </w:rPr>
        <w:t>o</w:t>
      </w:r>
      <w:r w:rsidRPr="005F6370">
        <w:rPr>
          <w:bCs/>
          <w:spacing w:val="1"/>
          <w:w w:val="109"/>
        </w:rPr>
        <w:t>n</w:t>
      </w:r>
      <w:r w:rsidRPr="005F6370">
        <w:rPr>
          <w:bCs/>
          <w:w w:val="109"/>
        </w:rPr>
        <w:t>l</w:t>
      </w:r>
      <w:r w:rsidRPr="005F6370">
        <w:rPr>
          <w:bCs/>
          <w:spacing w:val="3"/>
          <w:w w:val="109"/>
        </w:rPr>
        <w:t>i</w:t>
      </w:r>
      <w:r w:rsidRPr="005F6370">
        <w:rPr>
          <w:bCs/>
          <w:spacing w:val="1"/>
          <w:w w:val="109"/>
        </w:rPr>
        <w:t>n</w:t>
      </w:r>
      <w:r w:rsidRPr="005F6370">
        <w:rPr>
          <w:bCs/>
          <w:spacing w:val="4"/>
          <w:w w:val="109"/>
        </w:rPr>
        <w:t>ea</w:t>
      </w:r>
      <w:r w:rsidRPr="005F6370">
        <w:rPr>
          <w:bCs/>
          <w:w w:val="109"/>
        </w:rPr>
        <w:t>r</w:t>
      </w:r>
      <w:r w:rsidRPr="005F6370">
        <w:rPr>
          <w:bCs/>
          <w:spacing w:val="12"/>
          <w:w w:val="109"/>
        </w:rPr>
        <w:t xml:space="preserve"> </w:t>
      </w:r>
      <w:r w:rsidRPr="005F6370">
        <w:rPr>
          <w:bCs/>
          <w:spacing w:val="2"/>
          <w:w w:val="109"/>
        </w:rPr>
        <w:t>D</w:t>
      </w:r>
      <w:r w:rsidRPr="005F6370">
        <w:rPr>
          <w:bCs/>
          <w:spacing w:val="4"/>
          <w:w w:val="109"/>
        </w:rPr>
        <w:t>y</w:t>
      </w:r>
      <w:r w:rsidRPr="005F6370">
        <w:rPr>
          <w:bCs/>
          <w:spacing w:val="1"/>
          <w:w w:val="109"/>
        </w:rPr>
        <w:t>n</w:t>
      </w:r>
      <w:r w:rsidRPr="005F6370">
        <w:rPr>
          <w:bCs/>
          <w:spacing w:val="4"/>
          <w:w w:val="109"/>
        </w:rPr>
        <w:t>am</w:t>
      </w:r>
      <w:r w:rsidRPr="005F6370">
        <w:rPr>
          <w:bCs/>
          <w:spacing w:val="3"/>
          <w:w w:val="109"/>
        </w:rPr>
        <w:t>i</w:t>
      </w:r>
      <w:r w:rsidRPr="005F6370">
        <w:rPr>
          <w:bCs/>
          <w:spacing w:val="2"/>
          <w:w w:val="109"/>
        </w:rPr>
        <w:t>c</w:t>
      </w:r>
      <w:r w:rsidRPr="005F6370">
        <w:rPr>
          <w:bCs/>
          <w:w w:val="109"/>
        </w:rPr>
        <w:t>s:</w:t>
      </w:r>
      <w:r w:rsidRPr="005F6370">
        <w:rPr>
          <w:bCs/>
          <w:spacing w:val="14"/>
          <w:w w:val="109"/>
        </w:rPr>
        <w:t xml:space="preserve"> </w:t>
      </w:r>
      <w:r w:rsidRPr="005F6370">
        <w:rPr>
          <w:bCs/>
          <w:spacing w:val="1"/>
          <w:w w:val="109"/>
        </w:rPr>
        <w:t>M</w:t>
      </w:r>
      <w:r w:rsidRPr="005F6370">
        <w:rPr>
          <w:bCs/>
          <w:spacing w:val="4"/>
          <w:w w:val="109"/>
        </w:rPr>
        <w:t>a</w:t>
      </w:r>
      <w:r w:rsidRPr="005F6370">
        <w:rPr>
          <w:bCs/>
          <w:spacing w:val="3"/>
          <w:w w:val="109"/>
        </w:rPr>
        <w:t>t</w:t>
      </w:r>
      <w:r w:rsidRPr="005F6370">
        <w:rPr>
          <w:bCs/>
          <w:spacing w:val="1"/>
          <w:w w:val="109"/>
        </w:rPr>
        <w:t>h</w:t>
      </w:r>
      <w:r w:rsidRPr="005F6370">
        <w:rPr>
          <w:bCs/>
          <w:spacing w:val="2"/>
          <w:w w:val="109"/>
        </w:rPr>
        <w:t>e</w:t>
      </w:r>
      <w:r w:rsidRPr="005F6370">
        <w:rPr>
          <w:bCs/>
          <w:spacing w:val="4"/>
          <w:w w:val="109"/>
        </w:rPr>
        <w:t>ma</w:t>
      </w:r>
      <w:r w:rsidRPr="005F6370">
        <w:rPr>
          <w:bCs/>
          <w:spacing w:val="3"/>
          <w:w w:val="109"/>
        </w:rPr>
        <w:t>ti</w:t>
      </w:r>
      <w:r w:rsidRPr="005F6370">
        <w:rPr>
          <w:bCs/>
          <w:spacing w:val="2"/>
          <w:w w:val="109"/>
        </w:rPr>
        <w:t>ca</w:t>
      </w:r>
      <w:r w:rsidRPr="005F6370">
        <w:rPr>
          <w:bCs/>
          <w:w w:val="109"/>
        </w:rPr>
        <w:t>l</w:t>
      </w:r>
      <w:r w:rsidRPr="005F6370">
        <w:rPr>
          <w:bCs/>
          <w:spacing w:val="18"/>
          <w:w w:val="109"/>
        </w:rPr>
        <w:t xml:space="preserve"> </w:t>
      </w:r>
      <w:r w:rsidRPr="005F6370">
        <w:rPr>
          <w:bCs/>
          <w:spacing w:val="4"/>
        </w:rPr>
        <w:t>a</w:t>
      </w:r>
      <w:r w:rsidRPr="005F6370">
        <w:rPr>
          <w:bCs/>
          <w:spacing w:val="1"/>
        </w:rPr>
        <w:t>n</w:t>
      </w:r>
      <w:r w:rsidRPr="005F6370">
        <w:rPr>
          <w:bCs/>
        </w:rPr>
        <w:t>d</w:t>
      </w:r>
      <w:r w:rsidRPr="005F6370">
        <w:rPr>
          <w:bCs/>
          <w:spacing w:val="40"/>
        </w:rPr>
        <w:t xml:space="preserve"> </w:t>
      </w:r>
      <w:r w:rsidRPr="005F6370">
        <w:rPr>
          <w:bCs/>
          <w:spacing w:val="3"/>
          <w:w w:val="109"/>
        </w:rPr>
        <w:t>C</w:t>
      </w:r>
      <w:r w:rsidRPr="005F6370">
        <w:rPr>
          <w:bCs/>
          <w:spacing w:val="4"/>
          <w:w w:val="109"/>
        </w:rPr>
        <w:t>omp</w:t>
      </w:r>
      <w:r w:rsidRPr="005F6370">
        <w:rPr>
          <w:bCs/>
          <w:spacing w:val="1"/>
          <w:w w:val="109"/>
        </w:rPr>
        <w:t>u</w:t>
      </w:r>
      <w:r w:rsidRPr="005F6370">
        <w:rPr>
          <w:bCs/>
          <w:spacing w:val="3"/>
          <w:w w:val="109"/>
        </w:rPr>
        <w:t>t</w:t>
      </w:r>
      <w:r w:rsidRPr="005F6370">
        <w:rPr>
          <w:bCs/>
          <w:spacing w:val="2"/>
          <w:w w:val="109"/>
        </w:rPr>
        <w:t>e</w:t>
      </w:r>
      <w:r w:rsidRPr="005F6370">
        <w:rPr>
          <w:bCs/>
          <w:w w:val="109"/>
        </w:rPr>
        <w:t>r</w:t>
      </w:r>
      <w:r w:rsidRPr="005F6370">
        <w:rPr>
          <w:bCs/>
          <w:spacing w:val="13"/>
          <w:w w:val="109"/>
        </w:rPr>
        <w:t xml:space="preserve"> </w:t>
      </w:r>
      <w:r w:rsidRPr="005F6370">
        <w:rPr>
          <w:bCs/>
          <w:spacing w:val="3"/>
          <w:w w:val="109"/>
        </w:rPr>
        <w:t>A</w:t>
      </w:r>
      <w:r w:rsidRPr="005F6370">
        <w:rPr>
          <w:bCs/>
          <w:spacing w:val="4"/>
          <w:w w:val="109"/>
        </w:rPr>
        <w:t>p</w:t>
      </w:r>
      <w:r w:rsidRPr="005F6370">
        <w:rPr>
          <w:bCs/>
          <w:spacing w:val="1"/>
          <w:w w:val="109"/>
        </w:rPr>
        <w:t>p</w:t>
      </w:r>
      <w:r w:rsidRPr="005F6370">
        <w:rPr>
          <w:bCs/>
          <w:spacing w:val="2"/>
          <w:w w:val="109"/>
        </w:rPr>
        <w:t>r</w:t>
      </w:r>
      <w:r w:rsidRPr="005F6370">
        <w:rPr>
          <w:bCs/>
          <w:spacing w:val="7"/>
          <w:w w:val="109"/>
        </w:rPr>
        <w:t>o</w:t>
      </w:r>
      <w:r w:rsidRPr="005F6370">
        <w:rPr>
          <w:bCs/>
          <w:spacing w:val="4"/>
          <w:w w:val="109"/>
        </w:rPr>
        <w:t>a</w:t>
      </w:r>
      <w:r w:rsidRPr="005F6370">
        <w:rPr>
          <w:bCs/>
          <w:spacing w:val="2"/>
          <w:w w:val="109"/>
        </w:rPr>
        <w:t>c</w:t>
      </w:r>
      <w:r w:rsidRPr="005F6370">
        <w:rPr>
          <w:bCs/>
          <w:spacing w:val="1"/>
          <w:w w:val="109"/>
        </w:rPr>
        <w:t>h</w:t>
      </w:r>
      <w:r w:rsidRPr="005F6370">
        <w:rPr>
          <w:bCs/>
          <w:spacing w:val="2"/>
          <w:w w:val="109"/>
        </w:rPr>
        <w:t>e</w:t>
      </w:r>
      <w:r w:rsidRPr="005F6370">
        <w:rPr>
          <w:bCs/>
          <w:w w:val="109"/>
        </w:rPr>
        <w:t>s</w:t>
      </w:r>
      <w:r w:rsidRPr="005F6370">
        <w:rPr>
          <w:bCs/>
          <w:spacing w:val="28"/>
          <w:w w:val="109"/>
        </w:rPr>
        <w:t xml:space="preserve"> </w:t>
      </w:r>
      <w:r w:rsidRPr="005F6370">
        <w:rPr>
          <w:bCs/>
          <w:spacing w:val="1"/>
        </w:rPr>
        <w:t>b</w:t>
      </w:r>
      <w:r w:rsidRPr="005F6370">
        <w:rPr>
          <w:bCs/>
        </w:rPr>
        <w:t>y</w:t>
      </w:r>
      <w:r w:rsidRPr="005F6370">
        <w:rPr>
          <w:bCs/>
          <w:spacing w:val="32"/>
        </w:rPr>
        <w:t xml:space="preserve"> </w:t>
      </w:r>
      <w:r w:rsidRPr="005F6370">
        <w:rPr>
          <w:bCs/>
          <w:spacing w:val="3"/>
        </w:rPr>
        <w:t>D</w:t>
      </w:r>
      <w:r w:rsidRPr="005F6370">
        <w:rPr>
          <w:bCs/>
          <w:spacing w:val="2"/>
        </w:rPr>
        <w:t>r</w:t>
      </w:r>
      <w:r w:rsidRPr="005F6370">
        <w:rPr>
          <w:bCs/>
        </w:rPr>
        <w:t>.</w:t>
      </w:r>
      <w:r w:rsidRPr="005F6370">
        <w:rPr>
          <w:bCs/>
          <w:spacing w:val="38"/>
        </w:rPr>
        <w:t xml:space="preserve"> </w:t>
      </w:r>
      <w:r w:rsidRPr="005F6370">
        <w:rPr>
          <w:bCs/>
        </w:rPr>
        <w:t>L</w:t>
      </w:r>
      <w:r w:rsidRPr="005F6370">
        <w:rPr>
          <w:bCs/>
          <w:spacing w:val="3"/>
        </w:rPr>
        <w:t>i</w:t>
      </w:r>
      <w:r w:rsidRPr="005F6370">
        <w:rPr>
          <w:bCs/>
        </w:rPr>
        <w:t>z</w:t>
      </w:r>
      <w:r w:rsidRPr="005F6370">
        <w:rPr>
          <w:bCs/>
          <w:spacing w:val="39"/>
        </w:rPr>
        <w:t xml:space="preserve"> </w:t>
      </w:r>
      <w:r w:rsidRPr="005F6370">
        <w:rPr>
          <w:bCs/>
          <w:w w:val="110"/>
        </w:rPr>
        <w:t>B</w:t>
      </w:r>
      <w:r w:rsidRPr="005F6370">
        <w:rPr>
          <w:bCs/>
          <w:spacing w:val="2"/>
          <w:w w:val="110"/>
        </w:rPr>
        <w:t>r</w:t>
      </w:r>
      <w:r w:rsidRPr="005F6370">
        <w:rPr>
          <w:bCs/>
          <w:spacing w:val="4"/>
          <w:w w:val="110"/>
        </w:rPr>
        <w:t>a</w:t>
      </w:r>
      <w:r w:rsidRPr="005F6370">
        <w:rPr>
          <w:bCs/>
          <w:spacing w:val="1"/>
          <w:w w:val="110"/>
        </w:rPr>
        <w:t>d</w:t>
      </w:r>
      <w:r w:rsidRPr="005F6370">
        <w:rPr>
          <w:bCs/>
          <w:spacing w:val="3"/>
          <w:w w:val="110"/>
        </w:rPr>
        <w:t>l</w:t>
      </w:r>
      <w:r w:rsidRPr="005F6370">
        <w:rPr>
          <w:bCs/>
          <w:spacing w:val="2"/>
          <w:w w:val="110"/>
        </w:rPr>
        <w:t>e</w:t>
      </w:r>
      <w:r w:rsidRPr="005F6370">
        <w:rPr>
          <w:bCs/>
          <w:w w:val="110"/>
        </w:rPr>
        <w:t>y</w:t>
      </w:r>
      <w:r w:rsidRPr="005F6370">
        <w:rPr>
          <w:bCs/>
          <w:spacing w:val="11"/>
          <w:w w:val="110"/>
        </w:rPr>
        <w:t xml:space="preserve"> </w:t>
      </w:r>
      <w:r w:rsidRPr="005F6370">
        <w:rPr>
          <w:bCs/>
          <w:spacing w:val="3"/>
          <w:w w:val="110"/>
        </w:rPr>
        <w:t>w</w:t>
      </w:r>
      <w:r w:rsidRPr="005F6370">
        <w:rPr>
          <w:bCs/>
          <w:spacing w:val="3"/>
          <w:w w:val="111"/>
        </w:rPr>
        <w:t>i</w:t>
      </w:r>
      <w:r w:rsidRPr="005F6370">
        <w:rPr>
          <w:bCs/>
          <w:spacing w:val="3"/>
          <w:w w:val="110"/>
        </w:rPr>
        <w:t>t</w:t>
      </w:r>
      <w:r w:rsidRPr="005F6370">
        <w:rPr>
          <w:bCs/>
          <w:w w:val="110"/>
        </w:rPr>
        <w:t>h</w:t>
      </w:r>
    </w:p>
    <w:p w14:paraId="20C96F4D" w14:textId="4A3CDFD8" w:rsidR="00F3268C" w:rsidRPr="005F6370" w:rsidRDefault="009667CD">
      <w:pPr>
        <w:spacing w:before="34"/>
        <w:ind w:left="1708"/>
        <w:rPr>
          <w:bCs/>
        </w:rPr>
      </w:pPr>
      <w:r w:rsidRPr="005F6370">
        <w:rPr>
          <w:bCs/>
          <w:spacing w:val="3"/>
          <w:w w:val="110"/>
        </w:rPr>
        <w:t>C</w:t>
      </w:r>
      <w:r w:rsidRPr="005F6370">
        <w:rPr>
          <w:bCs/>
          <w:spacing w:val="4"/>
          <w:w w:val="110"/>
        </w:rPr>
        <w:t>o</w:t>
      </w:r>
      <w:r w:rsidRPr="005F6370">
        <w:rPr>
          <w:bCs/>
          <w:spacing w:val="1"/>
          <w:w w:val="110"/>
        </w:rPr>
        <w:t>u</w:t>
      </w:r>
      <w:r w:rsidRPr="005F6370">
        <w:rPr>
          <w:bCs/>
          <w:spacing w:val="2"/>
          <w:w w:val="110"/>
        </w:rPr>
        <w:t>rs</w:t>
      </w:r>
      <w:r w:rsidRPr="005F6370">
        <w:rPr>
          <w:bCs/>
          <w:w w:val="110"/>
        </w:rPr>
        <w:t>e</w:t>
      </w:r>
      <w:r w:rsidRPr="005F6370">
        <w:rPr>
          <w:bCs/>
          <w:spacing w:val="8"/>
          <w:w w:val="110"/>
        </w:rPr>
        <w:t xml:space="preserve"> </w:t>
      </w:r>
      <w:r w:rsidRPr="005F6370">
        <w:rPr>
          <w:bCs/>
          <w:spacing w:val="2"/>
        </w:rPr>
        <w:t>Gr</w:t>
      </w:r>
      <w:r w:rsidRPr="005F6370">
        <w:rPr>
          <w:bCs/>
          <w:spacing w:val="4"/>
        </w:rPr>
        <w:t>a</w:t>
      </w:r>
      <w:r w:rsidRPr="005F6370">
        <w:rPr>
          <w:bCs/>
          <w:spacing w:val="1"/>
        </w:rPr>
        <w:t>d</w:t>
      </w:r>
      <w:r w:rsidRPr="005F6370">
        <w:rPr>
          <w:bCs/>
        </w:rPr>
        <w:t>e</w:t>
      </w:r>
      <w:r w:rsidRPr="005F6370">
        <w:rPr>
          <w:bCs/>
          <w:spacing w:val="17"/>
        </w:rPr>
        <w:t xml:space="preserve"> </w:t>
      </w:r>
      <w:r w:rsidRPr="005F6370">
        <w:rPr>
          <w:bCs/>
          <w:spacing w:val="4"/>
        </w:rPr>
        <w:t>9</w:t>
      </w:r>
      <w:r w:rsidRPr="005F6370">
        <w:rPr>
          <w:bCs/>
          <w:spacing w:val="6"/>
        </w:rPr>
        <w:t>4</w:t>
      </w:r>
      <w:r w:rsidRPr="005F6370">
        <w:rPr>
          <w:bCs/>
        </w:rPr>
        <w:t xml:space="preserve">% </w:t>
      </w:r>
      <w:r w:rsidRPr="005F6370">
        <w:rPr>
          <w:bCs/>
          <w:spacing w:val="-1"/>
          <w:w w:val="111"/>
        </w:rPr>
        <w:t>c</w:t>
      </w:r>
      <w:r w:rsidRPr="005F6370">
        <w:rPr>
          <w:bCs/>
          <w:spacing w:val="3"/>
          <w:w w:val="111"/>
        </w:rPr>
        <w:t>o</w:t>
      </w:r>
      <w:r w:rsidRPr="005F6370">
        <w:rPr>
          <w:bCs/>
          <w:spacing w:val="1"/>
          <w:w w:val="111"/>
        </w:rPr>
        <w:t>m</w:t>
      </w:r>
      <w:r w:rsidRPr="005F6370">
        <w:rPr>
          <w:bCs/>
          <w:spacing w:val="3"/>
          <w:w w:val="111"/>
        </w:rPr>
        <w:t>p</w:t>
      </w:r>
      <w:r w:rsidRPr="005F6370">
        <w:rPr>
          <w:bCs/>
          <w:spacing w:val="2"/>
          <w:w w:val="111"/>
        </w:rPr>
        <w:t>l</w:t>
      </w:r>
      <w:r w:rsidRPr="005F6370">
        <w:rPr>
          <w:bCs/>
          <w:spacing w:val="-1"/>
          <w:w w:val="111"/>
        </w:rPr>
        <w:t>e</w:t>
      </w:r>
      <w:r w:rsidRPr="005F6370">
        <w:rPr>
          <w:bCs/>
          <w:spacing w:val="2"/>
          <w:w w:val="111"/>
        </w:rPr>
        <w:t>t</w:t>
      </w:r>
      <w:r w:rsidRPr="005F6370">
        <w:rPr>
          <w:bCs/>
          <w:spacing w:val="1"/>
          <w:w w:val="111"/>
        </w:rPr>
        <w:t>e</w:t>
      </w:r>
      <w:r w:rsidRPr="005F6370">
        <w:rPr>
          <w:bCs/>
          <w:w w:val="111"/>
        </w:rPr>
        <w:t>d</w:t>
      </w:r>
      <w:r w:rsidRPr="005F6370">
        <w:rPr>
          <w:bCs/>
          <w:spacing w:val="3"/>
          <w:w w:val="111"/>
        </w:rPr>
        <w:t xml:space="preserve"> </w:t>
      </w:r>
      <w:r w:rsidRPr="005F6370">
        <w:rPr>
          <w:bCs/>
          <w:spacing w:val="1"/>
        </w:rPr>
        <w:t>o</w:t>
      </w:r>
      <w:r w:rsidRPr="005F6370">
        <w:rPr>
          <w:bCs/>
        </w:rPr>
        <w:t>n</w:t>
      </w:r>
      <w:r w:rsidRPr="005F6370">
        <w:rPr>
          <w:bCs/>
          <w:spacing w:val="33"/>
        </w:rPr>
        <w:t xml:space="preserve"> </w:t>
      </w:r>
      <w:r w:rsidRPr="005F6370">
        <w:rPr>
          <w:bCs/>
          <w:spacing w:val="3"/>
        </w:rPr>
        <w:t>S</w:t>
      </w:r>
      <w:r w:rsidRPr="005F6370">
        <w:rPr>
          <w:bCs/>
          <w:spacing w:val="-1"/>
        </w:rPr>
        <w:t>a</w:t>
      </w:r>
      <w:r w:rsidRPr="005F6370">
        <w:rPr>
          <w:bCs/>
          <w:spacing w:val="3"/>
        </w:rPr>
        <w:t>n</w:t>
      </w:r>
      <w:r w:rsidRPr="005F6370">
        <w:rPr>
          <w:bCs/>
          <w:spacing w:val="2"/>
        </w:rPr>
        <w:t>t</w:t>
      </w:r>
      <w:r w:rsidRPr="005F6370">
        <w:rPr>
          <w:bCs/>
        </w:rPr>
        <w:t xml:space="preserve">a </w:t>
      </w:r>
      <w:r w:rsidRPr="005F6370">
        <w:rPr>
          <w:bCs/>
          <w:spacing w:val="3"/>
        </w:rPr>
        <w:t>F</w:t>
      </w:r>
      <w:r w:rsidRPr="005F6370">
        <w:rPr>
          <w:bCs/>
        </w:rPr>
        <w:t>e</w:t>
      </w:r>
      <w:r w:rsidRPr="005F6370">
        <w:rPr>
          <w:bCs/>
          <w:spacing w:val="31"/>
        </w:rPr>
        <w:t xml:space="preserve"> </w:t>
      </w:r>
      <w:r w:rsidRPr="005F6370">
        <w:rPr>
          <w:bCs/>
          <w:w w:val="110"/>
        </w:rPr>
        <w:t>I</w:t>
      </w:r>
      <w:r w:rsidRPr="005F6370">
        <w:rPr>
          <w:bCs/>
          <w:spacing w:val="3"/>
          <w:w w:val="110"/>
        </w:rPr>
        <w:t>n</w:t>
      </w:r>
      <w:r w:rsidRPr="005F6370">
        <w:rPr>
          <w:bCs/>
          <w:spacing w:val="2"/>
          <w:w w:val="110"/>
        </w:rPr>
        <w:t>s</w:t>
      </w:r>
      <w:r w:rsidRPr="005F6370">
        <w:rPr>
          <w:bCs/>
          <w:w w:val="110"/>
        </w:rPr>
        <w:t>ti</w:t>
      </w:r>
      <w:r w:rsidRPr="005F6370">
        <w:rPr>
          <w:bCs/>
          <w:spacing w:val="3"/>
          <w:w w:val="110"/>
        </w:rPr>
        <w:t>t</w:t>
      </w:r>
      <w:r w:rsidRPr="005F6370">
        <w:rPr>
          <w:bCs/>
          <w:spacing w:val="1"/>
          <w:w w:val="110"/>
        </w:rPr>
        <w:t>u</w:t>
      </w:r>
      <w:r w:rsidRPr="005F6370">
        <w:rPr>
          <w:bCs/>
          <w:spacing w:val="2"/>
          <w:w w:val="110"/>
        </w:rPr>
        <w:t>t</w:t>
      </w:r>
      <w:r w:rsidRPr="005F6370">
        <w:rPr>
          <w:bCs/>
          <w:spacing w:val="1"/>
          <w:w w:val="110"/>
        </w:rPr>
        <w:t>e</w:t>
      </w:r>
      <w:r w:rsidRPr="005F6370">
        <w:rPr>
          <w:bCs/>
          <w:spacing w:val="2"/>
          <w:w w:val="110"/>
        </w:rPr>
        <w:t>’</w:t>
      </w:r>
      <w:r w:rsidRPr="005F6370">
        <w:rPr>
          <w:bCs/>
          <w:w w:val="110"/>
        </w:rPr>
        <w:t>s</w:t>
      </w:r>
      <w:r w:rsidRPr="005F6370">
        <w:rPr>
          <w:bCs/>
          <w:spacing w:val="13"/>
          <w:w w:val="110"/>
        </w:rPr>
        <w:t xml:space="preserve"> </w:t>
      </w:r>
      <w:r w:rsidRPr="005F6370">
        <w:rPr>
          <w:bCs/>
          <w:spacing w:val="3"/>
          <w:w w:val="110"/>
        </w:rPr>
        <w:t>M</w:t>
      </w:r>
      <w:r w:rsidRPr="005F6370">
        <w:rPr>
          <w:bCs/>
          <w:spacing w:val="1"/>
          <w:w w:val="110"/>
        </w:rPr>
        <w:t>a</w:t>
      </w:r>
      <w:r w:rsidRPr="005F6370">
        <w:rPr>
          <w:bCs/>
          <w:spacing w:val="2"/>
          <w:w w:val="110"/>
        </w:rPr>
        <w:t>s</w:t>
      </w:r>
      <w:r w:rsidRPr="005F6370">
        <w:rPr>
          <w:bCs/>
          <w:w w:val="110"/>
        </w:rPr>
        <w:t>si</w:t>
      </w:r>
      <w:r w:rsidRPr="005F6370">
        <w:rPr>
          <w:bCs/>
          <w:spacing w:val="3"/>
          <w:w w:val="110"/>
        </w:rPr>
        <w:t>v</w:t>
      </w:r>
      <w:r w:rsidRPr="005F6370">
        <w:rPr>
          <w:bCs/>
          <w:w w:val="110"/>
        </w:rPr>
        <w:t>e</w:t>
      </w:r>
      <w:r w:rsidRPr="005F6370">
        <w:rPr>
          <w:bCs/>
          <w:spacing w:val="10"/>
          <w:w w:val="110"/>
        </w:rPr>
        <w:t xml:space="preserve"> </w:t>
      </w:r>
      <w:r w:rsidRPr="005F6370">
        <w:rPr>
          <w:bCs/>
          <w:spacing w:val="2"/>
        </w:rPr>
        <w:t>O</w:t>
      </w:r>
      <w:r w:rsidRPr="005F6370">
        <w:rPr>
          <w:bCs/>
          <w:spacing w:val="3"/>
        </w:rPr>
        <w:t>p</w:t>
      </w:r>
      <w:r w:rsidRPr="005F6370">
        <w:rPr>
          <w:bCs/>
          <w:spacing w:val="1"/>
        </w:rPr>
        <w:t>e</w:t>
      </w:r>
      <w:r w:rsidRPr="005F6370">
        <w:rPr>
          <w:bCs/>
        </w:rPr>
        <w:t xml:space="preserve">n </w:t>
      </w:r>
      <w:r w:rsidRPr="005F6370">
        <w:rPr>
          <w:bCs/>
          <w:spacing w:val="2"/>
          <w:w w:val="111"/>
        </w:rPr>
        <w:t>O</w:t>
      </w:r>
      <w:r w:rsidRPr="005F6370">
        <w:rPr>
          <w:bCs/>
          <w:spacing w:val="1"/>
          <w:w w:val="111"/>
        </w:rPr>
        <w:t>n</w:t>
      </w:r>
      <w:r w:rsidRPr="005F6370">
        <w:rPr>
          <w:bCs/>
          <w:w w:val="111"/>
        </w:rPr>
        <w:t>l</w:t>
      </w:r>
      <w:r w:rsidRPr="005F6370">
        <w:rPr>
          <w:bCs/>
          <w:spacing w:val="3"/>
          <w:w w:val="111"/>
        </w:rPr>
        <w:t>in</w:t>
      </w:r>
      <w:r w:rsidRPr="005F6370">
        <w:rPr>
          <w:bCs/>
          <w:w w:val="111"/>
        </w:rPr>
        <w:t>e</w:t>
      </w:r>
      <w:r w:rsidRPr="005F6370">
        <w:rPr>
          <w:bCs/>
          <w:spacing w:val="4"/>
          <w:w w:val="111"/>
        </w:rPr>
        <w:t xml:space="preserve"> </w:t>
      </w:r>
      <w:r w:rsidRPr="005F6370">
        <w:rPr>
          <w:bCs/>
          <w:spacing w:val="2"/>
          <w:w w:val="111"/>
        </w:rPr>
        <w:t>C</w:t>
      </w:r>
      <w:r w:rsidRPr="005F6370">
        <w:rPr>
          <w:bCs/>
          <w:spacing w:val="1"/>
          <w:w w:val="111"/>
        </w:rPr>
        <w:t>o</w:t>
      </w:r>
      <w:r w:rsidRPr="005F6370">
        <w:rPr>
          <w:bCs/>
          <w:spacing w:val="3"/>
          <w:w w:val="111"/>
        </w:rPr>
        <w:t>u</w:t>
      </w:r>
      <w:r w:rsidRPr="005F6370">
        <w:rPr>
          <w:bCs/>
          <w:spacing w:val="2"/>
          <w:w w:val="111"/>
        </w:rPr>
        <w:t>rs</w:t>
      </w:r>
      <w:r w:rsidRPr="005F6370">
        <w:rPr>
          <w:bCs/>
          <w:w w:val="111"/>
        </w:rPr>
        <w:t>e</w:t>
      </w:r>
    </w:p>
    <w:p w14:paraId="6ABF9F5B" w14:textId="77777777" w:rsidR="00F3268C" w:rsidRPr="005F6370" w:rsidRDefault="00F3268C">
      <w:pPr>
        <w:spacing w:before="6" w:line="100" w:lineRule="exact"/>
        <w:rPr>
          <w:bCs/>
          <w:sz w:val="11"/>
          <w:szCs w:val="11"/>
        </w:rPr>
      </w:pPr>
    </w:p>
    <w:p w14:paraId="545163B6" w14:textId="1C2C53F0" w:rsidR="00F3268C" w:rsidRPr="005F6370" w:rsidRDefault="009667CD">
      <w:pPr>
        <w:ind w:left="130"/>
        <w:rPr>
          <w:bCs/>
        </w:rPr>
      </w:pPr>
      <w:r w:rsidRPr="005F6370">
        <w:rPr>
          <w:bCs/>
        </w:rPr>
        <w:t>De</w:t>
      </w:r>
      <w:r w:rsidRPr="005F6370">
        <w:rPr>
          <w:bCs/>
          <w:spacing w:val="1"/>
        </w:rPr>
        <w:t>c</w:t>
      </w:r>
      <w:r w:rsidRPr="005F6370">
        <w:rPr>
          <w:bCs/>
        </w:rPr>
        <w:t>e</w:t>
      </w:r>
      <w:r w:rsidRPr="005F6370">
        <w:rPr>
          <w:bCs/>
          <w:spacing w:val="1"/>
        </w:rPr>
        <w:t>mb</w:t>
      </w:r>
      <w:r w:rsidRPr="005F6370">
        <w:rPr>
          <w:bCs/>
        </w:rPr>
        <w:t>er</w:t>
      </w:r>
      <w:r w:rsidRPr="005F6370">
        <w:rPr>
          <w:bCs/>
          <w:spacing w:val="-7"/>
        </w:rPr>
        <w:t xml:space="preserve"> </w:t>
      </w:r>
      <w:r w:rsidRPr="005F6370">
        <w:rPr>
          <w:bCs/>
          <w:spacing w:val="1"/>
        </w:rPr>
        <w:t>2</w:t>
      </w:r>
      <w:r w:rsidRPr="005F6370">
        <w:rPr>
          <w:bCs/>
          <w:spacing w:val="-1"/>
        </w:rPr>
        <w:t>0</w:t>
      </w:r>
      <w:r w:rsidRPr="005F6370">
        <w:rPr>
          <w:bCs/>
          <w:spacing w:val="1"/>
        </w:rPr>
        <w:t>1</w:t>
      </w:r>
      <w:r w:rsidRPr="005F6370">
        <w:rPr>
          <w:bCs/>
        </w:rPr>
        <w:t xml:space="preserve">8     </w:t>
      </w:r>
      <w:r w:rsidRPr="005F6370">
        <w:rPr>
          <w:bCs/>
          <w:spacing w:val="38"/>
        </w:rPr>
        <w:t xml:space="preserve"> </w:t>
      </w:r>
      <w:proofErr w:type="spellStart"/>
      <w:r w:rsidRPr="005F6370">
        <w:rPr>
          <w:bCs/>
          <w:spacing w:val="3"/>
          <w:w w:val="110"/>
        </w:rPr>
        <w:t>P</w:t>
      </w:r>
      <w:r w:rsidRPr="005F6370">
        <w:rPr>
          <w:bCs/>
          <w:spacing w:val="1"/>
          <w:w w:val="110"/>
        </w:rPr>
        <w:t>ub</w:t>
      </w:r>
      <w:r w:rsidRPr="005F6370">
        <w:rPr>
          <w:bCs/>
          <w:spacing w:val="3"/>
          <w:w w:val="110"/>
        </w:rPr>
        <w:t>l</w:t>
      </w:r>
      <w:r w:rsidRPr="005F6370">
        <w:rPr>
          <w:bCs/>
          <w:spacing w:val="4"/>
          <w:w w:val="110"/>
        </w:rPr>
        <w:t>o</w:t>
      </w:r>
      <w:r w:rsidRPr="005F6370">
        <w:rPr>
          <w:bCs/>
          <w:spacing w:val="1"/>
          <w:w w:val="110"/>
        </w:rPr>
        <w:t>n</w:t>
      </w:r>
      <w:r w:rsidRPr="005F6370">
        <w:rPr>
          <w:bCs/>
          <w:w w:val="110"/>
        </w:rPr>
        <w:t>s</w:t>
      </w:r>
      <w:proofErr w:type="spellEnd"/>
      <w:r w:rsidRPr="005F6370">
        <w:rPr>
          <w:bCs/>
          <w:spacing w:val="7"/>
          <w:w w:val="110"/>
        </w:rPr>
        <w:t xml:space="preserve"> </w:t>
      </w:r>
      <w:r w:rsidRPr="005F6370">
        <w:rPr>
          <w:bCs/>
          <w:spacing w:val="3"/>
          <w:w w:val="110"/>
        </w:rPr>
        <w:t>A</w:t>
      </w:r>
      <w:r w:rsidRPr="005F6370">
        <w:rPr>
          <w:bCs/>
          <w:spacing w:val="2"/>
          <w:w w:val="110"/>
        </w:rPr>
        <w:t>c</w:t>
      </w:r>
      <w:r w:rsidRPr="005F6370">
        <w:rPr>
          <w:bCs/>
          <w:spacing w:val="4"/>
          <w:w w:val="110"/>
        </w:rPr>
        <w:t>a</w:t>
      </w:r>
      <w:r w:rsidRPr="005F6370">
        <w:rPr>
          <w:bCs/>
          <w:spacing w:val="1"/>
          <w:w w:val="110"/>
        </w:rPr>
        <w:t>d</w:t>
      </w:r>
      <w:r w:rsidRPr="005F6370">
        <w:rPr>
          <w:bCs/>
          <w:spacing w:val="2"/>
          <w:w w:val="110"/>
        </w:rPr>
        <w:t>e</w:t>
      </w:r>
      <w:r w:rsidRPr="005F6370">
        <w:rPr>
          <w:bCs/>
          <w:spacing w:val="4"/>
          <w:w w:val="110"/>
        </w:rPr>
        <w:t>m</w:t>
      </w:r>
      <w:r w:rsidRPr="005F6370">
        <w:rPr>
          <w:bCs/>
          <w:w w:val="110"/>
        </w:rPr>
        <w:t>y</w:t>
      </w:r>
      <w:r w:rsidRPr="005F6370">
        <w:rPr>
          <w:bCs/>
          <w:spacing w:val="6"/>
          <w:w w:val="110"/>
        </w:rPr>
        <w:t xml:space="preserve"> </w:t>
      </w:r>
      <w:r w:rsidRPr="005F6370">
        <w:rPr>
          <w:bCs/>
          <w:spacing w:val="3"/>
          <w:w w:val="110"/>
        </w:rPr>
        <w:t>P</w:t>
      </w:r>
      <w:r w:rsidRPr="005F6370">
        <w:rPr>
          <w:bCs/>
          <w:spacing w:val="2"/>
          <w:w w:val="110"/>
        </w:rPr>
        <w:t>r</w:t>
      </w:r>
      <w:r w:rsidRPr="005F6370">
        <w:rPr>
          <w:bCs/>
          <w:spacing w:val="4"/>
          <w:w w:val="110"/>
        </w:rPr>
        <w:t>a</w:t>
      </w:r>
      <w:r w:rsidRPr="005F6370">
        <w:rPr>
          <w:bCs/>
          <w:spacing w:val="2"/>
          <w:w w:val="110"/>
        </w:rPr>
        <w:t>c</w:t>
      </w:r>
      <w:r w:rsidRPr="005F6370">
        <w:rPr>
          <w:bCs/>
          <w:w w:val="110"/>
        </w:rPr>
        <w:t>t</w:t>
      </w:r>
      <w:r w:rsidRPr="005F6370">
        <w:rPr>
          <w:bCs/>
          <w:spacing w:val="3"/>
          <w:w w:val="110"/>
        </w:rPr>
        <w:t>i</w:t>
      </w:r>
      <w:r w:rsidRPr="005F6370">
        <w:rPr>
          <w:bCs/>
          <w:spacing w:val="2"/>
          <w:w w:val="110"/>
        </w:rPr>
        <w:t>ca</w:t>
      </w:r>
      <w:r w:rsidRPr="005F6370">
        <w:rPr>
          <w:bCs/>
          <w:w w:val="110"/>
        </w:rPr>
        <w:t>l</w:t>
      </w:r>
      <w:r w:rsidRPr="005F6370">
        <w:rPr>
          <w:bCs/>
          <w:spacing w:val="9"/>
          <w:w w:val="110"/>
        </w:rPr>
        <w:t xml:space="preserve"> </w:t>
      </w:r>
      <w:r w:rsidRPr="005F6370">
        <w:rPr>
          <w:bCs/>
          <w:spacing w:val="3"/>
        </w:rPr>
        <w:t>P</w:t>
      </w:r>
      <w:r w:rsidRPr="005F6370">
        <w:rPr>
          <w:bCs/>
          <w:spacing w:val="2"/>
        </w:rPr>
        <w:t>ee</w:t>
      </w:r>
      <w:r w:rsidRPr="005F6370">
        <w:rPr>
          <w:bCs/>
        </w:rPr>
        <w:t>r</w:t>
      </w:r>
      <w:r w:rsidRPr="005F6370">
        <w:rPr>
          <w:bCs/>
          <w:spacing w:val="2"/>
        </w:rPr>
        <w:t xml:space="preserve"> </w:t>
      </w:r>
      <w:r w:rsidRPr="005F6370">
        <w:rPr>
          <w:bCs/>
          <w:spacing w:val="3"/>
          <w:w w:val="110"/>
        </w:rPr>
        <w:t>R</w:t>
      </w:r>
      <w:r w:rsidRPr="005F6370">
        <w:rPr>
          <w:bCs/>
          <w:spacing w:val="2"/>
          <w:w w:val="110"/>
        </w:rPr>
        <w:t>e</w:t>
      </w:r>
      <w:r w:rsidRPr="005F6370">
        <w:rPr>
          <w:bCs/>
          <w:spacing w:val="4"/>
          <w:w w:val="110"/>
        </w:rPr>
        <w:t>v</w:t>
      </w:r>
      <w:r w:rsidRPr="005F6370">
        <w:rPr>
          <w:bCs/>
          <w:spacing w:val="3"/>
          <w:w w:val="110"/>
        </w:rPr>
        <w:t>i</w:t>
      </w:r>
      <w:r w:rsidRPr="005F6370">
        <w:rPr>
          <w:bCs/>
          <w:spacing w:val="2"/>
          <w:w w:val="110"/>
        </w:rPr>
        <w:t>e</w:t>
      </w:r>
      <w:r w:rsidRPr="005F6370">
        <w:rPr>
          <w:bCs/>
          <w:w w:val="110"/>
        </w:rPr>
        <w:t>w</w:t>
      </w:r>
      <w:r w:rsidRPr="005F6370">
        <w:rPr>
          <w:bCs/>
          <w:spacing w:val="6"/>
          <w:w w:val="110"/>
        </w:rPr>
        <w:t xml:space="preserve"> </w:t>
      </w:r>
      <w:r w:rsidRPr="005F6370">
        <w:rPr>
          <w:bCs/>
          <w:spacing w:val="3"/>
          <w:w w:val="110"/>
        </w:rPr>
        <w:t>C</w:t>
      </w:r>
      <w:r w:rsidRPr="005F6370">
        <w:rPr>
          <w:bCs/>
          <w:spacing w:val="4"/>
          <w:w w:val="110"/>
        </w:rPr>
        <w:t>o</w:t>
      </w:r>
      <w:r w:rsidRPr="005F6370">
        <w:rPr>
          <w:bCs/>
          <w:spacing w:val="1"/>
          <w:w w:val="110"/>
        </w:rPr>
        <w:t>u</w:t>
      </w:r>
      <w:r w:rsidRPr="005F6370">
        <w:rPr>
          <w:bCs/>
          <w:spacing w:val="2"/>
          <w:w w:val="110"/>
        </w:rPr>
        <w:t>rs</w:t>
      </w:r>
      <w:r w:rsidRPr="005F6370">
        <w:rPr>
          <w:bCs/>
          <w:w w:val="110"/>
        </w:rPr>
        <w:t>e</w:t>
      </w:r>
      <w:r w:rsidRPr="005F6370">
        <w:rPr>
          <w:bCs/>
          <w:spacing w:val="18"/>
          <w:w w:val="110"/>
        </w:rPr>
        <w:t xml:space="preserve"> </w:t>
      </w:r>
      <w:r w:rsidRPr="005F6370">
        <w:rPr>
          <w:bCs/>
          <w:spacing w:val="-1"/>
          <w:w w:val="110"/>
        </w:rPr>
        <w:t>c</w:t>
      </w:r>
      <w:r w:rsidRPr="005F6370">
        <w:rPr>
          <w:bCs/>
          <w:spacing w:val="3"/>
          <w:w w:val="110"/>
        </w:rPr>
        <w:t>o</w:t>
      </w:r>
      <w:r w:rsidRPr="005F6370">
        <w:rPr>
          <w:bCs/>
          <w:spacing w:val="4"/>
          <w:w w:val="110"/>
        </w:rPr>
        <w:t>m</w:t>
      </w:r>
      <w:r w:rsidRPr="005F6370">
        <w:rPr>
          <w:bCs/>
          <w:spacing w:val="1"/>
          <w:w w:val="110"/>
        </w:rPr>
        <w:t>p</w:t>
      </w:r>
      <w:r w:rsidRPr="005F6370">
        <w:rPr>
          <w:bCs/>
          <w:spacing w:val="2"/>
          <w:w w:val="110"/>
        </w:rPr>
        <w:t>l</w:t>
      </w:r>
      <w:r w:rsidRPr="005F6370">
        <w:rPr>
          <w:bCs/>
          <w:spacing w:val="1"/>
          <w:w w:val="110"/>
        </w:rPr>
        <w:t>e</w:t>
      </w:r>
      <w:r w:rsidRPr="005F6370">
        <w:rPr>
          <w:bCs/>
          <w:spacing w:val="2"/>
          <w:w w:val="110"/>
        </w:rPr>
        <w:t>t</w:t>
      </w:r>
      <w:r w:rsidRPr="005F6370">
        <w:rPr>
          <w:bCs/>
          <w:spacing w:val="1"/>
          <w:w w:val="110"/>
        </w:rPr>
        <w:t>e</w:t>
      </w:r>
      <w:r w:rsidRPr="005F6370">
        <w:rPr>
          <w:bCs/>
          <w:w w:val="110"/>
        </w:rPr>
        <w:t>d</w:t>
      </w:r>
      <w:r w:rsidRPr="005F6370">
        <w:rPr>
          <w:bCs/>
          <w:spacing w:val="14"/>
          <w:w w:val="110"/>
        </w:rPr>
        <w:t xml:space="preserve"> </w:t>
      </w:r>
      <w:r w:rsidRPr="005F6370">
        <w:rPr>
          <w:bCs/>
          <w:spacing w:val="1"/>
        </w:rPr>
        <w:t>o</w:t>
      </w:r>
      <w:r w:rsidRPr="005F6370">
        <w:rPr>
          <w:bCs/>
        </w:rPr>
        <w:t>n</w:t>
      </w:r>
      <w:r w:rsidRPr="005F6370">
        <w:rPr>
          <w:bCs/>
          <w:spacing w:val="33"/>
        </w:rPr>
        <w:t xml:space="preserve"> </w:t>
      </w:r>
      <w:r w:rsidRPr="005F6370">
        <w:rPr>
          <w:bCs/>
          <w:spacing w:val="2"/>
          <w:w w:val="110"/>
        </w:rPr>
        <w:t>O</w:t>
      </w:r>
      <w:r w:rsidRPr="005F6370">
        <w:rPr>
          <w:bCs/>
          <w:spacing w:val="1"/>
          <w:w w:val="110"/>
        </w:rPr>
        <w:t>n</w:t>
      </w:r>
      <w:r w:rsidRPr="005F6370">
        <w:rPr>
          <w:bCs/>
          <w:spacing w:val="2"/>
          <w:w w:val="110"/>
        </w:rPr>
        <w:t>l</w:t>
      </w:r>
      <w:r w:rsidRPr="005F6370">
        <w:rPr>
          <w:bCs/>
          <w:w w:val="110"/>
        </w:rPr>
        <w:t>i</w:t>
      </w:r>
      <w:r w:rsidRPr="005F6370">
        <w:rPr>
          <w:bCs/>
          <w:spacing w:val="4"/>
          <w:w w:val="110"/>
        </w:rPr>
        <w:t>n</w:t>
      </w:r>
      <w:r w:rsidRPr="005F6370">
        <w:rPr>
          <w:bCs/>
          <w:w w:val="110"/>
        </w:rPr>
        <w:t>e</w:t>
      </w:r>
      <w:r w:rsidRPr="005F6370">
        <w:rPr>
          <w:bCs/>
          <w:spacing w:val="9"/>
          <w:w w:val="110"/>
        </w:rPr>
        <w:t xml:space="preserve"> </w:t>
      </w:r>
      <w:proofErr w:type="spellStart"/>
      <w:r w:rsidRPr="005F6370">
        <w:rPr>
          <w:bCs/>
          <w:w w:val="110"/>
        </w:rPr>
        <w:t>P</w:t>
      </w:r>
      <w:r w:rsidRPr="005F6370">
        <w:rPr>
          <w:bCs/>
          <w:spacing w:val="2"/>
          <w:w w:val="110"/>
        </w:rPr>
        <w:t>u</w:t>
      </w:r>
      <w:r w:rsidRPr="005F6370">
        <w:rPr>
          <w:bCs/>
          <w:spacing w:val="3"/>
          <w:w w:val="110"/>
        </w:rPr>
        <w:t>b</w:t>
      </w:r>
      <w:r w:rsidRPr="005F6370">
        <w:rPr>
          <w:bCs/>
          <w:w w:val="110"/>
        </w:rPr>
        <w:t>l</w:t>
      </w:r>
      <w:r w:rsidRPr="005F6370">
        <w:rPr>
          <w:bCs/>
          <w:spacing w:val="4"/>
          <w:w w:val="110"/>
        </w:rPr>
        <w:t>o</w:t>
      </w:r>
      <w:r w:rsidRPr="005F6370">
        <w:rPr>
          <w:bCs/>
          <w:spacing w:val="3"/>
          <w:w w:val="110"/>
        </w:rPr>
        <w:t>n</w:t>
      </w:r>
      <w:r w:rsidRPr="005F6370">
        <w:rPr>
          <w:bCs/>
          <w:w w:val="110"/>
        </w:rPr>
        <w:t>s</w:t>
      </w:r>
      <w:proofErr w:type="spellEnd"/>
      <w:r w:rsidRPr="005F6370">
        <w:rPr>
          <w:bCs/>
          <w:spacing w:val="9"/>
          <w:w w:val="110"/>
        </w:rPr>
        <w:t xml:space="preserve"> </w:t>
      </w:r>
      <w:r w:rsidRPr="005F6370">
        <w:rPr>
          <w:bCs/>
          <w:spacing w:val="2"/>
          <w:w w:val="111"/>
        </w:rPr>
        <w:t>A</w:t>
      </w:r>
      <w:r w:rsidRPr="005F6370">
        <w:rPr>
          <w:bCs/>
          <w:spacing w:val="1"/>
          <w:w w:val="111"/>
        </w:rPr>
        <w:t>ca</w:t>
      </w:r>
      <w:r w:rsidRPr="005F6370">
        <w:rPr>
          <w:bCs/>
          <w:spacing w:val="3"/>
          <w:w w:val="111"/>
        </w:rPr>
        <w:t>d</w:t>
      </w:r>
      <w:r w:rsidRPr="005F6370">
        <w:rPr>
          <w:bCs/>
          <w:spacing w:val="1"/>
          <w:w w:val="111"/>
        </w:rPr>
        <w:t>em</w:t>
      </w:r>
      <w:r w:rsidRPr="005F6370">
        <w:rPr>
          <w:bCs/>
          <w:w w:val="111"/>
        </w:rPr>
        <w:t>y</w:t>
      </w:r>
    </w:p>
    <w:p w14:paraId="516B2E68" w14:textId="4DB126F2" w:rsidR="00F3268C" w:rsidRPr="005F6370" w:rsidRDefault="009667CD">
      <w:pPr>
        <w:spacing w:before="60"/>
        <w:ind w:left="130"/>
        <w:rPr>
          <w:bCs/>
        </w:rPr>
      </w:pPr>
      <w:r w:rsidRPr="005F6370">
        <w:rPr>
          <w:bCs/>
        </w:rPr>
        <w:t>N</w:t>
      </w:r>
      <w:r w:rsidRPr="005F6370">
        <w:rPr>
          <w:bCs/>
          <w:spacing w:val="1"/>
        </w:rPr>
        <w:t>ov</w:t>
      </w:r>
      <w:r w:rsidRPr="005F6370">
        <w:rPr>
          <w:bCs/>
        </w:rPr>
        <w:t>e</w:t>
      </w:r>
      <w:r w:rsidRPr="005F6370">
        <w:rPr>
          <w:bCs/>
          <w:spacing w:val="1"/>
        </w:rPr>
        <w:t>mb</w:t>
      </w:r>
      <w:r w:rsidRPr="005F6370">
        <w:rPr>
          <w:bCs/>
        </w:rPr>
        <w:t>er</w:t>
      </w:r>
      <w:r w:rsidRPr="005F6370">
        <w:rPr>
          <w:bCs/>
          <w:spacing w:val="9"/>
        </w:rPr>
        <w:t xml:space="preserve"> </w:t>
      </w:r>
      <w:r w:rsidRPr="005F6370">
        <w:rPr>
          <w:bCs/>
          <w:spacing w:val="1"/>
        </w:rPr>
        <w:t>20</w:t>
      </w:r>
      <w:r w:rsidRPr="005F6370">
        <w:rPr>
          <w:bCs/>
          <w:spacing w:val="-1"/>
        </w:rPr>
        <w:t>1</w:t>
      </w:r>
      <w:r w:rsidRPr="005F6370">
        <w:rPr>
          <w:bCs/>
        </w:rPr>
        <w:t xml:space="preserve">8    </w:t>
      </w:r>
      <w:r w:rsidRPr="005F6370">
        <w:rPr>
          <w:bCs/>
          <w:spacing w:val="36"/>
        </w:rPr>
        <w:t xml:space="preserve"> </w:t>
      </w:r>
      <w:r w:rsidRPr="005F6370">
        <w:rPr>
          <w:bCs/>
          <w:spacing w:val="2"/>
          <w:w w:val="110"/>
        </w:rPr>
        <w:t>I</w:t>
      </w:r>
      <w:r w:rsidRPr="005F6370">
        <w:rPr>
          <w:bCs/>
          <w:spacing w:val="1"/>
          <w:w w:val="110"/>
        </w:rPr>
        <w:t>n</w:t>
      </w:r>
      <w:r w:rsidRPr="005F6370">
        <w:rPr>
          <w:bCs/>
          <w:spacing w:val="3"/>
          <w:w w:val="110"/>
        </w:rPr>
        <w:t>t</w:t>
      </w:r>
      <w:r w:rsidRPr="005F6370">
        <w:rPr>
          <w:bCs/>
          <w:w w:val="110"/>
        </w:rPr>
        <w:t>r</w:t>
      </w:r>
      <w:r w:rsidRPr="005F6370">
        <w:rPr>
          <w:bCs/>
          <w:spacing w:val="4"/>
          <w:w w:val="110"/>
        </w:rPr>
        <w:t>odu</w:t>
      </w:r>
      <w:r w:rsidRPr="005F6370">
        <w:rPr>
          <w:bCs/>
          <w:spacing w:val="2"/>
          <w:w w:val="110"/>
        </w:rPr>
        <w:t>c</w:t>
      </w:r>
      <w:r w:rsidRPr="005F6370">
        <w:rPr>
          <w:bCs/>
          <w:w w:val="110"/>
        </w:rPr>
        <w:t>t</w:t>
      </w:r>
      <w:r w:rsidRPr="005F6370">
        <w:rPr>
          <w:bCs/>
          <w:spacing w:val="3"/>
          <w:w w:val="110"/>
        </w:rPr>
        <w:t>i</w:t>
      </w:r>
      <w:r w:rsidRPr="005F6370">
        <w:rPr>
          <w:bCs/>
          <w:spacing w:val="4"/>
          <w:w w:val="110"/>
        </w:rPr>
        <w:t>o</w:t>
      </w:r>
      <w:r w:rsidRPr="005F6370">
        <w:rPr>
          <w:bCs/>
          <w:spacing w:val="1"/>
          <w:w w:val="110"/>
        </w:rPr>
        <w:t>n</w:t>
      </w:r>
      <w:r w:rsidRPr="005F6370">
        <w:rPr>
          <w:bCs/>
          <w:w w:val="110"/>
        </w:rPr>
        <w:t>s</w:t>
      </w:r>
      <w:r w:rsidRPr="005F6370">
        <w:rPr>
          <w:bCs/>
          <w:spacing w:val="10"/>
          <w:w w:val="110"/>
        </w:rPr>
        <w:t xml:space="preserve"> </w:t>
      </w:r>
      <w:r w:rsidRPr="005F6370">
        <w:rPr>
          <w:bCs/>
          <w:spacing w:val="3"/>
        </w:rPr>
        <w:t>t</w:t>
      </w:r>
      <w:r w:rsidRPr="005F6370">
        <w:rPr>
          <w:bCs/>
        </w:rPr>
        <w:t>o</w:t>
      </w:r>
      <w:r w:rsidRPr="005F6370">
        <w:rPr>
          <w:bCs/>
          <w:spacing w:val="33"/>
        </w:rPr>
        <w:t xml:space="preserve"> </w:t>
      </w:r>
      <w:r w:rsidRPr="005F6370">
        <w:rPr>
          <w:bCs/>
          <w:spacing w:val="3"/>
          <w:w w:val="109"/>
        </w:rPr>
        <w:t>D</w:t>
      </w:r>
      <w:r w:rsidRPr="005F6370">
        <w:rPr>
          <w:bCs/>
          <w:spacing w:val="4"/>
          <w:w w:val="109"/>
        </w:rPr>
        <w:t>y</w:t>
      </w:r>
      <w:r w:rsidRPr="005F6370">
        <w:rPr>
          <w:bCs/>
          <w:spacing w:val="1"/>
          <w:w w:val="109"/>
        </w:rPr>
        <w:t>n</w:t>
      </w:r>
      <w:r w:rsidRPr="005F6370">
        <w:rPr>
          <w:bCs/>
          <w:spacing w:val="4"/>
          <w:w w:val="109"/>
        </w:rPr>
        <w:t>a</w:t>
      </w:r>
      <w:r w:rsidRPr="005F6370">
        <w:rPr>
          <w:bCs/>
          <w:spacing w:val="2"/>
          <w:w w:val="109"/>
        </w:rPr>
        <w:t>m</w:t>
      </w:r>
      <w:r w:rsidRPr="005F6370">
        <w:rPr>
          <w:bCs/>
          <w:spacing w:val="3"/>
          <w:w w:val="109"/>
        </w:rPr>
        <w:t>i</w:t>
      </w:r>
      <w:r w:rsidRPr="005F6370">
        <w:rPr>
          <w:bCs/>
          <w:spacing w:val="2"/>
          <w:w w:val="109"/>
        </w:rPr>
        <w:t>ca</w:t>
      </w:r>
      <w:r w:rsidRPr="005F6370">
        <w:rPr>
          <w:bCs/>
          <w:w w:val="109"/>
        </w:rPr>
        <w:t>l</w:t>
      </w:r>
      <w:r w:rsidRPr="005F6370">
        <w:rPr>
          <w:bCs/>
          <w:spacing w:val="20"/>
          <w:w w:val="109"/>
        </w:rPr>
        <w:t xml:space="preserve"> </w:t>
      </w:r>
      <w:r w:rsidRPr="005F6370">
        <w:rPr>
          <w:bCs/>
          <w:spacing w:val="1"/>
          <w:w w:val="109"/>
        </w:rPr>
        <w:t>S</w:t>
      </w:r>
      <w:r w:rsidRPr="005F6370">
        <w:rPr>
          <w:bCs/>
          <w:spacing w:val="4"/>
          <w:w w:val="109"/>
        </w:rPr>
        <w:t>y</w:t>
      </w:r>
      <w:r w:rsidRPr="005F6370">
        <w:rPr>
          <w:bCs/>
          <w:spacing w:val="2"/>
          <w:w w:val="109"/>
        </w:rPr>
        <w:t>s</w:t>
      </w:r>
      <w:r w:rsidRPr="005F6370">
        <w:rPr>
          <w:bCs/>
          <w:spacing w:val="3"/>
          <w:w w:val="109"/>
        </w:rPr>
        <w:t>t</w:t>
      </w:r>
      <w:r w:rsidRPr="005F6370">
        <w:rPr>
          <w:bCs/>
          <w:spacing w:val="2"/>
          <w:w w:val="109"/>
        </w:rPr>
        <w:t>e</w:t>
      </w:r>
      <w:r w:rsidRPr="005F6370">
        <w:rPr>
          <w:bCs/>
          <w:spacing w:val="4"/>
          <w:w w:val="109"/>
        </w:rPr>
        <w:t>m</w:t>
      </w:r>
      <w:r w:rsidRPr="005F6370">
        <w:rPr>
          <w:bCs/>
          <w:w w:val="109"/>
        </w:rPr>
        <w:t>s</w:t>
      </w:r>
      <w:r w:rsidRPr="005F6370">
        <w:rPr>
          <w:bCs/>
          <w:spacing w:val="16"/>
          <w:w w:val="109"/>
        </w:rPr>
        <w:t xml:space="preserve"> </w:t>
      </w:r>
      <w:r w:rsidRPr="005F6370">
        <w:rPr>
          <w:bCs/>
          <w:spacing w:val="4"/>
        </w:rPr>
        <w:t>a</w:t>
      </w:r>
      <w:r w:rsidRPr="005F6370">
        <w:rPr>
          <w:bCs/>
          <w:spacing w:val="1"/>
        </w:rPr>
        <w:t>n</w:t>
      </w:r>
      <w:r w:rsidRPr="005F6370">
        <w:rPr>
          <w:bCs/>
        </w:rPr>
        <w:t>d</w:t>
      </w:r>
      <w:r w:rsidRPr="005F6370">
        <w:rPr>
          <w:bCs/>
          <w:spacing w:val="48"/>
        </w:rPr>
        <w:t xml:space="preserve"> </w:t>
      </w:r>
      <w:r w:rsidRPr="005F6370">
        <w:rPr>
          <w:bCs/>
          <w:spacing w:val="5"/>
        </w:rPr>
        <w:t>C</w:t>
      </w:r>
      <w:r w:rsidRPr="005F6370">
        <w:rPr>
          <w:bCs/>
          <w:spacing w:val="1"/>
        </w:rPr>
        <w:t>h</w:t>
      </w:r>
      <w:r w:rsidRPr="005F6370">
        <w:rPr>
          <w:bCs/>
          <w:spacing w:val="4"/>
        </w:rPr>
        <w:t>ao</w:t>
      </w:r>
      <w:r w:rsidRPr="005F6370">
        <w:rPr>
          <w:bCs/>
        </w:rPr>
        <w:t>s</w:t>
      </w:r>
      <w:r w:rsidRPr="005F6370">
        <w:rPr>
          <w:bCs/>
          <w:spacing w:val="29"/>
        </w:rPr>
        <w:t xml:space="preserve"> </w:t>
      </w:r>
      <w:r w:rsidRPr="005F6370">
        <w:rPr>
          <w:bCs/>
          <w:spacing w:val="1"/>
        </w:rPr>
        <w:t>b</w:t>
      </w:r>
      <w:r w:rsidRPr="005F6370">
        <w:rPr>
          <w:bCs/>
        </w:rPr>
        <w:t>y</w:t>
      </w:r>
      <w:r w:rsidRPr="005F6370">
        <w:rPr>
          <w:bCs/>
          <w:spacing w:val="37"/>
        </w:rPr>
        <w:t xml:space="preserve"> </w:t>
      </w:r>
      <w:r w:rsidRPr="005F6370">
        <w:rPr>
          <w:bCs/>
          <w:spacing w:val="3"/>
        </w:rPr>
        <w:t>D</w:t>
      </w:r>
      <w:r w:rsidRPr="005F6370">
        <w:rPr>
          <w:bCs/>
          <w:spacing w:val="2"/>
        </w:rPr>
        <w:t>r</w:t>
      </w:r>
      <w:r w:rsidRPr="005F6370">
        <w:rPr>
          <w:bCs/>
        </w:rPr>
        <w:t>.</w:t>
      </w:r>
      <w:r w:rsidRPr="005F6370">
        <w:rPr>
          <w:bCs/>
          <w:spacing w:val="45"/>
        </w:rPr>
        <w:t xml:space="preserve"> </w:t>
      </w:r>
      <w:r w:rsidRPr="005F6370">
        <w:rPr>
          <w:bCs/>
          <w:spacing w:val="5"/>
        </w:rPr>
        <w:t>D</w:t>
      </w:r>
      <w:r w:rsidRPr="005F6370">
        <w:rPr>
          <w:bCs/>
          <w:spacing w:val="2"/>
        </w:rPr>
        <w:t>av</w:t>
      </w:r>
      <w:r w:rsidRPr="005F6370">
        <w:rPr>
          <w:bCs/>
          <w:spacing w:val="3"/>
        </w:rPr>
        <w:t>i</w:t>
      </w:r>
      <w:r w:rsidRPr="005F6370">
        <w:rPr>
          <w:bCs/>
        </w:rPr>
        <w:t>d</w:t>
      </w:r>
      <w:r w:rsidRPr="005F6370">
        <w:rPr>
          <w:bCs/>
          <w:spacing w:val="15"/>
        </w:rPr>
        <w:t xml:space="preserve"> </w:t>
      </w:r>
      <w:r w:rsidRPr="005F6370">
        <w:rPr>
          <w:bCs/>
          <w:spacing w:val="3"/>
          <w:w w:val="110"/>
        </w:rPr>
        <w:t>F</w:t>
      </w:r>
      <w:r w:rsidRPr="005F6370">
        <w:rPr>
          <w:bCs/>
          <w:spacing w:val="2"/>
          <w:w w:val="110"/>
        </w:rPr>
        <w:t>e</w:t>
      </w:r>
      <w:r w:rsidRPr="005F6370">
        <w:rPr>
          <w:bCs/>
          <w:spacing w:val="5"/>
          <w:w w:val="110"/>
        </w:rPr>
        <w:t>l</w:t>
      </w:r>
      <w:r w:rsidRPr="005F6370">
        <w:rPr>
          <w:bCs/>
          <w:spacing w:val="1"/>
          <w:w w:val="110"/>
        </w:rPr>
        <w:t>d</w:t>
      </w:r>
      <w:r w:rsidRPr="005F6370">
        <w:rPr>
          <w:bCs/>
          <w:spacing w:val="4"/>
          <w:w w:val="110"/>
        </w:rPr>
        <w:t>ma</w:t>
      </w:r>
      <w:r w:rsidRPr="005F6370">
        <w:rPr>
          <w:bCs/>
          <w:w w:val="110"/>
        </w:rPr>
        <w:t>n</w:t>
      </w:r>
      <w:r w:rsidRPr="005F6370">
        <w:rPr>
          <w:bCs/>
          <w:spacing w:val="12"/>
          <w:w w:val="110"/>
        </w:rPr>
        <w:t xml:space="preserve"> </w:t>
      </w:r>
      <w:r w:rsidRPr="005F6370">
        <w:rPr>
          <w:bCs/>
          <w:spacing w:val="3"/>
        </w:rPr>
        <w:t>wit</w:t>
      </w:r>
      <w:r w:rsidRPr="005F6370">
        <w:rPr>
          <w:bCs/>
        </w:rPr>
        <w:t xml:space="preserve">h </w:t>
      </w:r>
      <w:r w:rsidRPr="005F6370">
        <w:rPr>
          <w:bCs/>
          <w:spacing w:val="3"/>
          <w:w w:val="110"/>
        </w:rPr>
        <w:t>C</w:t>
      </w:r>
      <w:r w:rsidRPr="005F6370">
        <w:rPr>
          <w:bCs/>
          <w:spacing w:val="4"/>
          <w:w w:val="110"/>
        </w:rPr>
        <w:t>o</w:t>
      </w:r>
      <w:r w:rsidRPr="005F6370">
        <w:rPr>
          <w:bCs/>
          <w:spacing w:val="1"/>
          <w:w w:val="110"/>
        </w:rPr>
        <w:t>u</w:t>
      </w:r>
      <w:r w:rsidRPr="005F6370">
        <w:rPr>
          <w:bCs/>
          <w:spacing w:val="4"/>
          <w:w w:val="111"/>
        </w:rPr>
        <w:t>r</w:t>
      </w:r>
      <w:r w:rsidRPr="005F6370">
        <w:rPr>
          <w:bCs/>
          <w:spacing w:val="2"/>
          <w:w w:val="110"/>
        </w:rPr>
        <w:t>s</w:t>
      </w:r>
      <w:r w:rsidRPr="005F6370">
        <w:rPr>
          <w:bCs/>
          <w:w w:val="111"/>
        </w:rPr>
        <w:t>e</w:t>
      </w:r>
    </w:p>
    <w:p w14:paraId="17E03E33" w14:textId="7542898B" w:rsidR="00F3268C" w:rsidRPr="005F6370" w:rsidRDefault="009667CD">
      <w:pPr>
        <w:spacing w:before="34"/>
        <w:ind w:left="1708"/>
        <w:rPr>
          <w:bCs/>
        </w:rPr>
      </w:pPr>
      <w:r w:rsidRPr="005F6370">
        <w:rPr>
          <w:bCs/>
          <w:spacing w:val="2"/>
        </w:rPr>
        <w:t>Gr</w:t>
      </w:r>
      <w:r w:rsidRPr="005F6370">
        <w:rPr>
          <w:bCs/>
          <w:spacing w:val="4"/>
        </w:rPr>
        <w:t>a</w:t>
      </w:r>
      <w:r w:rsidRPr="005F6370">
        <w:rPr>
          <w:bCs/>
          <w:spacing w:val="1"/>
        </w:rPr>
        <w:t>d</w:t>
      </w:r>
      <w:r w:rsidRPr="005F6370">
        <w:rPr>
          <w:bCs/>
        </w:rPr>
        <w:t xml:space="preserve">e </w:t>
      </w:r>
      <w:r w:rsidRPr="005F6370">
        <w:rPr>
          <w:bCs/>
          <w:spacing w:val="4"/>
        </w:rPr>
        <w:t>9</w:t>
      </w:r>
      <w:r w:rsidRPr="005F6370">
        <w:rPr>
          <w:bCs/>
          <w:spacing w:val="6"/>
        </w:rPr>
        <w:t>7</w:t>
      </w:r>
      <w:r w:rsidRPr="005F6370">
        <w:rPr>
          <w:bCs/>
        </w:rPr>
        <w:t>%</w:t>
      </w:r>
      <w:r w:rsidRPr="005F6370">
        <w:rPr>
          <w:bCs/>
          <w:spacing w:val="4"/>
        </w:rPr>
        <w:t xml:space="preserve"> </w:t>
      </w:r>
      <w:r w:rsidRPr="005F6370">
        <w:rPr>
          <w:bCs/>
          <w:spacing w:val="-1"/>
          <w:w w:val="110"/>
        </w:rPr>
        <w:t>c</w:t>
      </w:r>
      <w:r w:rsidRPr="005F6370">
        <w:rPr>
          <w:bCs/>
          <w:spacing w:val="3"/>
          <w:w w:val="110"/>
        </w:rPr>
        <w:t>o</w:t>
      </w:r>
      <w:r w:rsidRPr="005F6370">
        <w:rPr>
          <w:bCs/>
          <w:spacing w:val="4"/>
          <w:w w:val="110"/>
        </w:rPr>
        <w:t>m</w:t>
      </w:r>
      <w:r w:rsidRPr="005F6370">
        <w:rPr>
          <w:bCs/>
          <w:spacing w:val="1"/>
          <w:w w:val="110"/>
        </w:rPr>
        <w:t>p</w:t>
      </w:r>
      <w:r w:rsidRPr="005F6370">
        <w:rPr>
          <w:bCs/>
          <w:spacing w:val="2"/>
          <w:w w:val="110"/>
        </w:rPr>
        <w:t>l</w:t>
      </w:r>
      <w:r w:rsidRPr="005F6370">
        <w:rPr>
          <w:bCs/>
          <w:spacing w:val="-1"/>
          <w:w w:val="110"/>
        </w:rPr>
        <w:t>e</w:t>
      </w:r>
      <w:r w:rsidRPr="005F6370">
        <w:rPr>
          <w:bCs/>
          <w:spacing w:val="2"/>
          <w:w w:val="110"/>
        </w:rPr>
        <w:t>t</w:t>
      </w:r>
      <w:r w:rsidRPr="005F6370">
        <w:rPr>
          <w:bCs/>
          <w:spacing w:val="1"/>
          <w:w w:val="110"/>
        </w:rPr>
        <w:t>e</w:t>
      </w:r>
      <w:r w:rsidRPr="005F6370">
        <w:rPr>
          <w:bCs/>
          <w:w w:val="110"/>
        </w:rPr>
        <w:t>d</w:t>
      </w:r>
      <w:r w:rsidRPr="005F6370">
        <w:rPr>
          <w:bCs/>
          <w:spacing w:val="14"/>
          <w:w w:val="110"/>
        </w:rPr>
        <w:t xml:space="preserve"> </w:t>
      </w:r>
      <w:r w:rsidRPr="005F6370">
        <w:rPr>
          <w:bCs/>
          <w:spacing w:val="1"/>
        </w:rPr>
        <w:t>o</w:t>
      </w:r>
      <w:r w:rsidRPr="005F6370">
        <w:rPr>
          <w:bCs/>
        </w:rPr>
        <w:t>n</w:t>
      </w:r>
      <w:r w:rsidRPr="005F6370">
        <w:rPr>
          <w:bCs/>
          <w:spacing w:val="30"/>
        </w:rPr>
        <w:t xml:space="preserve"> </w:t>
      </w:r>
      <w:r w:rsidRPr="005F6370">
        <w:rPr>
          <w:bCs/>
          <w:spacing w:val="3"/>
        </w:rPr>
        <w:t>S</w:t>
      </w:r>
      <w:r w:rsidRPr="005F6370">
        <w:rPr>
          <w:bCs/>
          <w:spacing w:val="1"/>
        </w:rPr>
        <w:t>an</w:t>
      </w:r>
      <w:r w:rsidRPr="005F6370">
        <w:rPr>
          <w:bCs/>
          <w:spacing w:val="2"/>
        </w:rPr>
        <w:t>t</w:t>
      </w:r>
      <w:r w:rsidRPr="005F6370">
        <w:rPr>
          <w:bCs/>
        </w:rPr>
        <w:t>a</w:t>
      </w:r>
      <w:r w:rsidRPr="005F6370">
        <w:rPr>
          <w:bCs/>
          <w:spacing w:val="8"/>
        </w:rPr>
        <w:t xml:space="preserve"> </w:t>
      </w:r>
      <w:r w:rsidRPr="005F6370">
        <w:rPr>
          <w:bCs/>
          <w:spacing w:val="3"/>
        </w:rPr>
        <w:t>F</w:t>
      </w:r>
      <w:r w:rsidRPr="005F6370">
        <w:rPr>
          <w:bCs/>
        </w:rPr>
        <w:t>e</w:t>
      </w:r>
      <w:r w:rsidRPr="005F6370">
        <w:rPr>
          <w:bCs/>
          <w:spacing w:val="29"/>
        </w:rPr>
        <w:t xml:space="preserve"> </w:t>
      </w:r>
      <w:r w:rsidRPr="005F6370">
        <w:rPr>
          <w:bCs/>
          <w:spacing w:val="2"/>
          <w:w w:val="110"/>
        </w:rPr>
        <w:t>I</w:t>
      </w:r>
      <w:r w:rsidRPr="005F6370">
        <w:rPr>
          <w:bCs/>
          <w:spacing w:val="3"/>
          <w:w w:val="110"/>
        </w:rPr>
        <w:t>n</w:t>
      </w:r>
      <w:r w:rsidRPr="005F6370">
        <w:rPr>
          <w:bCs/>
          <w:w w:val="110"/>
        </w:rPr>
        <w:t>s</w:t>
      </w:r>
      <w:r w:rsidRPr="005F6370">
        <w:rPr>
          <w:bCs/>
          <w:spacing w:val="2"/>
          <w:w w:val="110"/>
        </w:rPr>
        <w:t>t</w:t>
      </w:r>
      <w:r w:rsidRPr="005F6370">
        <w:rPr>
          <w:bCs/>
          <w:w w:val="110"/>
        </w:rPr>
        <w:t>it</w:t>
      </w:r>
      <w:r w:rsidRPr="005F6370">
        <w:rPr>
          <w:bCs/>
          <w:spacing w:val="4"/>
          <w:w w:val="110"/>
        </w:rPr>
        <w:t>u</w:t>
      </w:r>
      <w:r w:rsidRPr="005F6370">
        <w:rPr>
          <w:bCs/>
          <w:spacing w:val="2"/>
          <w:w w:val="110"/>
        </w:rPr>
        <w:t>t</w:t>
      </w:r>
      <w:r w:rsidRPr="005F6370">
        <w:rPr>
          <w:bCs/>
          <w:spacing w:val="-1"/>
          <w:w w:val="110"/>
        </w:rPr>
        <w:t>e</w:t>
      </w:r>
      <w:r w:rsidRPr="005F6370">
        <w:rPr>
          <w:bCs/>
          <w:spacing w:val="2"/>
          <w:w w:val="110"/>
        </w:rPr>
        <w:t>’</w:t>
      </w:r>
      <w:r w:rsidRPr="005F6370">
        <w:rPr>
          <w:bCs/>
          <w:w w:val="110"/>
        </w:rPr>
        <w:t>s</w:t>
      </w:r>
      <w:r w:rsidRPr="005F6370">
        <w:rPr>
          <w:bCs/>
          <w:spacing w:val="11"/>
          <w:w w:val="110"/>
        </w:rPr>
        <w:t xml:space="preserve"> </w:t>
      </w:r>
      <w:r w:rsidRPr="005F6370">
        <w:rPr>
          <w:bCs/>
          <w:spacing w:val="3"/>
          <w:w w:val="110"/>
        </w:rPr>
        <w:t>M</w:t>
      </w:r>
      <w:r w:rsidRPr="005F6370">
        <w:rPr>
          <w:bCs/>
          <w:spacing w:val="4"/>
          <w:w w:val="110"/>
        </w:rPr>
        <w:t>a</w:t>
      </w:r>
      <w:r w:rsidRPr="005F6370">
        <w:rPr>
          <w:bCs/>
          <w:spacing w:val="2"/>
          <w:w w:val="110"/>
        </w:rPr>
        <w:t>s</w:t>
      </w:r>
      <w:r w:rsidRPr="005F6370">
        <w:rPr>
          <w:bCs/>
          <w:w w:val="110"/>
        </w:rPr>
        <w:t>s</w:t>
      </w:r>
      <w:r w:rsidRPr="005F6370">
        <w:rPr>
          <w:bCs/>
          <w:spacing w:val="2"/>
          <w:w w:val="110"/>
        </w:rPr>
        <w:t>i</w:t>
      </w:r>
      <w:r w:rsidRPr="005F6370">
        <w:rPr>
          <w:bCs/>
          <w:spacing w:val="3"/>
          <w:w w:val="110"/>
        </w:rPr>
        <w:t>v</w:t>
      </w:r>
      <w:r w:rsidRPr="005F6370">
        <w:rPr>
          <w:bCs/>
          <w:w w:val="110"/>
        </w:rPr>
        <w:t>e</w:t>
      </w:r>
      <w:r w:rsidRPr="005F6370">
        <w:rPr>
          <w:bCs/>
          <w:spacing w:val="9"/>
          <w:w w:val="110"/>
        </w:rPr>
        <w:t xml:space="preserve"> </w:t>
      </w:r>
      <w:r w:rsidRPr="005F6370">
        <w:rPr>
          <w:bCs/>
          <w:spacing w:val="2"/>
        </w:rPr>
        <w:t>O</w:t>
      </w:r>
      <w:r w:rsidRPr="005F6370">
        <w:rPr>
          <w:bCs/>
          <w:spacing w:val="3"/>
        </w:rPr>
        <w:t>p</w:t>
      </w:r>
      <w:r w:rsidRPr="005F6370">
        <w:rPr>
          <w:bCs/>
          <w:spacing w:val="-1"/>
        </w:rPr>
        <w:t>e</w:t>
      </w:r>
      <w:r w:rsidRPr="005F6370">
        <w:rPr>
          <w:bCs/>
        </w:rPr>
        <w:t>n</w:t>
      </w:r>
      <w:r w:rsidRPr="005F6370">
        <w:rPr>
          <w:bCs/>
          <w:spacing w:val="9"/>
        </w:rPr>
        <w:t xml:space="preserve"> </w:t>
      </w:r>
      <w:r w:rsidRPr="005F6370">
        <w:rPr>
          <w:bCs/>
          <w:spacing w:val="2"/>
          <w:w w:val="110"/>
        </w:rPr>
        <w:t>O</w:t>
      </w:r>
      <w:r w:rsidRPr="005F6370">
        <w:rPr>
          <w:bCs/>
          <w:spacing w:val="1"/>
          <w:w w:val="110"/>
        </w:rPr>
        <w:t>n</w:t>
      </w:r>
      <w:r w:rsidRPr="005F6370">
        <w:rPr>
          <w:bCs/>
          <w:spacing w:val="2"/>
          <w:w w:val="110"/>
        </w:rPr>
        <w:t>l</w:t>
      </w:r>
      <w:r w:rsidRPr="005F6370">
        <w:rPr>
          <w:bCs/>
          <w:w w:val="110"/>
        </w:rPr>
        <w:t>i</w:t>
      </w:r>
      <w:r w:rsidRPr="005F6370">
        <w:rPr>
          <w:bCs/>
          <w:spacing w:val="4"/>
          <w:w w:val="110"/>
        </w:rPr>
        <w:t>n</w:t>
      </w:r>
      <w:r w:rsidRPr="005F6370">
        <w:rPr>
          <w:bCs/>
          <w:w w:val="110"/>
        </w:rPr>
        <w:t>e</w:t>
      </w:r>
      <w:r w:rsidRPr="005F6370">
        <w:rPr>
          <w:bCs/>
          <w:spacing w:val="9"/>
          <w:w w:val="110"/>
        </w:rPr>
        <w:t xml:space="preserve"> </w:t>
      </w:r>
      <w:r w:rsidRPr="005F6370">
        <w:rPr>
          <w:bCs/>
          <w:spacing w:val="2"/>
          <w:w w:val="111"/>
        </w:rPr>
        <w:t>C</w:t>
      </w:r>
      <w:r w:rsidRPr="005F6370">
        <w:rPr>
          <w:bCs/>
          <w:spacing w:val="1"/>
          <w:w w:val="111"/>
        </w:rPr>
        <w:t>o</w:t>
      </w:r>
      <w:r w:rsidRPr="005F6370">
        <w:rPr>
          <w:bCs/>
          <w:spacing w:val="3"/>
          <w:w w:val="111"/>
        </w:rPr>
        <w:t>u</w:t>
      </w:r>
      <w:r w:rsidRPr="005F6370">
        <w:rPr>
          <w:bCs/>
          <w:spacing w:val="2"/>
          <w:w w:val="111"/>
        </w:rPr>
        <w:t>rs</w:t>
      </w:r>
      <w:r w:rsidRPr="005F6370">
        <w:rPr>
          <w:bCs/>
          <w:w w:val="111"/>
        </w:rPr>
        <w:t>e</w:t>
      </w:r>
    </w:p>
    <w:p w14:paraId="10BEEC05" w14:textId="54648CE1" w:rsidR="00F3268C" w:rsidRDefault="009667CD">
      <w:pPr>
        <w:spacing w:before="60" w:line="275" w:lineRule="auto"/>
        <w:ind w:left="1710" w:right="489" w:hanging="1580"/>
      </w:pPr>
      <w:r w:rsidRPr="005F6370">
        <w:rPr>
          <w:bCs/>
          <w:spacing w:val="-1"/>
        </w:rPr>
        <w:t>J</w:t>
      </w:r>
      <w:r w:rsidRPr="005F6370">
        <w:rPr>
          <w:bCs/>
          <w:spacing w:val="1"/>
        </w:rPr>
        <w:t>u</w:t>
      </w:r>
      <w:r w:rsidRPr="005F6370">
        <w:rPr>
          <w:bCs/>
        </w:rPr>
        <w:t>ly</w:t>
      </w:r>
      <w:r w:rsidRPr="005F6370">
        <w:rPr>
          <w:bCs/>
          <w:spacing w:val="1"/>
        </w:rPr>
        <w:t xml:space="preserve"> 20</w:t>
      </w:r>
      <w:r w:rsidRPr="005F6370">
        <w:rPr>
          <w:bCs/>
          <w:spacing w:val="-1"/>
        </w:rPr>
        <w:t>1</w:t>
      </w:r>
      <w:r w:rsidRPr="005F6370">
        <w:rPr>
          <w:bCs/>
        </w:rPr>
        <w:t xml:space="preserve">8               </w:t>
      </w:r>
      <w:r w:rsidRPr="005F6370">
        <w:rPr>
          <w:bCs/>
          <w:spacing w:val="21"/>
        </w:rPr>
        <w:t xml:space="preserve"> </w:t>
      </w:r>
      <w:r w:rsidRPr="005F6370">
        <w:rPr>
          <w:bCs/>
          <w:spacing w:val="1"/>
          <w:w w:val="110"/>
        </w:rPr>
        <w:t>S</w:t>
      </w:r>
      <w:r w:rsidRPr="005F6370">
        <w:rPr>
          <w:bCs/>
          <w:w w:val="110"/>
        </w:rPr>
        <w:t>c</w:t>
      </w:r>
      <w:r w:rsidRPr="005F6370">
        <w:rPr>
          <w:bCs/>
          <w:spacing w:val="3"/>
          <w:w w:val="110"/>
        </w:rPr>
        <w:t>i</w:t>
      </w:r>
      <w:r w:rsidRPr="005F6370">
        <w:rPr>
          <w:bCs/>
          <w:spacing w:val="2"/>
          <w:w w:val="110"/>
        </w:rPr>
        <w:t>e</w:t>
      </w:r>
      <w:r w:rsidRPr="005F6370">
        <w:rPr>
          <w:bCs/>
          <w:spacing w:val="1"/>
          <w:w w:val="110"/>
        </w:rPr>
        <w:t>n</w:t>
      </w:r>
      <w:r w:rsidRPr="005F6370">
        <w:rPr>
          <w:bCs/>
          <w:spacing w:val="3"/>
          <w:w w:val="110"/>
        </w:rPr>
        <w:t>ti</w:t>
      </w:r>
      <w:r w:rsidRPr="005F6370">
        <w:rPr>
          <w:bCs/>
          <w:w w:val="110"/>
        </w:rPr>
        <w:t>f</w:t>
      </w:r>
      <w:r w:rsidRPr="005F6370">
        <w:rPr>
          <w:bCs/>
          <w:spacing w:val="3"/>
          <w:w w:val="110"/>
        </w:rPr>
        <w:t>i</w:t>
      </w:r>
      <w:r w:rsidRPr="005F6370">
        <w:rPr>
          <w:bCs/>
          <w:w w:val="110"/>
        </w:rPr>
        <w:t>c</w:t>
      </w:r>
      <w:r w:rsidRPr="005F6370">
        <w:rPr>
          <w:bCs/>
          <w:spacing w:val="1"/>
          <w:w w:val="110"/>
        </w:rPr>
        <w:t xml:space="preserve"> </w:t>
      </w:r>
      <w:r w:rsidRPr="005F6370">
        <w:rPr>
          <w:bCs/>
          <w:spacing w:val="3"/>
          <w:w w:val="110"/>
        </w:rPr>
        <w:t>W</w:t>
      </w:r>
      <w:r w:rsidRPr="005F6370">
        <w:rPr>
          <w:bCs/>
          <w:spacing w:val="2"/>
          <w:w w:val="110"/>
        </w:rPr>
        <w:t>r</w:t>
      </w:r>
      <w:r w:rsidRPr="005F6370">
        <w:rPr>
          <w:bCs/>
          <w:spacing w:val="3"/>
          <w:w w:val="110"/>
        </w:rPr>
        <w:t>i</w:t>
      </w:r>
      <w:r w:rsidRPr="005F6370">
        <w:rPr>
          <w:bCs/>
          <w:w w:val="110"/>
        </w:rPr>
        <w:t>t</w:t>
      </w:r>
      <w:r w:rsidRPr="005F6370">
        <w:rPr>
          <w:bCs/>
          <w:spacing w:val="3"/>
          <w:w w:val="110"/>
        </w:rPr>
        <w:t>i</w:t>
      </w:r>
      <w:r w:rsidRPr="005F6370">
        <w:rPr>
          <w:bCs/>
          <w:spacing w:val="1"/>
          <w:w w:val="110"/>
        </w:rPr>
        <w:t>n</w:t>
      </w:r>
      <w:r w:rsidRPr="005F6370">
        <w:rPr>
          <w:bCs/>
          <w:w w:val="110"/>
        </w:rPr>
        <w:t>g</w:t>
      </w:r>
      <w:r w:rsidRPr="005F6370">
        <w:rPr>
          <w:bCs/>
          <w:spacing w:val="-2"/>
          <w:w w:val="110"/>
        </w:rPr>
        <w:t xml:space="preserve"> </w:t>
      </w:r>
      <w:r w:rsidRPr="005F6370">
        <w:rPr>
          <w:bCs/>
          <w:spacing w:val="3"/>
        </w:rPr>
        <w:t>f</w:t>
      </w:r>
      <w:r w:rsidRPr="005F6370">
        <w:rPr>
          <w:bCs/>
          <w:spacing w:val="4"/>
        </w:rPr>
        <w:t>o</w:t>
      </w:r>
      <w:r w:rsidRPr="005F6370">
        <w:rPr>
          <w:bCs/>
        </w:rPr>
        <w:t>r</w:t>
      </w:r>
      <w:r w:rsidRPr="005F6370">
        <w:rPr>
          <w:bCs/>
          <w:spacing w:val="31"/>
        </w:rPr>
        <w:t xml:space="preserve"> </w:t>
      </w:r>
      <w:r w:rsidRPr="005F6370">
        <w:rPr>
          <w:bCs/>
          <w:spacing w:val="2"/>
          <w:w w:val="109"/>
        </w:rPr>
        <w:t>I</w:t>
      </w:r>
      <w:r w:rsidRPr="005F6370">
        <w:rPr>
          <w:bCs/>
          <w:spacing w:val="4"/>
          <w:w w:val="109"/>
        </w:rPr>
        <w:t>m</w:t>
      </w:r>
      <w:r w:rsidRPr="005F6370">
        <w:rPr>
          <w:bCs/>
          <w:spacing w:val="1"/>
          <w:w w:val="109"/>
        </w:rPr>
        <w:t>p</w:t>
      </w:r>
      <w:r w:rsidRPr="005F6370">
        <w:rPr>
          <w:bCs/>
          <w:spacing w:val="4"/>
          <w:w w:val="109"/>
        </w:rPr>
        <w:t>a</w:t>
      </w:r>
      <w:r w:rsidRPr="005F6370">
        <w:rPr>
          <w:bCs/>
          <w:spacing w:val="2"/>
          <w:w w:val="109"/>
        </w:rPr>
        <w:t>c</w:t>
      </w:r>
      <w:r w:rsidRPr="005F6370">
        <w:rPr>
          <w:bCs/>
          <w:w w:val="109"/>
        </w:rPr>
        <w:t>t</w:t>
      </w:r>
      <w:r w:rsidRPr="005F6370">
        <w:rPr>
          <w:bCs/>
          <w:spacing w:val="2"/>
          <w:w w:val="109"/>
        </w:rPr>
        <w:t xml:space="preserve"> </w:t>
      </w:r>
      <w:r w:rsidRPr="005F6370">
        <w:rPr>
          <w:bCs/>
          <w:spacing w:val="3"/>
        </w:rPr>
        <w:t>F</w:t>
      </w:r>
      <w:r w:rsidRPr="005F6370">
        <w:rPr>
          <w:bCs/>
          <w:spacing w:val="4"/>
        </w:rPr>
        <w:t>a</w:t>
      </w:r>
      <w:r w:rsidRPr="005F6370">
        <w:rPr>
          <w:bCs/>
          <w:spacing w:val="2"/>
        </w:rPr>
        <w:t>c</w:t>
      </w:r>
      <w:r w:rsidRPr="005F6370">
        <w:rPr>
          <w:bCs/>
        </w:rPr>
        <w:t>t</w:t>
      </w:r>
      <w:r w:rsidRPr="005F6370">
        <w:rPr>
          <w:bCs/>
          <w:spacing w:val="4"/>
        </w:rPr>
        <w:t>o</w:t>
      </w:r>
      <w:r w:rsidRPr="005F6370">
        <w:rPr>
          <w:bCs/>
        </w:rPr>
        <w:t>r</w:t>
      </w:r>
      <w:r w:rsidRPr="005F6370">
        <w:rPr>
          <w:bCs/>
          <w:spacing w:val="13"/>
        </w:rPr>
        <w:t xml:space="preserve"> </w:t>
      </w:r>
      <w:r w:rsidRPr="005F6370">
        <w:rPr>
          <w:bCs/>
          <w:spacing w:val="2"/>
          <w:w w:val="109"/>
        </w:rPr>
        <w:t>J</w:t>
      </w:r>
      <w:r w:rsidRPr="005F6370">
        <w:rPr>
          <w:bCs/>
          <w:spacing w:val="4"/>
          <w:w w:val="109"/>
        </w:rPr>
        <w:t>o</w:t>
      </w:r>
      <w:r w:rsidRPr="005F6370">
        <w:rPr>
          <w:bCs/>
          <w:spacing w:val="1"/>
          <w:w w:val="109"/>
        </w:rPr>
        <w:t>u</w:t>
      </w:r>
      <w:r w:rsidRPr="005F6370">
        <w:rPr>
          <w:bCs/>
          <w:spacing w:val="4"/>
          <w:w w:val="109"/>
        </w:rPr>
        <w:t>r</w:t>
      </w:r>
      <w:r w:rsidRPr="005F6370">
        <w:rPr>
          <w:bCs/>
          <w:spacing w:val="1"/>
          <w:w w:val="109"/>
        </w:rPr>
        <w:t>n</w:t>
      </w:r>
      <w:r w:rsidRPr="005F6370">
        <w:rPr>
          <w:bCs/>
          <w:spacing w:val="4"/>
          <w:w w:val="109"/>
        </w:rPr>
        <w:t>a</w:t>
      </w:r>
      <w:r w:rsidRPr="005F6370">
        <w:rPr>
          <w:bCs/>
          <w:spacing w:val="3"/>
          <w:w w:val="109"/>
        </w:rPr>
        <w:t>l</w:t>
      </w:r>
      <w:r w:rsidRPr="005F6370">
        <w:rPr>
          <w:bCs/>
          <w:w w:val="109"/>
        </w:rPr>
        <w:t>s</w:t>
      </w:r>
      <w:r w:rsidRPr="005F6370">
        <w:rPr>
          <w:bCs/>
          <w:spacing w:val="6"/>
          <w:w w:val="109"/>
        </w:rPr>
        <w:t xml:space="preserve"> </w:t>
      </w:r>
      <w:r w:rsidRPr="005F6370">
        <w:rPr>
          <w:bCs/>
          <w:spacing w:val="1"/>
          <w:w w:val="109"/>
        </w:rPr>
        <w:t>W</w:t>
      </w:r>
      <w:r w:rsidRPr="005F6370">
        <w:rPr>
          <w:bCs/>
          <w:spacing w:val="4"/>
          <w:w w:val="109"/>
        </w:rPr>
        <w:t>o</w:t>
      </w:r>
      <w:r w:rsidRPr="005F6370">
        <w:rPr>
          <w:bCs/>
          <w:spacing w:val="2"/>
          <w:w w:val="109"/>
        </w:rPr>
        <w:t>r</w:t>
      </w:r>
      <w:r w:rsidRPr="005F6370">
        <w:rPr>
          <w:bCs/>
          <w:spacing w:val="4"/>
          <w:w w:val="109"/>
        </w:rPr>
        <w:t>k</w:t>
      </w:r>
      <w:r w:rsidRPr="005F6370">
        <w:rPr>
          <w:bCs/>
          <w:spacing w:val="5"/>
          <w:w w:val="109"/>
        </w:rPr>
        <w:t>s</w:t>
      </w:r>
      <w:r w:rsidRPr="005F6370">
        <w:rPr>
          <w:bCs/>
          <w:spacing w:val="1"/>
          <w:w w:val="109"/>
        </w:rPr>
        <w:t>h</w:t>
      </w:r>
      <w:r w:rsidRPr="005F6370">
        <w:rPr>
          <w:bCs/>
          <w:spacing w:val="4"/>
          <w:w w:val="109"/>
        </w:rPr>
        <w:t>o</w:t>
      </w:r>
      <w:r w:rsidRPr="005F6370">
        <w:rPr>
          <w:bCs/>
          <w:w w:val="109"/>
        </w:rPr>
        <w:t>p</w:t>
      </w:r>
      <w:r w:rsidRPr="005F6370">
        <w:rPr>
          <w:bCs/>
          <w:spacing w:val="8"/>
          <w:w w:val="109"/>
        </w:rPr>
        <w:t xml:space="preserve"> </w:t>
      </w:r>
      <w:r w:rsidRPr="005F6370">
        <w:rPr>
          <w:bCs/>
          <w:spacing w:val="3"/>
          <w:w w:val="109"/>
        </w:rPr>
        <w:t>o</w:t>
      </w:r>
      <w:r w:rsidRPr="005F6370">
        <w:rPr>
          <w:bCs/>
          <w:w w:val="109"/>
        </w:rPr>
        <w:t>r</w:t>
      </w:r>
      <w:r w:rsidRPr="005F6370">
        <w:rPr>
          <w:bCs/>
          <w:spacing w:val="3"/>
          <w:w w:val="109"/>
        </w:rPr>
        <w:t>g</w:t>
      </w:r>
      <w:r w:rsidRPr="005F6370">
        <w:rPr>
          <w:bCs/>
          <w:spacing w:val="1"/>
          <w:w w:val="109"/>
        </w:rPr>
        <w:t>an</w:t>
      </w:r>
      <w:r w:rsidRPr="005F6370">
        <w:rPr>
          <w:bCs/>
          <w:spacing w:val="2"/>
          <w:w w:val="109"/>
        </w:rPr>
        <w:t>i</w:t>
      </w:r>
      <w:r w:rsidRPr="005F6370">
        <w:rPr>
          <w:bCs/>
          <w:spacing w:val="1"/>
          <w:w w:val="109"/>
        </w:rPr>
        <w:t>ze</w:t>
      </w:r>
      <w:r w:rsidRPr="005F6370">
        <w:rPr>
          <w:bCs/>
          <w:w w:val="109"/>
        </w:rPr>
        <w:t>d</w:t>
      </w:r>
      <w:r>
        <w:rPr>
          <w:spacing w:val="12"/>
          <w:w w:val="109"/>
        </w:rPr>
        <w:t xml:space="preserve"> </w:t>
      </w:r>
      <w:r>
        <w:rPr>
          <w:spacing w:val="1"/>
        </w:rPr>
        <w:t>b</w:t>
      </w:r>
      <w:r>
        <w:t>y</w:t>
      </w:r>
      <w:r>
        <w:rPr>
          <w:spacing w:val="23"/>
        </w:rPr>
        <w:t xml:space="preserve"> </w:t>
      </w:r>
      <w:r>
        <w:rPr>
          <w:spacing w:val="2"/>
          <w:w w:val="110"/>
        </w:rPr>
        <w:t>L</w:t>
      </w:r>
      <w:r>
        <w:rPr>
          <w:spacing w:val="1"/>
          <w:w w:val="110"/>
        </w:rPr>
        <w:t>ah</w:t>
      </w:r>
      <w:r>
        <w:rPr>
          <w:spacing w:val="3"/>
          <w:w w:val="110"/>
        </w:rPr>
        <w:t>o</w:t>
      </w:r>
      <w:r>
        <w:rPr>
          <w:spacing w:val="2"/>
          <w:w w:val="110"/>
        </w:rPr>
        <w:t>r</w:t>
      </w:r>
      <w:r>
        <w:rPr>
          <w:w w:val="110"/>
        </w:rPr>
        <w:t xml:space="preserve">e </w:t>
      </w:r>
      <w:r>
        <w:rPr>
          <w:spacing w:val="2"/>
          <w:w w:val="111"/>
        </w:rPr>
        <w:t>C</w:t>
      </w:r>
      <w:r>
        <w:rPr>
          <w:spacing w:val="1"/>
          <w:w w:val="111"/>
        </w:rPr>
        <w:t>o</w:t>
      </w:r>
      <w:r>
        <w:rPr>
          <w:spacing w:val="2"/>
          <w:w w:val="112"/>
        </w:rPr>
        <w:t>ll</w:t>
      </w:r>
      <w:r>
        <w:rPr>
          <w:spacing w:val="-1"/>
          <w:w w:val="111"/>
        </w:rPr>
        <w:t>e</w:t>
      </w:r>
      <w:r>
        <w:rPr>
          <w:spacing w:val="3"/>
          <w:w w:val="111"/>
        </w:rPr>
        <w:t>g</w:t>
      </w:r>
      <w:r>
        <w:rPr>
          <w:w w:val="111"/>
        </w:rPr>
        <w:t xml:space="preserve">e </w:t>
      </w:r>
      <w:r>
        <w:t>f</w:t>
      </w:r>
      <w:r>
        <w:rPr>
          <w:spacing w:val="1"/>
        </w:rPr>
        <w:t>o</w:t>
      </w:r>
      <w:r>
        <w:t>r</w:t>
      </w:r>
      <w:r>
        <w:rPr>
          <w:spacing w:val="36"/>
        </w:rPr>
        <w:t xml:space="preserve"> </w:t>
      </w:r>
      <w:r>
        <w:rPr>
          <w:w w:val="110"/>
        </w:rPr>
        <w:t>W</w:t>
      </w:r>
      <w:r>
        <w:rPr>
          <w:spacing w:val="4"/>
          <w:w w:val="110"/>
        </w:rPr>
        <w:t>om</w:t>
      </w:r>
      <w:r>
        <w:rPr>
          <w:spacing w:val="1"/>
          <w:w w:val="110"/>
        </w:rPr>
        <w:t>e</w:t>
      </w:r>
      <w:r>
        <w:rPr>
          <w:w w:val="110"/>
        </w:rPr>
        <w:t>n</w:t>
      </w:r>
      <w:r>
        <w:rPr>
          <w:spacing w:val="11"/>
          <w:w w:val="110"/>
        </w:rPr>
        <w:t xml:space="preserve"> </w:t>
      </w:r>
      <w:r>
        <w:rPr>
          <w:w w:val="111"/>
        </w:rPr>
        <w:t>U</w:t>
      </w:r>
      <w:r>
        <w:rPr>
          <w:spacing w:val="3"/>
          <w:w w:val="111"/>
        </w:rPr>
        <w:t>n</w:t>
      </w:r>
      <w:r>
        <w:rPr>
          <w:w w:val="111"/>
        </w:rPr>
        <w:t>i</w:t>
      </w:r>
      <w:r>
        <w:rPr>
          <w:spacing w:val="4"/>
          <w:w w:val="111"/>
        </w:rPr>
        <w:t>v</w:t>
      </w:r>
      <w:r>
        <w:rPr>
          <w:spacing w:val="1"/>
          <w:w w:val="111"/>
        </w:rPr>
        <w:t>e</w:t>
      </w:r>
      <w:r>
        <w:rPr>
          <w:spacing w:val="2"/>
          <w:w w:val="111"/>
        </w:rPr>
        <w:t>r</w:t>
      </w:r>
      <w:r>
        <w:rPr>
          <w:w w:val="111"/>
        </w:rPr>
        <w:t>s</w:t>
      </w:r>
      <w:r>
        <w:rPr>
          <w:spacing w:val="2"/>
          <w:w w:val="111"/>
        </w:rPr>
        <w:t>i</w:t>
      </w:r>
      <w:r>
        <w:rPr>
          <w:w w:val="111"/>
        </w:rPr>
        <w:t>ty</w:t>
      </w:r>
    </w:p>
    <w:p w14:paraId="29EA3F7D" w14:textId="77777777" w:rsidR="00EA7395" w:rsidRDefault="00EA7395">
      <w:pPr>
        <w:spacing w:before="82" w:line="260" w:lineRule="exact"/>
        <w:ind w:left="130"/>
        <w:rPr>
          <w:b/>
          <w:spacing w:val="-1"/>
          <w:position w:val="-1"/>
          <w:sz w:val="24"/>
          <w:szCs w:val="24"/>
        </w:rPr>
      </w:pPr>
    </w:p>
    <w:p w14:paraId="077125DB" w14:textId="6D4C79D1" w:rsidR="00F3268C" w:rsidRDefault="009667CD">
      <w:pPr>
        <w:spacing w:before="82" w:line="260" w:lineRule="exact"/>
        <w:ind w:left="130"/>
        <w:rPr>
          <w:sz w:val="24"/>
          <w:szCs w:val="24"/>
        </w:rPr>
        <w:sectPr w:rsidR="00F3268C">
          <w:pgSz w:w="11940" w:h="16860"/>
          <w:pgMar w:top="1000" w:right="520" w:bottom="280" w:left="1000" w:header="720" w:footer="720" w:gutter="0"/>
          <w:cols w:space="720"/>
        </w:sectPr>
      </w:pPr>
      <w:r>
        <w:rPr>
          <w:b/>
          <w:spacing w:val="-1"/>
          <w:position w:val="-1"/>
          <w:sz w:val="24"/>
          <w:szCs w:val="24"/>
        </w:rPr>
        <w:t>M</w:t>
      </w:r>
      <w:r>
        <w:rPr>
          <w:b/>
          <w:position w:val="-1"/>
          <w:sz w:val="24"/>
          <w:szCs w:val="24"/>
        </w:rPr>
        <w:t>ast</w:t>
      </w:r>
      <w:r>
        <w:rPr>
          <w:b/>
          <w:spacing w:val="-1"/>
          <w:position w:val="-1"/>
          <w:sz w:val="24"/>
          <w:szCs w:val="24"/>
        </w:rPr>
        <w:t>e</w:t>
      </w:r>
      <w:r>
        <w:rPr>
          <w:b/>
          <w:position w:val="-1"/>
          <w:sz w:val="24"/>
          <w:szCs w:val="24"/>
        </w:rPr>
        <w:t>r</w:t>
      </w:r>
      <w:r>
        <w:rPr>
          <w:b/>
          <w:spacing w:val="-1"/>
          <w:position w:val="-1"/>
          <w:sz w:val="24"/>
          <w:szCs w:val="24"/>
        </w:rPr>
        <w:t xml:space="preserve"> </w:t>
      </w:r>
      <w:r>
        <w:rPr>
          <w:b/>
          <w:position w:val="-1"/>
          <w:sz w:val="24"/>
          <w:szCs w:val="24"/>
        </w:rPr>
        <w:t>a</w:t>
      </w:r>
      <w:r>
        <w:rPr>
          <w:b/>
          <w:spacing w:val="1"/>
          <w:position w:val="-1"/>
          <w:sz w:val="24"/>
          <w:szCs w:val="24"/>
        </w:rPr>
        <w:t>n</w:t>
      </w:r>
      <w:r>
        <w:rPr>
          <w:b/>
          <w:position w:val="-1"/>
          <w:sz w:val="24"/>
          <w:szCs w:val="24"/>
        </w:rPr>
        <w:t>d</w:t>
      </w:r>
      <w:r>
        <w:rPr>
          <w:b/>
          <w:spacing w:val="2"/>
          <w:position w:val="-1"/>
          <w:sz w:val="24"/>
          <w:szCs w:val="24"/>
        </w:rPr>
        <w:t xml:space="preserve"> </w:t>
      </w:r>
      <w:proofErr w:type="gramStart"/>
      <w:r>
        <w:rPr>
          <w:b/>
          <w:spacing w:val="1"/>
          <w:position w:val="-1"/>
          <w:sz w:val="24"/>
          <w:szCs w:val="24"/>
        </w:rPr>
        <w:t>B</w:t>
      </w:r>
      <w:r>
        <w:rPr>
          <w:b/>
          <w:position w:val="-1"/>
          <w:sz w:val="24"/>
          <w:szCs w:val="24"/>
        </w:rPr>
        <w:t>a</w:t>
      </w:r>
      <w:r>
        <w:rPr>
          <w:b/>
          <w:spacing w:val="-1"/>
          <w:position w:val="-1"/>
          <w:sz w:val="24"/>
          <w:szCs w:val="24"/>
        </w:rPr>
        <w:t>c</w:t>
      </w:r>
      <w:r>
        <w:rPr>
          <w:b/>
          <w:spacing w:val="1"/>
          <w:position w:val="-1"/>
          <w:sz w:val="24"/>
          <w:szCs w:val="24"/>
        </w:rPr>
        <w:t>h</w:t>
      </w:r>
      <w:r>
        <w:rPr>
          <w:b/>
          <w:spacing w:val="-1"/>
          <w:position w:val="-1"/>
          <w:sz w:val="24"/>
          <w:szCs w:val="24"/>
        </w:rPr>
        <w:t>e</w:t>
      </w:r>
      <w:r>
        <w:rPr>
          <w:b/>
          <w:position w:val="-1"/>
          <w:sz w:val="24"/>
          <w:szCs w:val="24"/>
        </w:rPr>
        <w:t>lor</w:t>
      </w:r>
      <w:r>
        <w:rPr>
          <w:b/>
          <w:spacing w:val="-1"/>
          <w:position w:val="-1"/>
          <w:sz w:val="24"/>
          <w:szCs w:val="24"/>
        </w:rPr>
        <w:t>’</w:t>
      </w:r>
      <w:r>
        <w:rPr>
          <w:b/>
          <w:position w:val="-1"/>
          <w:sz w:val="24"/>
          <w:szCs w:val="24"/>
        </w:rPr>
        <w:t>s</w:t>
      </w:r>
      <w:proofErr w:type="gramEnd"/>
      <w:r>
        <w:rPr>
          <w:b/>
          <w:spacing w:val="3"/>
          <w:position w:val="-1"/>
          <w:sz w:val="24"/>
          <w:szCs w:val="24"/>
        </w:rPr>
        <w:t xml:space="preserve"> </w:t>
      </w:r>
      <w:r>
        <w:rPr>
          <w:b/>
          <w:position w:val="-1"/>
          <w:sz w:val="24"/>
          <w:szCs w:val="24"/>
        </w:rPr>
        <w:t>P</w:t>
      </w:r>
      <w:r>
        <w:rPr>
          <w:b/>
          <w:spacing w:val="-1"/>
          <w:position w:val="-1"/>
          <w:sz w:val="24"/>
          <w:szCs w:val="24"/>
        </w:rPr>
        <w:t>r</w:t>
      </w:r>
      <w:r>
        <w:rPr>
          <w:b/>
          <w:position w:val="-1"/>
          <w:sz w:val="24"/>
          <w:szCs w:val="24"/>
        </w:rPr>
        <w:t>o</w:t>
      </w:r>
      <w:r>
        <w:rPr>
          <w:b/>
          <w:spacing w:val="1"/>
          <w:position w:val="-1"/>
          <w:sz w:val="24"/>
          <w:szCs w:val="24"/>
        </w:rPr>
        <w:t>m</w:t>
      </w:r>
      <w:r>
        <w:rPr>
          <w:b/>
          <w:position w:val="-1"/>
          <w:sz w:val="24"/>
          <w:szCs w:val="24"/>
        </w:rPr>
        <w:t>i</w:t>
      </w:r>
      <w:r>
        <w:rPr>
          <w:b/>
          <w:spacing w:val="1"/>
          <w:position w:val="-1"/>
          <w:sz w:val="24"/>
          <w:szCs w:val="24"/>
        </w:rPr>
        <w:t>n</w:t>
      </w:r>
      <w:r>
        <w:rPr>
          <w:b/>
          <w:spacing w:val="-1"/>
          <w:position w:val="-1"/>
          <w:sz w:val="24"/>
          <w:szCs w:val="24"/>
        </w:rPr>
        <w:t>e</w:t>
      </w:r>
      <w:r>
        <w:rPr>
          <w:b/>
          <w:spacing w:val="1"/>
          <w:position w:val="-1"/>
          <w:sz w:val="24"/>
          <w:szCs w:val="24"/>
        </w:rPr>
        <w:t>n</w:t>
      </w:r>
      <w:r>
        <w:rPr>
          <w:b/>
          <w:position w:val="-1"/>
          <w:sz w:val="24"/>
          <w:szCs w:val="24"/>
        </w:rPr>
        <w:t xml:space="preserve">t </w:t>
      </w:r>
      <w:r>
        <w:rPr>
          <w:b/>
          <w:spacing w:val="-1"/>
          <w:position w:val="-1"/>
          <w:sz w:val="24"/>
          <w:szCs w:val="24"/>
        </w:rPr>
        <w:t>C</w:t>
      </w:r>
      <w:r>
        <w:rPr>
          <w:b/>
          <w:position w:val="-1"/>
          <w:sz w:val="24"/>
          <w:szCs w:val="24"/>
        </w:rPr>
        <w:t>o</w:t>
      </w:r>
      <w:r>
        <w:rPr>
          <w:b/>
          <w:spacing w:val="1"/>
          <w:position w:val="-1"/>
          <w:sz w:val="24"/>
          <w:szCs w:val="24"/>
        </w:rPr>
        <w:t>u</w:t>
      </w:r>
      <w:r>
        <w:rPr>
          <w:b/>
          <w:spacing w:val="-1"/>
          <w:position w:val="-1"/>
          <w:sz w:val="24"/>
          <w:szCs w:val="24"/>
        </w:rPr>
        <w:t>r</w:t>
      </w:r>
      <w:r>
        <w:rPr>
          <w:b/>
          <w:position w:val="-1"/>
          <w:sz w:val="24"/>
          <w:szCs w:val="24"/>
        </w:rPr>
        <w:t>s</w:t>
      </w:r>
      <w:r>
        <w:rPr>
          <w:b/>
          <w:spacing w:val="-1"/>
          <w:position w:val="-1"/>
          <w:sz w:val="24"/>
          <w:szCs w:val="24"/>
        </w:rPr>
        <w:t>e</w:t>
      </w:r>
      <w:r>
        <w:rPr>
          <w:b/>
          <w:position w:val="-1"/>
          <w:sz w:val="24"/>
          <w:szCs w:val="24"/>
        </w:rPr>
        <w:t>s</w:t>
      </w:r>
    </w:p>
    <w:p w14:paraId="1AC5F237" w14:textId="77777777" w:rsidR="00F3268C" w:rsidRDefault="009667CD">
      <w:pPr>
        <w:spacing w:before="61"/>
        <w:ind w:left="400" w:right="-50"/>
      </w:pPr>
      <w:r>
        <w:rPr>
          <w:w w:val="130"/>
        </w:rPr>
        <w:t xml:space="preserve">•   </w:t>
      </w:r>
      <w:r>
        <w:rPr>
          <w:spacing w:val="8"/>
          <w:w w:val="130"/>
        </w:rPr>
        <w:t xml:space="preserve"> </w:t>
      </w:r>
      <w:r>
        <w:t>Mic</w:t>
      </w:r>
      <w:r>
        <w:rPr>
          <w:spacing w:val="1"/>
        </w:rPr>
        <w:t>ropro</w:t>
      </w:r>
      <w:r>
        <w:t>c</w:t>
      </w:r>
      <w:r>
        <w:rPr>
          <w:spacing w:val="1"/>
        </w:rPr>
        <w:t>e</w:t>
      </w:r>
      <w:r>
        <w:rPr>
          <w:spacing w:val="-1"/>
        </w:rPr>
        <w:t>ss</w:t>
      </w:r>
      <w:r>
        <w:rPr>
          <w:spacing w:val="1"/>
        </w:rPr>
        <w:t>o</w:t>
      </w:r>
      <w:r>
        <w:t>r</w:t>
      </w:r>
      <w:r>
        <w:rPr>
          <w:spacing w:val="-12"/>
        </w:rPr>
        <w:t xml:space="preserve"> </w:t>
      </w:r>
      <w:r>
        <w:t>S</w:t>
      </w:r>
      <w:r>
        <w:rPr>
          <w:spacing w:val="1"/>
        </w:rPr>
        <w:t>y</w:t>
      </w:r>
      <w:r>
        <w:rPr>
          <w:spacing w:val="-1"/>
        </w:rPr>
        <w:t>s</w:t>
      </w:r>
      <w:r>
        <w:t>te</w:t>
      </w:r>
      <w:r>
        <w:rPr>
          <w:spacing w:val="1"/>
        </w:rPr>
        <w:t>m</w:t>
      </w:r>
      <w:r>
        <w:t>s</w:t>
      </w:r>
    </w:p>
    <w:p w14:paraId="36E9EF8A" w14:textId="77777777" w:rsidR="00F3268C" w:rsidRDefault="009667CD">
      <w:pPr>
        <w:spacing w:before="51"/>
        <w:ind w:left="400"/>
      </w:pPr>
      <w:r>
        <w:rPr>
          <w:w w:val="130"/>
        </w:rPr>
        <w:t xml:space="preserve">•   </w:t>
      </w:r>
      <w:r>
        <w:rPr>
          <w:spacing w:val="8"/>
          <w:w w:val="130"/>
        </w:rPr>
        <w:t xml:space="preserve"> </w:t>
      </w:r>
      <w:r>
        <w:rPr>
          <w:spacing w:val="-1"/>
        </w:rPr>
        <w:t>C</w:t>
      </w:r>
      <w:r>
        <w:rPr>
          <w:spacing w:val="1"/>
        </w:rPr>
        <w:t>on</w:t>
      </w:r>
      <w:r>
        <w:t>tr</w:t>
      </w:r>
      <w:r>
        <w:rPr>
          <w:spacing w:val="1"/>
        </w:rPr>
        <w:t>o</w:t>
      </w:r>
      <w:r>
        <w:t>l</w:t>
      </w:r>
      <w:r>
        <w:rPr>
          <w:spacing w:val="-6"/>
        </w:rPr>
        <w:t xml:space="preserve"> </w:t>
      </w:r>
      <w:r>
        <w:t>S</w:t>
      </w:r>
      <w:r>
        <w:rPr>
          <w:spacing w:val="1"/>
        </w:rPr>
        <w:t>y</w:t>
      </w:r>
      <w:r>
        <w:rPr>
          <w:spacing w:val="-1"/>
        </w:rPr>
        <w:t>s</w:t>
      </w:r>
      <w:r>
        <w:t>te</w:t>
      </w:r>
      <w:r>
        <w:rPr>
          <w:spacing w:val="1"/>
        </w:rPr>
        <w:t>m</w:t>
      </w:r>
      <w:r>
        <w:t>s</w:t>
      </w:r>
    </w:p>
    <w:p w14:paraId="47974684" w14:textId="77777777" w:rsidR="00F3268C" w:rsidRDefault="009667CD">
      <w:pPr>
        <w:spacing w:before="48" w:line="220" w:lineRule="exact"/>
        <w:ind w:left="400"/>
      </w:pPr>
      <w:r>
        <w:rPr>
          <w:w w:val="130"/>
          <w:position w:val="-1"/>
        </w:rPr>
        <w:t xml:space="preserve">•   </w:t>
      </w:r>
      <w:r>
        <w:rPr>
          <w:spacing w:val="8"/>
          <w:w w:val="130"/>
          <w:position w:val="-1"/>
        </w:rPr>
        <w:t xml:space="preserve"> </w:t>
      </w:r>
      <w:r>
        <w:rPr>
          <w:position w:val="-1"/>
        </w:rPr>
        <w:t>Stoc</w:t>
      </w:r>
      <w:r>
        <w:rPr>
          <w:spacing w:val="1"/>
          <w:position w:val="-1"/>
        </w:rPr>
        <w:t>h</w:t>
      </w:r>
      <w:r>
        <w:rPr>
          <w:position w:val="-1"/>
        </w:rPr>
        <w:t>ast</w:t>
      </w:r>
      <w:r>
        <w:rPr>
          <w:spacing w:val="-1"/>
          <w:position w:val="-1"/>
        </w:rPr>
        <w:t>i</w:t>
      </w:r>
      <w:r>
        <w:rPr>
          <w:position w:val="-1"/>
        </w:rPr>
        <w:t>c</w:t>
      </w:r>
      <w:r>
        <w:rPr>
          <w:spacing w:val="-7"/>
          <w:position w:val="-1"/>
        </w:rPr>
        <w:t xml:space="preserve"> </w:t>
      </w:r>
      <w:r>
        <w:rPr>
          <w:position w:val="-1"/>
        </w:rPr>
        <w:t>Pr</w:t>
      </w:r>
      <w:r>
        <w:rPr>
          <w:spacing w:val="2"/>
          <w:position w:val="-1"/>
        </w:rPr>
        <w:t>o</w:t>
      </w:r>
      <w:r>
        <w:rPr>
          <w:position w:val="-1"/>
        </w:rPr>
        <w:t>c</w:t>
      </w:r>
      <w:r>
        <w:rPr>
          <w:spacing w:val="1"/>
          <w:position w:val="-1"/>
        </w:rPr>
        <w:t>e</w:t>
      </w:r>
      <w:r>
        <w:rPr>
          <w:spacing w:val="-1"/>
          <w:position w:val="-1"/>
        </w:rPr>
        <w:t>ss</w:t>
      </w:r>
      <w:r>
        <w:rPr>
          <w:position w:val="-1"/>
        </w:rPr>
        <w:t>es</w:t>
      </w:r>
    </w:p>
    <w:p w14:paraId="11791770" w14:textId="77777777" w:rsidR="00F3268C" w:rsidRDefault="009667CD">
      <w:pPr>
        <w:spacing w:before="61"/>
      </w:pPr>
      <w:r>
        <w:br w:type="column"/>
      </w:r>
      <w:r>
        <w:rPr>
          <w:w w:val="130"/>
        </w:rPr>
        <w:t xml:space="preserve">•   </w:t>
      </w:r>
      <w:r>
        <w:rPr>
          <w:spacing w:val="8"/>
          <w:w w:val="130"/>
        </w:rPr>
        <w:t xml:space="preserve"> </w:t>
      </w:r>
      <w:r>
        <w:t>O</w:t>
      </w:r>
      <w:r>
        <w:rPr>
          <w:spacing w:val="1"/>
        </w:rPr>
        <w:t>p</w:t>
      </w:r>
      <w:r>
        <w:t>timizati</w:t>
      </w:r>
      <w:r>
        <w:rPr>
          <w:spacing w:val="1"/>
        </w:rPr>
        <w:t>o</w:t>
      </w:r>
      <w:r>
        <w:t>n</w:t>
      </w:r>
      <w:r>
        <w:rPr>
          <w:spacing w:val="-10"/>
        </w:rPr>
        <w:t xml:space="preserve"> </w:t>
      </w:r>
      <w:r>
        <w:t>T</w:t>
      </w:r>
      <w:r>
        <w:rPr>
          <w:spacing w:val="1"/>
        </w:rPr>
        <w:t>h</w:t>
      </w:r>
      <w:r>
        <w:t>e</w:t>
      </w:r>
      <w:r>
        <w:rPr>
          <w:spacing w:val="1"/>
        </w:rPr>
        <w:t>o</w:t>
      </w:r>
      <w:r>
        <w:rPr>
          <w:spacing w:val="-2"/>
        </w:rPr>
        <w:t>r</w:t>
      </w:r>
      <w:r>
        <w:t>y</w:t>
      </w:r>
    </w:p>
    <w:p w14:paraId="6D84E339" w14:textId="77777777" w:rsidR="00F3268C" w:rsidRDefault="009667CD">
      <w:pPr>
        <w:spacing w:before="51"/>
      </w:pPr>
      <w:r>
        <w:rPr>
          <w:w w:val="130"/>
        </w:rPr>
        <w:t xml:space="preserve">•   </w:t>
      </w:r>
      <w:r>
        <w:rPr>
          <w:spacing w:val="8"/>
          <w:w w:val="130"/>
        </w:rPr>
        <w:t xml:space="preserve"> </w:t>
      </w:r>
      <w:r>
        <w:t>N</w:t>
      </w:r>
      <w:r>
        <w:rPr>
          <w:spacing w:val="1"/>
        </w:rPr>
        <w:t>on</w:t>
      </w:r>
      <w:r>
        <w:t>li</w:t>
      </w:r>
      <w:r>
        <w:rPr>
          <w:spacing w:val="1"/>
        </w:rPr>
        <w:t>n</w:t>
      </w:r>
      <w:r>
        <w:t>e</w:t>
      </w:r>
      <w:r>
        <w:rPr>
          <w:spacing w:val="1"/>
        </w:rPr>
        <w:t>a</w:t>
      </w:r>
      <w:r>
        <w:t>r</w:t>
      </w:r>
      <w:r>
        <w:rPr>
          <w:spacing w:val="-7"/>
        </w:rPr>
        <w:t xml:space="preserve"> </w:t>
      </w:r>
      <w:r>
        <w:t>D</w:t>
      </w:r>
      <w:r>
        <w:rPr>
          <w:spacing w:val="1"/>
        </w:rPr>
        <w:t>yn</w:t>
      </w:r>
      <w:r>
        <w:rPr>
          <w:spacing w:val="-2"/>
        </w:rPr>
        <w:t>a</w:t>
      </w:r>
      <w:r>
        <w:rPr>
          <w:spacing w:val="1"/>
        </w:rPr>
        <w:t>m</w:t>
      </w:r>
      <w:r>
        <w:t>ical</w:t>
      </w:r>
      <w:r>
        <w:rPr>
          <w:spacing w:val="-8"/>
        </w:rPr>
        <w:t xml:space="preserve"> </w:t>
      </w:r>
      <w:r>
        <w:t>S</w:t>
      </w:r>
      <w:r>
        <w:rPr>
          <w:spacing w:val="1"/>
        </w:rPr>
        <w:t>y</w:t>
      </w:r>
      <w:r>
        <w:rPr>
          <w:spacing w:val="-1"/>
        </w:rPr>
        <w:t>s</w:t>
      </w:r>
      <w:r>
        <w:t>te</w:t>
      </w:r>
      <w:r>
        <w:rPr>
          <w:spacing w:val="1"/>
        </w:rPr>
        <w:t>m</w:t>
      </w:r>
      <w:r>
        <w:t>s</w:t>
      </w:r>
    </w:p>
    <w:p w14:paraId="1E0E031C" w14:textId="77777777" w:rsidR="00F3268C" w:rsidRDefault="009667CD">
      <w:pPr>
        <w:spacing w:before="48" w:line="220" w:lineRule="exact"/>
        <w:sectPr w:rsidR="00F3268C">
          <w:type w:val="continuous"/>
          <w:pgSz w:w="11940" w:h="16860"/>
          <w:pgMar w:top="1100" w:right="520" w:bottom="280" w:left="1000" w:header="720" w:footer="720" w:gutter="0"/>
          <w:cols w:num="2" w:space="720" w:equalWidth="0">
            <w:col w:w="2731" w:space="2949"/>
            <w:col w:w="4740"/>
          </w:cols>
        </w:sectPr>
      </w:pPr>
      <w:r>
        <w:rPr>
          <w:w w:val="130"/>
          <w:position w:val="-1"/>
        </w:rPr>
        <w:t xml:space="preserve">•   </w:t>
      </w:r>
      <w:r>
        <w:rPr>
          <w:spacing w:val="8"/>
          <w:w w:val="130"/>
          <w:position w:val="-1"/>
        </w:rPr>
        <w:t xml:space="preserve"> </w:t>
      </w:r>
      <w:r>
        <w:rPr>
          <w:spacing w:val="1"/>
          <w:position w:val="-1"/>
        </w:rPr>
        <w:t>In</w:t>
      </w:r>
      <w:r>
        <w:rPr>
          <w:position w:val="-1"/>
        </w:rPr>
        <w:t>tr</w:t>
      </w:r>
      <w:r>
        <w:rPr>
          <w:spacing w:val="1"/>
          <w:position w:val="-1"/>
        </w:rPr>
        <w:t>o</w:t>
      </w:r>
      <w:r>
        <w:rPr>
          <w:spacing w:val="-1"/>
          <w:position w:val="-1"/>
        </w:rPr>
        <w:t>d</w:t>
      </w:r>
      <w:r>
        <w:rPr>
          <w:spacing w:val="1"/>
          <w:position w:val="-1"/>
        </w:rPr>
        <w:t>u</w:t>
      </w:r>
      <w:r>
        <w:rPr>
          <w:position w:val="-1"/>
        </w:rPr>
        <w:t>cti</w:t>
      </w:r>
      <w:r>
        <w:rPr>
          <w:spacing w:val="1"/>
          <w:position w:val="-1"/>
        </w:rPr>
        <w:t>o</w:t>
      </w:r>
      <w:r>
        <w:rPr>
          <w:position w:val="-1"/>
        </w:rPr>
        <w:t>n</w:t>
      </w:r>
      <w:r>
        <w:rPr>
          <w:spacing w:val="-9"/>
          <w:position w:val="-1"/>
        </w:rPr>
        <w:t xml:space="preserve"> </w:t>
      </w:r>
      <w:r>
        <w:rPr>
          <w:position w:val="-1"/>
        </w:rPr>
        <w:t>to</w:t>
      </w:r>
      <w:r>
        <w:rPr>
          <w:spacing w:val="-3"/>
          <w:position w:val="-1"/>
        </w:rPr>
        <w:t xml:space="preserve"> </w:t>
      </w:r>
      <w:r>
        <w:rPr>
          <w:position w:val="-1"/>
        </w:rPr>
        <w:t>M</w:t>
      </w:r>
      <w:r>
        <w:rPr>
          <w:spacing w:val="1"/>
          <w:position w:val="-1"/>
        </w:rPr>
        <w:t>a</w:t>
      </w:r>
      <w:r>
        <w:rPr>
          <w:position w:val="-1"/>
        </w:rPr>
        <w:t>c</w:t>
      </w:r>
      <w:r>
        <w:rPr>
          <w:spacing w:val="1"/>
          <w:position w:val="-1"/>
        </w:rPr>
        <w:t>h</w:t>
      </w:r>
      <w:r>
        <w:rPr>
          <w:position w:val="-1"/>
        </w:rPr>
        <w:t>i</w:t>
      </w:r>
      <w:r>
        <w:rPr>
          <w:spacing w:val="1"/>
          <w:position w:val="-1"/>
        </w:rPr>
        <w:t>n</w:t>
      </w:r>
      <w:r>
        <w:rPr>
          <w:position w:val="-1"/>
        </w:rPr>
        <w:t>e</w:t>
      </w:r>
      <w:r>
        <w:rPr>
          <w:spacing w:val="-6"/>
          <w:position w:val="-1"/>
        </w:rPr>
        <w:t xml:space="preserve"> </w:t>
      </w:r>
      <w:r>
        <w:rPr>
          <w:position w:val="-1"/>
        </w:rPr>
        <w:t>Le</w:t>
      </w:r>
      <w:r>
        <w:rPr>
          <w:spacing w:val="1"/>
          <w:position w:val="-1"/>
        </w:rPr>
        <w:t>a</w:t>
      </w:r>
      <w:r>
        <w:rPr>
          <w:spacing w:val="-2"/>
          <w:position w:val="-1"/>
        </w:rPr>
        <w:t>r</w:t>
      </w:r>
      <w:r>
        <w:rPr>
          <w:spacing w:val="1"/>
          <w:position w:val="-1"/>
        </w:rPr>
        <w:t>n</w:t>
      </w:r>
      <w:r>
        <w:rPr>
          <w:position w:val="-1"/>
        </w:rPr>
        <w:t>i</w:t>
      </w:r>
      <w:r>
        <w:rPr>
          <w:spacing w:val="1"/>
          <w:position w:val="-1"/>
        </w:rPr>
        <w:t>n</w:t>
      </w:r>
      <w:r>
        <w:rPr>
          <w:position w:val="-1"/>
        </w:rPr>
        <w:t>g</w:t>
      </w:r>
    </w:p>
    <w:p w14:paraId="247D8FF0" w14:textId="77777777" w:rsidR="00F3268C" w:rsidRDefault="00F3268C">
      <w:pPr>
        <w:spacing w:line="200" w:lineRule="exact"/>
      </w:pPr>
    </w:p>
    <w:p w14:paraId="0007BA4A" w14:textId="0999BCE4" w:rsidR="00F3268C" w:rsidRDefault="007D6326">
      <w:pPr>
        <w:spacing w:before="24"/>
        <w:ind w:left="152"/>
        <w:rPr>
          <w:sz w:val="28"/>
          <w:szCs w:val="28"/>
        </w:rPr>
      </w:pPr>
      <w:r>
        <w:rPr>
          <w:noProof/>
        </w:rPr>
        <mc:AlternateContent>
          <mc:Choice Requires="wpg">
            <w:drawing>
              <wp:anchor distT="0" distB="0" distL="114300" distR="114300" simplePos="0" relativeHeight="251659264" behindDoc="1" locked="0" layoutInCell="1" allowOverlap="1" wp14:anchorId="17922EEC" wp14:editId="33FCF041">
                <wp:simplePos x="0" y="0"/>
                <wp:positionH relativeFrom="page">
                  <wp:posOffset>722630</wp:posOffset>
                </wp:positionH>
                <wp:positionV relativeFrom="paragraph">
                  <wp:posOffset>200660</wp:posOffset>
                </wp:positionV>
                <wp:extent cx="6188710" cy="19050"/>
                <wp:effectExtent l="8255" t="9525" r="381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710" cy="19050"/>
                          <a:chOff x="1138" y="316"/>
                          <a:chExt cx="9746" cy="30"/>
                        </a:xfrm>
                      </wpg:grpSpPr>
                      <wpg:grpSp>
                        <wpg:cNvPr id="7" name="Group 8"/>
                        <wpg:cNvGrpSpPr>
                          <a:grpSpLocks/>
                        </wpg:cNvGrpSpPr>
                        <wpg:grpSpPr bwMode="auto">
                          <a:xfrm>
                            <a:off x="1152" y="330"/>
                            <a:ext cx="9718" cy="0"/>
                            <a:chOff x="1152" y="330"/>
                            <a:chExt cx="9718" cy="0"/>
                          </a:xfrm>
                        </wpg:grpSpPr>
                        <wps:wsp>
                          <wps:cNvPr id="8" name="Freeform 11"/>
                          <wps:cNvSpPr>
                            <a:spLocks/>
                          </wps:cNvSpPr>
                          <wps:spPr bwMode="auto">
                            <a:xfrm>
                              <a:off x="1152" y="330"/>
                              <a:ext cx="9718" cy="0"/>
                            </a:xfrm>
                            <a:custGeom>
                              <a:avLst/>
                              <a:gdLst>
                                <a:gd name="T0" fmla="+- 0 1152 1152"/>
                                <a:gd name="T1" fmla="*/ T0 w 9718"/>
                                <a:gd name="T2" fmla="+- 0 10870 1152"/>
                                <a:gd name="T3" fmla="*/ T2 w 9718"/>
                              </a:gdLst>
                              <a:ahLst/>
                              <a:cxnLst>
                                <a:cxn ang="0">
                                  <a:pos x="T1" y="0"/>
                                </a:cxn>
                                <a:cxn ang="0">
                                  <a:pos x="T3" y="0"/>
                                </a:cxn>
                              </a:cxnLst>
                              <a:rect l="0" t="0" r="r" b="b"/>
                              <a:pathLst>
                                <a:path w="9718">
                                  <a:moveTo>
                                    <a:pt x="0" y="0"/>
                                  </a:moveTo>
                                  <a:lnTo>
                                    <a:pt x="9718"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9"/>
                          <wpg:cNvGrpSpPr>
                            <a:grpSpLocks/>
                          </wpg:cNvGrpSpPr>
                          <wpg:grpSpPr bwMode="auto">
                            <a:xfrm>
                              <a:off x="4566" y="337"/>
                              <a:ext cx="6300" cy="0"/>
                              <a:chOff x="4566" y="337"/>
                              <a:chExt cx="6300" cy="0"/>
                            </a:xfrm>
                          </wpg:grpSpPr>
                          <wps:wsp>
                            <wps:cNvPr id="10" name="Freeform 10"/>
                            <wps:cNvSpPr>
                              <a:spLocks/>
                            </wps:cNvSpPr>
                            <wps:spPr bwMode="auto">
                              <a:xfrm>
                                <a:off x="4566" y="337"/>
                                <a:ext cx="6300" cy="0"/>
                              </a:xfrm>
                              <a:custGeom>
                                <a:avLst/>
                                <a:gdLst>
                                  <a:gd name="T0" fmla="+- 0 4566 4566"/>
                                  <a:gd name="T1" fmla="*/ T0 w 6300"/>
                                  <a:gd name="T2" fmla="+- 0 10866 4566"/>
                                  <a:gd name="T3" fmla="*/ T2 w 6300"/>
                                </a:gdLst>
                                <a:ahLst/>
                                <a:cxnLst>
                                  <a:cxn ang="0">
                                    <a:pos x="T1" y="0"/>
                                  </a:cxn>
                                  <a:cxn ang="0">
                                    <a:pos x="T3" y="0"/>
                                  </a:cxn>
                                </a:cxnLst>
                                <a:rect l="0" t="0" r="r" b="b"/>
                                <a:pathLst>
                                  <a:path w="6300">
                                    <a:moveTo>
                                      <a:pt x="0" y="0"/>
                                    </a:moveTo>
                                    <a:lnTo>
                                      <a:pt x="6300" y="0"/>
                                    </a:lnTo>
                                  </a:path>
                                </a:pathLst>
                              </a:custGeom>
                              <a:noFill/>
                              <a:ln w="11233">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5466EA5" id="Group 7" o:spid="_x0000_s1026" style="position:absolute;margin-left:56.9pt;margin-top:15.8pt;width:487.3pt;height:1.5pt;z-index:-251657216;mso-position-horizontal-relative:page" coordorigin="1138,316" coordsize="97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">
                <v:group id="Group 8" o:spid="_x0000_s1027" style="position:absolute;left:1152;top:330;width:9718;height:0" coordorigin="1152,330" coordsize="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11" o:spid="_x0000_s1028" style="position:absolute;left:1152;top:330;width:9718;height:0;visibility:visible;mso-wrap-style:square;v-text-anchor:top" coordsize="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" path="m,l9718,e" filled="f" strokecolor="#254b7e" strokeweight="1.42pt">
                    <v:path arrowok="t" o:connecttype="custom" o:connectlocs="0,0;9718,0" o:connectangles="0,0"/>
                  </v:shape>
                  <v:group id="Group 9" o:spid="_x0000_s1029" style="position:absolute;left:4566;top:337;width:6300;height:0" coordorigin="4566,337" coordsize="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30" style="position:absolute;left:4566;top:337;width:6300;height:0;visibility:visible;mso-wrap-style:square;v-text-anchor:top" coordsize="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" path="m,l6300,e" filled="f" strokecolor="#244b7e" strokeweight=".31203mm">
                      <v:path arrowok="t" o:connecttype="custom" o:connectlocs="0,0;6300,0" o:connectangles="0,0"/>
                    </v:shape>
                  </v:group>
                </v:group>
                <w10:wrap anchorx="page"/>
              </v:group>
            </w:pict>
          </mc:Fallback>
        </mc:AlternateContent>
      </w:r>
      <w:r w:rsidR="009667CD">
        <w:rPr>
          <w:b/>
          <w:color w:val="254B7E"/>
          <w:spacing w:val="-8"/>
          <w:w w:val="108"/>
          <w:sz w:val="28"/>
          <w:szCs w:val="28"/>
        </w:rPr>
        <w:t>A</w:t>
      </w:r>
      <w:r w:rsidR="009667CD">
        <w:rPr>
          <w:b/>
          <w:color w:val="254B7E"/>
          <w:w w:val="108"/>
          <w:sz w:val="28"/>
          <w:szCs w:val="28"/>
        </w:rPr>
        <w:t>c</w:t>
      </w:r>
      <w:r w:rsidR="009667CD">
        <w:rPr>
          <w:b/>
          <w:color w:val="254B7E"/>
          <w:spacing w:val="-3"/>
          <w:w w:val="108"/>
          <w:sz w:val="28"/>
          <w:szCs w:val="28"/>
        </w:rPr>
        <w:t>h</w:t>
      </w:r>
      <w:r w:rsidR="009667CD">
        <w:rPr>
          <w:b/>
          <w:color w:val="254B7E"/>
          <w:spacing w:val="2"/>
          <w:w w:val="108"/>
          <w:sz w:val="28"/>
          <w:szCs w:val="28"/>
        </w:rPr>
        <w:t>i</w:t>
      </w:r>
      <w:r w:rsidR="009667CD">
        <w:rPr>
          <w:b/>
          <w:color w:val="254B7E"/>
          <w:spacing w:val="-3"/>
          <w:w w:val="108"/>
          <w:sz w:val="28"/>
          <w:szCs w:val="28"/>
        </w:rPr>
        <w:t>e</w:t>
      </w:r>
      <w:r w:rsidR="009667CD">
        <w:rPr>
          <w:b/>
          <w:color w:val="254B7E"/>
          <w:w w:val="108"/>
          <w:sz w:val="28"/>
          <w:szCs w:val="28"/>
        </w:rPr>
        <w:t>ve</w:t>
      </w:r>
      <w:r w:rsidR="009667CD">
        <w:rPr>
          <w:b/>
          <w:color w:val="254B7E"/>
          <w:spacing w:val="-1"/>
          <w:w w:val="108"/>
          <w:sz w:val="28"/>
          <w:szCs w:val="28"/>
        </w:rPr>
        <w:t>m</w:t>
      </w:r>
      <w:r w:rsidR="009667CD">
        <w:rPr>
          <w:b/>
          <w:color w:val="254B7E"/>
          <w:w w:val="108"/>
          <w:sz w:val="28"/>
          <w:szCs w:val="28"/>
        </w:rPr>
        <w:t>en</w:t>
      </w:r>
      <w:r w:rsidR="009667CD">
        <w:rPr>
          <w:b/>
          <w:color w:val="254B7E"/>
          <w:spacing w:val="-3"/>
          <w:w w:val="108"/>
          <w:sz w:val="28"/>
          <w:szCs w:val="28"/>
        </w:rPr>
        <w:t>t</w:t>
      </w:r>
      <w:r w:rsidR="009667CD">
        <w:rPr>
          <w:b/>
          <w:color w:val="254B7E"/>
          <w:w w:val="108"/>
          <w:sz w:val="28"/>
          <w:szCs w:val="28"/>
        </w:rPr>
        <w:t>s</w:t>
      </w:r>
      <w:r w:rsidR="009667CD">
        <w:rPr>
          <w:b/>
          <w:color w:val="254B7E"/>
          <w:spacing w:val="43"/>
          <w:w w:val="108"/>
          <w:sz w:val="28"/>
          <w:szCs w:val="28"/>
        </w:rPr>
        <w:t xml:space="preserve"> </w:t>
      </w:r>
      <w:r w:rsidR="009667CD">
        <w:rPr>
          <w:b/>
          <w:color w:val="254B7E"/>
          <w:spacing w:val="1"/>
          <w:sz w:val="28"/>
          <w:szCs w:val="28"/>
        </w:rPr>
        <w:t>a</w:t>
      </w:r>
      <w:r w:rsidR="009667CD">
        <w:rPr>
          <w:b/>
          <w:color w:val="254B7E"/>
          <w:sz w:val="28"/>
          <w:szCs w:val="28"/>
        </w:rPr>
        <w:t>nd</w:t>
      </w:r>
      <w:r w:rsidR="009667CD">
        <w:rPr>
          <w:b/>
          <w:color w:val="254B7E"/>
          <w:spacing w:val="51"/>
          <w:sz w:val="28"/>
          <w:szCs w:val="28"/>
        </w:rPr>
        <w:t xml:space="preserve"> </w:t>
      </w:r>
      <w:r w:rsidR="009667CD">
        <w:rPr>
          <w:b/>
          <w:color w:val="254B7E"/>
          <w:spacing w:val="-9"/>
          <w:w w:val="104"/>
          <w:sz w:val="28"/>
          <w:szCs w:val="28"/>
        </w:rPr>
        <w:t>Aw</w:t>
      </w:r>
      <w:r w:rsidR="009667CD">
        <w:rPr>
          <w:b/>
          <w:color w:val="254B7E"/>
          <w:spacing w:val="-7"/>
          <w:w w:val="106"/>
          <w:sz w:val="28"/>
          <w:szCs w:val="28"/>
        </w:rPr>
        <w:t>a</w:t>
      </w:r>
      <w:r w:rsidR="009667CD">
        <w:rPr>
          <w:b/>
          <w:color w:val="254B7E"/>
          <w:sz w:val="28"/>
          <w:szCs w:val="28"/>
        </w:rPr>
        <w:t>rds</w:t>
      </w:r>
    </w:p>
    <w:p w14:paraId="43826307" w14:textId="77777777" w:rsidR="00F3268C" w:rsidRDefault="009667CD">
      <w:pPr>
        <w:spacing w:before="84"/>
        <w:ind w:left="400"/>
      </w:pPr>
      <w:r>
        <w:rPr>
          <w:w w:val="130"/>
        </w:rPr>
        <w:t xml:space="preserve">•   </w:t>
      </w:r>
      <w:r>
        <w:rPr>
          <w:spacing w:val="8"/>
          <w:w w:val="130"/>
        </w:rPr>
        <w:t xml:space="preserve"> </w:t>
      </w:r>
      <w:r>
        <w:t>Hi</w:t>
      </w:r>
      <w:r>
        <w:rPr>
          <w:spacing w:val="1"/>
        </w:rPr>
        <w:t>gh</w:t>
      </w:r>
      <w:r>
        <w:t>est</w:t>
      </w:r>
      <w:r>
        <w:rPr>
          <w:spacing w:val="-6"/>
        </w:rPr>
        <w:t xml:space="preserve"> </w:t>
      </w:r>
      <w:r>
        <w:rPr>
          <w:spacing w:val="-1"/>
        </w:rPr>
        <w:t>C</w:t>
      </w:r>
      <w:r>
        <w:t>GPA</w:t>
      </w:r>
      <w:r>
        <w:rPr>
          <w:spacing w:val="-4"/>
        </w:rPr>
        <w:t xml:space="preserve"> </w:t>
      </w:r>
      <w:r>
        <w:t>in</w:t>
      </w:r>
      <w:r>
        <w:rPr>
          <w:spacing w:val="-1"/>
        </w:rPr>
        <w:t xml:space="preserve"> </w:t>
      </w:r>
      <w:r>
        <w:rPr>
          <w:spacing w:val="1"/>
        </w:rPr>
        <w:t>3</w:t>
      </w:r>
      <w:proofErr w:type="spellStart"/>
      <w:r>
        <w:rPr>
          <w:position w:val="7"/>
          <w:sz w:val="13"/>
          <w:szCs w:val="13"/>
        </w:rPr>
        <w:t>rd</w:t>
      </w:r>
      <w:proofErr w:type="spellEnd"/>
      <w:r>
        <w:rPr>
          <w:spacing w:val="15"/>
          <w:position w:val="7"/>
          <w:sz w:val="13"/>
          <w:szCs w:val="13"/>
        </w:rPr>
        <w:t xml:space="preserve"> </w:t>
      </w:r>
      <w:r>
        <w:t>Se</w:t>
      </w:r>
      <w:r>
        <w:rPr>
          <w:spacing w:val="1"/>
        </w:rPr>
        <w:t>m</w:t>
      </w:r>
      <w:r>
        <w:t>ester</w:t>
      </w:r>
      <w:r>
        <w:rPr>
          <w:spacing w:val="-3"/>
        </w:rPr>
        <w:t xml:space="preserve"> </w:t>
      </w:r>
      <w:r>
        <w:t>a</w:t>
      </w:r>
      <w:r>
        <w:rPr>
          <w:spacing w:val="1"/>
        </w:rPr>
        <w:t>n</w:t>
      </w:r>
      <w:r>
        <w:t>d</w:t>
      </w:r>
      <w:r>
        <w:rPr>
          <w:spacing w:val="-2"/>
        </w:rPr>
        <w:t xml:space="preserve"> </w:t>
      </w:r>
      <w:r>
        <w:t>De</w:t>
      </w:r>
      <w:r>
        <w:rPr>
          <w:spacing w:val="1"/>
        </w:rPr>
        <w:t>a</w:t>
      </w:r>
      <w:r>
        <w:t>n</w:t>
      </w:r>
      <w:r>
        <w:rPr>
          <w:spacing w:val="-3"/>
        </w:rPr>
        <w:t xml:space="preserve"> </w:t>
      </w:r>
      <w:r>
        <w:t>H</w:t>
      </w:r>
      <w:r>
        <w:rPr>
          <w:spacing w:val="-1"/>
        </w:rPr>
        <w:t>o</w:t>
      </w:r>
      <w:r>
        <w:rPr>
          <w:spacing w:val="1"/>
        </w:rPr>
        <w:t>nor</w:t>
      </w:r>
      <w:r>
        <w:t>s</w:t>
      </w:r>
      <w:r>
        <w:rPr>
          <w:spacing w:val="-4"/>
        </w:rPr>
        <w:t xml:space="preserve"> </w:t>
      </w:r>
      <w:r>
        <w:t>in</w:t>
      </w:r>
      <w:r>
        <w:rPr>
          <w:spacing w:val="-3"/>
        </w:rPr>
        <w:t xml:space="preserve"> </w:t>
      </w:r>
      <w:r>
        <w:rPr>
          <w:spacing w:val="1"/>
        </w:rPr>
        <w:t>fo</w:t>
      </w:r>
      <w:r>
        <w:rPr>
          <w:spacing w:val="-1"/>
        </w:rPr>
        <w:t>u</w:t>
      </w:r>
      <w:r>
        <w:t>r</w:t>
      </w:r>
      <w:r>
        <w:rPr>
          <w:spacing w:val="-1"/>
        </w:rPr>
        <w:t xml:space="preserve"> </w:t>
      </w:r>
      <w:r>
        <w:t>Se</w:t>
      </w:r>
      <w:r>
        <w:rPr>
          <w:spacing w:val="-1"/>
        </w:rPr>
        <w:t>m</w:t>
      </w:r>
      <w:r>
        <w:t>este</w:t>
      </w:r>
      <w:r>
        <w:rPr>
          <w:spacing w:val="1"/>
        </w:rPr>
        <w:t>r</w:t>
      </w:r>
      <w:r>
        <w:t>s</w:t>
      </w:r>
      <w:r>
        <w:rPr>
          <w:spacing w:val="-8"/>
        </w:rPr>
        <w:t xml:space="preserve"> </w:t>
      </w:r>
      <w:r>
        <w:t>in</w:t>
      </w:r>
      <w:r>
        <w:rPr>
          <w:spacing w:val="-1"/>
        </w:rPr>
        <w:t xml:space="preserve"> </w:t>
      </w:r>
      <w:r>
        <w:t>U</w:t>
      </w:r>
      <w:r>
        <w:rPr>
          <w:spacing w:val="1"/>
        </w:rPr>
        <w:t>nd</w:t>
      </w:r>
      <w:r>
        <w:t>e</w:t>
      </w:r>
      <w:r>
        <w:rPr>
          <w:spacing w:val="1"/>
        </w:rPr>
        <w:t>rgr</w:t>
      </w:r>
      <w:r>
        <w:t>a</w:t>
      </w:r>
      <w:r>
        <w:rPr>
          <w:spacing w:val="-1"/>
        </w:rPr>
        <w:t>d</w:t>
      </w:r>
      <w:r>
        <w:rPr>
          <w:spacing w:val="1"/>
        </w:rPr>
        <w:t>u</w:t>
      </w:r>
      <w:r>
        <w:t>ate</w:t>
      </w:r>
    </w:p>
    <w:p w14:paraId="7C1DDB95" w14:textId="77777777" w:rsidR="00F3268C" w:rsidRDefault="009667CD">
      <w:pPr>
        <w:spacing w:before="48"/>
        <w:ind w:left="400"/>
      </w:pPr>
      <w:r>
        <w:rPr>
          <w:w w:val="130"/>
        </w:rPr>
        <w:t xml:space="preserve">•   </w:t>
      </w:r>
      <w:r>
        <w:rPr>
          <w:spacing w:val="8"/>
          <w:w w:val="130"/>
        </w:rPr>
        <w:t xml:space="preserve"> </w:t>
      </w:r>
      <w:r>
        <w:t>O</w:t>
      </w:r>
      <w:r>
        <w:rPr>
          <w:spacing w:val="1"/>
        </w:rPr>
        <w:t>u</w:t>
      </w:r>
      <w:r>
        <w:t>t</w:t>
      </w:r>
      <w:r>
        <w:rPr>
          <w:spacing w:val="-1"/>
        </w:rPr>
        <w:t>s</w:t>
      </w:r>
      <w:r>
        <w:t>ta</w:t>
      </w:r>
      <w:r>
        <w:rPr>
          <w:spacing w:val="1"/>
        </w:rPr>
        <w:t>nd</w:t>
      </w:r>
      <w:r>
        <w:t>i</w:t>
      </w:r>
      <w:r>
        <w:rPr>
          <w:spacing w:val="1"/>
        </w:rPr>
        <w:t>n</w:t>
      </w:r>
      <w:r>
        <w:t>g</w:t>
      </w:r>
      <w:r>
        <w:rPr>
          <w:spacing w:val="-9"/>
        </w:rPr>
        <w:t xml:space="preserve"> </w:t>
      </w:r>
      <w:r>
        <w:t>a</w:t>
      </w:r>
      <w:r>
        <w:rPr>
          <w:spacing w:val="1"/>
        </w:rPr>
        <w:t>n</w:t>
      </w:r>
      <w:r>
        <w:t>d</w:t>
      </w:r>
      <w:r>
        <w:rPr>
          <w:spacing w:val="-4"/>
        </w:rPr>
        <w:t xml:space="preserve"> </w:t>
      </w:r>
      <w:r>
        <w:t>Val</w:t>
      </w:r>
      <w:r>
        <w:rPr>
          <w:spacing w:val="1"/>
        </w:rPr>
        <w:t>u</w:t>
      </w:r>
      <w:r>
        <w:t>ed</w:t>
      </w:r>
      <w:r>
        <w:rPr>
          <w:spacing w:val="-4"/>
        </w:rPr>
        <w:t xml:space="preserve"> </w:t>
      </w:r>
      <w:r>
        <w:t>V</w:t>
      </w:r>
      <w:r>
        <w:rPr>
          <w:spacing w:val="1"/>
        </w:rPr>
        <w:t>o</w:t>
      </w:r>
      <w:r>
        <w:t>l</w:t>
      </w:r>
      <w:r>
        <w:rPr>
          <w:spacing w:val="-1"/>
        </w:rPr>
        <w:t>u</w:t>
      </w:r>
      <w:r>
        <w:rPr>
          <w:spacing w:val="1"/>
        </w:rPr>
        <w:t>n</w:t>
      </w:r>
      <w:r>
        <w:t>teer</w:t>
      </w:r>
      <w:r>
        <w:rPr>
          <w:spacing w:val="-7"/>
        </w:rPr>
        <w:t xml:space="preserve"> </w:t>
      </w:r>
      <w:r>
        <w:t>Facilitat</w:t>
      </w:r>
      <w:r>
        <w:rPr>
          <w:spacing w:val="1"/>
        </w:rPr>
        <w:t>o</w:t>
      </w:r>
      <w:r>
        <w:t>r</w:t>
      </w:r>
      <w:r>
        <w:rPr>
          <w:spacing w:val="-7"/>
        </w:rPr>
        <w:t xml:space="preserve"> </w:t>
      </w:r>
      <w:r>
        <w:rPr>
          <w:spacing w:val="1"/>
        </w:rPr>
        <w:t>o</w:t>
      </w:r>
      <w:r>
        <w:t>f</w:t>
      </w:r>
      <w:r>
        <w:rPr>
          <w:spacing w:val="-1"/>
        </w:rPr>
        <w:t xml:space="preserve"> </w:t>
      </w:r>
      <w:r>
        <w:rPr>
          <w:spacing w:val="1"/>
        </w:rPr>
        <w:t>I</w:t>
      </w:r>
      <w:r>
        <w:t>ET</w:t>
      </w:r>
      <w:r>
        <w:rPr>
          <w:spacing w:val="-5"/>
        </w:rPr>
        <w:t xml:space="preserve"> </w:t>
      </w:r>
      <w:r>
        <w:t>On</w:t>
      </w:r>
      <w:r>
        <w:rPr>
          <w:spacing w:val="-1"/>
        </w:rPr>
        <w:t xml:space="preserve"> C</w:t>
      </w:r>
      <w:r>
        <w:t>a</w:t>
      </w:r>
      <w:r>
        <w:rPr>
          <w:spacing w:val="1"/>
        </w:rPr>
        <w:t>mpu</w:t>
      </w:r>
      <w:r>
        <w:t>s</w:t>
      </w:r>
      <w:r>
        <w:rPr>
          <w:spacing w:val="-7"/>
        </w:rPr>
        <w:t xml:space="preserve"> </w:t>
      </w:r>
      <w:r>
        <w:t>U</w:t>
      </w:r>
      <w:r>
        <w:rPr>
          <w:spacing w:val="1"/>
        </w:rPr>
        <w:t>E</w:t>
      </w:r>
      <w:r>
        <w:t>T</w:t>
      </w:r>
      <w:r>
        <w:rPr>
          <w:spacing w:val="-3"/>
        </w:rPr>
        <w:t xml:space="preserve"> </w:t>
      </w:r>
      <w:r>
        <w:t>La</w:t>
      </w:r>
      <w:r>
        <w:rPr>
          <w:spacing w:val="1"/>
        </w:rPr>
        <w:t>h</w:t>
      </w:r>
      <w:r>
        <w:rPr>
          <w:spacing w:val="-1"/>
        </w:rPr>
        <w:t>o</w:t>
      </w:r>
      <w:r>
        <w:rPr>
          <w:spacing w:val="1"/>
        </w:rPr>
        <w:t>r</w:t>
      </w:r>
      <w:r>
        <w:t>e</w:t>
      </w:r>
    </w:p>
    <w:p w14:paraId="207DDB04" w14:textId="77777777" w:rsidR="00F3268C" w:rsidRDefault="009667CD">
      <w:pPr>
        <w:spacing w:before="48"/>
        <w:ind w:left="400"/>
      </w:pPr>
      <w:r>
        <w:rPr>
          <w:w w:val="130"/>
        </w:rPr>
        <w:t xml:space="preserve">•   </w:t>
      </w:r>
      <w:r>
        <w:rPr>
          <w:spacing w:val="8"/>
          <w:w w:val="130"/>
        </w:rPr>
        <w:t xml:space="preserve"> </w:t>
      </w:r>
      <w:r>
        <w:rPr>
          <w:spacing w:val="-1"/>
        </w:rPr>
        <w:t>BR</w:t>
      </w:r>
      <w:r>
        <w:t>A</w:t>
      </w:r>
      <w:r>
        <w:rPr>
          <w:spacing w:val="1"/>
        </w:rPr>
        <w:t>I</w:t>
      </w:r>
      <w:r>
        <w:t>N</w:t>
      </w:r>
      <w:r>
        <w:rPr>
          <w:spacing w:val="1"/>
        </w:rPr>
        <w:t>I</w:t>
      </w:r>
      <w:r>
        <w:rPr>
          <w:spacing w:val="2"/>
        </w:rPr>
        <w:t>A</w:t>
      </w:r>
      <w:r>
        <w:t>C</w:t>
      </w:r>
      <w:r>
        <w:rPr>
          <w:spacing w:val="-11"/>
        </w:rPr>
        <w:t xml:space="preserve"> </w:t>
      </w:r>
      <w:r>
        <w:rPr>
          <w:spacing w:val="-1"/>
        </w:rPr>
        <w:t>J</w:t>
      </w:r>
      <w:r>
        <w:rPr>
          <w:spacing w:val="1"/>
        </w:rPr>
        <w:t>udg</w:t>
      </w:r>
      <w:r>
        <w:t>e</w:t>
      </w:r>
      <w:r>
        <w:rPr>
          <w:spacing w:val="-4"/>
        </w:rPr>
        <w:t xml:space="preserve"> </w:t>
      </w:r>
      <w:r>
        <w:rPr>
          <w:spacing w:val="1"/>
        </w:rPr>
        <w:t>201</w:t>
      </w:r>
      <w:r>
        <w:t>5</w:t>
      </w:r>
      <w:r>
        <w:rPr>
          <w:spacing w:val="-5"/>
        </w:rPr>
        <w:t xml:space="preserve"> </w:t>
      </w:r>
      <w:r>
        <w:t>in</w:t>
      </w:r>
      <w:r>
        <w:rPr>
          <w:spacing w:val="-1"/>
        </w:rPr>
        <w:t xml:space="preserve"> </w:t>
      </w:r>
      <w:r>
        <w:rPr>
          <w:spacing w:val="1"/>
        </w:rPr>
        <w:t>I</w:t>
      </w:r>
      <w:r>
        <w:rPr>
          <w:spacing w:val="-3"/>
        </w:rPr>
        <w:t>C</w:t>
      </w:r>
      <w:r>
        <w:t>OSST</w:t>
      </w:r>
    </w:p>
    <w:p w14:paraId="1747F3E9" w14:textId="5423C291" w:rsidR="00F3268C" w:rsidRDefault="009667CD">
      <w:pPr>
        <w:spacing w:before="48"/>
        <w:ind w:left="400"/>
      </w:pPr>
      <w:r>
        <w:rPr>
          <w:w w:val="130"/>
        </w:rPr>
        <w:t xml:space="preserve">•   </w:t>
      </w:r>
      <w:r>
        <w:rPr>
          <w:spacing w:val="8"/>
          <w:w w:val="130"/>
        </w:rPr>
        <w:t xml:space="preserve"> </w:t>
      </w:r>
      <w:r>
        <w:t>Final</w:t>
      </w:r>
      <w:r>
        <w:rPr>
          <w:spacing w:val="-4"/>
        </w:rPr>
        <w:t xml:space="preserve"> </w:t>
      </w:r>
      <w:r>
        <w:rPr>
          <w:spacing w:val="1"/>
        </w:rPr>
        <w:t>y</w:t>
      </w:r>
      <w:r>
        <w:t>e</w:t>
      </w:r>
      <w:r>
        <w:rPr>
          <w:spacing w:val="1"/>
        </w:rPr>
        <w:t>a</w:t>
      </w:r>
      <w:r>
        <w:t>r</w:t>
      </w:r>
      <w:r>
        <w:rPr>
          <w:spacing w:val="-2"/>
        </w:rPr>
        <w:t xml:space="preserve"> </w:t>
      </w:r>
      <w:r>
        <w:rPr>
          <w:spacing w:val="1"/>
        </w:rPr>
        <w:t>p</w:t>
      </w:r>
      <w:r>
        <w:rPr>
          <w:spacing w:val="-2"/>
        </w:rPr>
        <w:t>r</w:t>
      </w:r>
      <w:r>
        <w:rPr>
          <w:spacing w:val="1"/>
        </w:rPr>
        <w:t>o</w:t>
      </w:r>
      <w:r>
        <w:t>ject</w:t>
      </w:r>
      <w:r>
        <w:rPr>
          <w:spacing w:val="-5"/>
        </w:rPr>
        <w:t xml:space="preserve"> </w:t>
      </w:r>
      <w:r>
        <w:t>was</w:t>
      </w:r>
      <w:r>
        <w:rPr>
          <w:spacing w:val="-3"/>
        </w:rPr>
        <w:t xml:space="preserve"> </w:t>
      </w:r>
      <w:r>
        <w:t>select</w:t>
      </w:r>
      <w:r>
        <w:rPr>
          <w:spacing w:val="2"/>
        </w:rPr>
        <w:t>e</w:t>
      </w:r>
      <w:r>
        <w:t>d</w:t>
      </w:r>
      <w:r>
        <w:rPr>
          <w:spacing w:val="-5"/>
        </w:rPr>
        <w:t xml:space="preserve"> </w:t>
      </w:r>
      <w:r>
        <w:t>as</w:t>
      </w:r>
      <w:r>
        <w:rPr>
          <w:spacing w:val="1"/>
        </w:rPr>
        <w:t xml:space="preserve"> </w:t>
      </w:r>
      <w:r>
        <w:rPr>
          <w:i/>
        </w:rPr>
        <w:t>“</w:t>
      </w:r>
      <w:r>
        <w:rPr>
          <w:i/>
          <w:spacing w:val="-1"/>
        </w:rPr>
        <w:t>T</w:t>
      </w:r>
      <w:r>
        <w:rPr>
          <w:i/>
          <w:spacing w:val="1"/>
        </w:rPr>
        <w:t>o</w:t>
      </w:r>
      <w:r>
        <w:rPr>
          <w:i/>
        </w:rPr>
        <w:t>p</w:t>
      </w:r>
      <w:r>
        <w:rPr>
          <w:i/>
          <w:spacing w:val="-3"/>
        </w:rPr>
        <w:t xml:space="preserve"> </w:t>
      </w:r>
      <w:r>
        <w:rPr>
          <w:i/>
        </w:rPr>
        <w:t>Ten</w:t>
      </w:r>
      <w:r>
        <w:rPr>
          <w:i/>
          <w:spacing w:val="-2"/>
        </w:rPr>
        <w:t xml:space="preserve"> </w:t>
      </w:r>
      <w:r>
        <w:rPr>
          <w:i/>
          <w:spacing w:val="1"/>
        </w:rPr>
        <w:t>b</w:t>
      </w:r>
      <w:r>
        <w:rPr>
          <w:i/>
        </w:rPr>
        <w:t>est</w:t>
      </w:r>
      <w:r>
        <w:rPr>
          <w:i/>
          <w:spacing w:val="-3"/>
        </w:rPr>
        <w:t xml:space="preserve"> </w:t>
      </w:r>
      <w:r>
        <w:rPr>
          <w:i/>
        </w:rPr>
        <w:t>fi</w:t>
      </w:r>
      <w:r>
        <w:rPr>
          <w:i/>
          <w:spacing w:val="1"/>
        </w:rPr>
        <w:t>na</w:t>
      </w:r>
      <w:r>
        <w:rPr>
          <w:i/>
        </w:rPr>
        <w:t>l</w:t>
      </w:r>
      <w:r>
        <w:rPr>
          <w:i/>
          <w:spacing w:val="-4"/>
        </w:rPr>
        <w:t xml:space="preserve"> </w:t>
      </w:r>
      <w:r>
        <w:rPr>
          <w:i/>
          <w:spacing w:val="1"/>
        </w:rPr>
        <w:t>y</w:t>
      </w:r>
      <w:r>
        <w:rPr>
          <w:i/>
        </w:rPr>
        <w:t>e</w:t>
      </w:r>
      <w:r>
        <w:rPr>
          <w:i/>
          <w:spacing w:val="1"/>
        </w:rPr>
        <w:t>a</w:t>
      </w:r>
      <w:r>
        <w:rPr>
          <w:i/>
        </w:rPr>
        <w:t>r</w:t>
      </w:r>
      <w:r>
        <w:rPr>
          <w:i/>
          <w:spacing w:val="-7"/>
        </w:rPr>
        <w:t xml:space="preserve"> </w:t>
      </w:r>
      <w:r>
        <w:rPr>
          <w:i/>
          <w:spacing w:val="1"/>
        </w:rPr>
        <w:t>p</w:t>
      </w:r>
      <w:r>
        <w:rPr>
          <w:i/>
          <w:spacing w:val="-1"/>
        </w:rPr>
        <w:t>r</w:t>
      </w:r>
      <w:r>
        <w:rPr>
          <w:i/>
          <w:spacing w:val="1"/>
        </w:rPr>
        <w:t>o</w:t>
      </w:r>
      <w:r>
        <w:rPr>
          <w:i/>
        </w:rPr>
        <w:t>jects</w:t>
      </w:r>
      <w:r>
        <w:rPr>
          <w:i/>
          <w:spacing w:val="-6"/>
        </w:rPr>
        <w:t xml:space="preserve"> </w:t>
      </w:r>
      <w:r>
        <w:rPr>
          <w:i/>
        </w:rPr>
        <w:t>in</w:t>
      </w:r>
      <w:r>
        <w:rPr>
          <w:i/>
          <w:spacing w:val="-1"/>
        </w:rPr>
        <w:t xml:space="preserve"> </w:t>
      </w:r>
      <w:r>
        <w:rPr>
          <w:i/>
          <w:spacing w:val="1"/>
        </w:rPr>
        <w:t>2015</w:t>
      </w:r>
      <w:r>
        <w:rPr>
          <w:i/>
        </w:rPr>
        <w:t>”</w:t>
      </w:r>
      <w:r>
        <w:rPr>
          <w:i/>
          <w:spacing w:val="-1"/>
        </w:rPr>
        <w:t xml:space="preserve"> </w:t>
      </w:r>
      <w:r>
        <w:t>in</w:t>
      </w:r>
      <w:r>
        <w:rPr>
          <w:spacing w:val="-1"/>
        </w:rPr>
        <w:t xml:space="preserve"> </w:t>
      </w:r>
      <w:r w:rsidR="001C2550">
        <w:rPr>
          <w:spacing w:val="-1"/>
        </w:rPr>
        <w:t xml:space="preserve">the </w:t>
      </w:r>
      <w:r>
        <w:t>D</w:t>
      </w:r>
      <w:r>
        <w:rPr>
          <w:spacing w:val="-2"/>
        </w:rPr>
        <w:t>e</w:t>
      </w:r>
      <w:r>
        <w:rPr>
          <w:spacing w:val="1"/>
        </w:rPr>
        <w:t>p</w:t>
      </w:r>
      <w:r>
        <w:t>a</w:t>
      </w:r>
      <w:r>
        <w:rPr>
          <w:spacing w:val="1"/>
        </w:rPr>
        <w:t>r</w:t>
      </w:r>
      <w:r>
        <w:t>t</w:t>
      </w:r>
      <w:r>
        <w:rPr>
          <w:spacing w:val="1"/>
        </w:rPr>
        <w:t>m</w:t>
      </w:r>
      <w:r>
        <w:rPr>
          <w:spacing w:val="-2"/>
        </w:rPr>
        <w:t>e</w:t>
      </w:r>
      <w:r>
        <w:rPr>
          <w:spacing w:val="1"/>
        </w:rPr>
        <w:t>n</w:t>
      </w:r>
      <w:r>
        <w:t>t</w:t>
      </w:r>
      <w:r>
        <w:rPr>
          <w:spacing w:val="-9"/>
        </w:rPr>
        <w:t xml:space="preserve"> </w:t>
      </w:r>
      <w:r>
        <w:rPr>
          <w:spacing w:val="1"/>
        </w:rPr>
        <w:t>o</w:t>
      </w:r>
      <w:r>
        <w:t>f</w:t>
      </w:r>
      <w:r>
        <w:rPr>
          <w:spacing w:val="-1"/>
        </w:rPr>
        <w:t xml:space="preserve"> </w:t>
      </w:r>
      <w:r>
        <w:t>Elect</w:t>
      </w:r>
      <w:r>
        <w:rPr>
          <w:spacing w:val="1"/>
        </w:rPr>
        <w:t>r</w:t>
      </w:r>
      <w:r>
        <w:t>ical</w:t>
      </w:r>
    </w:p>
    <w:p w14:paraId="3E64E1C0" w14:textId="77777777" w:rsidR="00F3268C" w:rsidRDefault="009667CD">
      <w:pPr>
        <w:spacing w:before="34"/>
        <w:ind w:left="760"/>
      </w:pPr>
      <w:r>
        <w:t>E</w:t>
      </w:r>
      <w:r>
        <w:rPr>
          <w:spacing w:val="1"/>
        </w:rPr>
        <w:t>ng</w:t>
      </w:r>
      <w:r>
        <w:t>i</w:t>
      </w:r>
      <w:r>
        <w:rPr>
          <w:spacing w:val="1"/>
        </w:rPr>
        <w:t>n</w:t>
      </w:r>
      <w:r>
        <w:t>e</w:t>
      </w:r>
      <w:r>
        <w:rPr>
          <w:spacing w:val="1"/>
        </w:rPr>
        <w:t>er</w:t>
      </w:r>
      <w:r>
        <w:t>i</w:t>
      </w:r>
      <w:r>
        <w:rPr>
          <w:spacing w:val="-1"/>
        </w:rPr>
        <w:t>n</w:t>
      </w:r>
      <w:r>
        <w:rPr>
          <w:spacing w:val="1"/>
        </w:rPr>
        <w:t>g</w:t>
      </w:r>
      <w:r>
        <w:t>,</w:t>
      </w:r>
      <w:r>
        <w:rPr>
          <w:spacing w:val="-9"/>
        </w:rPr>
        <w:t xml:space="preserve"> </w:t>
      </w:r>
      <w:r>
        <w:t>U</w:t>
      </w:r>
      <w:r>
        <w:rPr>
          <w:spacing w:val="1"/>
        </w:rPr>
        <w:t>n</w:t>
      </w:r>
      <w:r>
        <w:t>i</w:t>
      </w:r>
      <w:r>
        <w:rPr>
          <w:spacing w:val="1"/>
        </w:rPr>
        <w:t>v</w:t>
      </w:r>
      <w:r>
        <w:rPr>
          <w:spacing w:val="-2"/>
        </w:rPr>
        <w:t>e</w:t>
      </w:r>
      <w:r>
        <w:rPr>
          <w:spacing w:val="1"/>
        </w:rPr>
        <w:t>r</w:t>
      </w:r>
      <w:r>
        <w:rPr>
          <w:spacing w:val="-1"/>
        </w:rPr>
        <w:t>s</w:t>
      </w:r>
      <w:r>
        <w:t>ity</w:t>
      </w:r>
      <w:r>
        <w:rPr>
          <w:spacing w:val="-7"/>
        </w:rPr>
        <w:t xml:space="preserve"> </w:t>
      </w:r>
      <w:r>
        <w:rPr>
          <w:spacing w:val="1"/>
        </w:rPr>
        <w:t>o</w:t>
      </w:r>
      <w:r>
        <w:t>f</w:t>
      </w:r>
      <w:r>
        <w:rPr>
          <w:spacing w:val="-1"/>
        </w:rPr>
        <w:t xml:space="preserve"> </w:t>
      </w:r>
      <w:r>
        <w:rPr>
          <w:spacing w:val="-2"/>
        </w:rPr>
        <w:t>E</w:t>
      </w:r>
      <w:r>
        <w:rPr>
          <w:spacing w:val="-1"/>
        </w:rPr>
        <w:t>n</w:t>
      </w:r>
      <w:r>
        <w:rPr>
          <w:spacing w:val="1"/>
        </w:rPr>
        <w:t>g</w:t>
      </w:r>
      <w:r>
        <w:t>i</w:t>
      </w:r>
      <w:r>
        <w:rPr>
          <w:spacing w:val="1"/>
        </w:rPr>
        <w:t>n</w:t>
      </w:r>
      <w:r>
        <w:t>e</w:t>
      </w:r>
      <w:r>
        <w:rPr>
          <w:spacing w:val="1"/>
        </w:rPr>
        <w:t>er</w:t>
      </w:r>
      <w:r>
        <w:t>i</w:t>
      </w:r>
      <w:r>
        <w:rPr>
          <w:spacing w:val="1"/>
        </w:rPr>
        <w:t>n</w:t>
      </w:r>
      <w:r>
        <w:t>g</w:t>
      </w:r>
      <w:r>
        <w:rPr>
          <w:spacing w:val="-9"/>
        </w:rPr>
        <w:t xml:space="preserve"> </w:t>
      </w:r>
      <w:r>
        <w:rPr>
          <w:spacing w:val="-2"/>
        </w:rPr>
        <w:t>a</w:t>
      </w:r>
      <w:r>
        <w:rPr>
          <w:spacing w:val="1"/>
        </w:rPr>
        <w:t>n</w:t>
      </w:r>
      <w:r>
        <w:t>d</w:t>
      </w:r>
      <w:r>
        <w:rPr>
          <w:spacing w:val="-2"/>
        </w:rPr>
        <w:t xml:space="preserve"> </w:t>
      </w:r>
      <w:r>
        <w:t>Te</w:t>
      </w:r>
      <w:r>
        <w:rPr>
          <w:spacing w:val="-2"/>
        </w:rPr>
        <w:t>c</w:t>
      </w:r>
      <w:r>
        <w:rPr>
          <w:spacing w:val="1"/>
        </w:rPr>
        <w:t>hno</w:t>
      </w:r>
      <w:r>
        <w:rPr>
          <w:spacing w:val="-3"/>
        </w:rPr>
        <w:t>l</w:t>
      </w:r>
      <w:r>
        <w:rPr>
          <w:spacing w:val="1"/>
        </w:rPr>
        <w:t>ogy</w:t>
      </w:r>
      <w:r>
        <w:t>,</w:t>
      </w:r>
      <w:r>
        <w:rPr>
          <w:spacing w:val="-12"/>
        </w:rPr>
        <w:t xml:space="preserve"> </w:t>
      </w:r>
      <w:r>
        <w:t>L</w:t>
      </w:r>
      <w:r>
        <w:rPr>
          <w:spacing w:val="-2"/>
        </w:rPr>
        <w:t>a</w:t>
      </w:r>
      <w:r>
        <w:rPr>
          <w:spacing w:val="1"/>
        </w:rPr>
        <w:t>hor</w:t>
      </w:r>
      <w:r>
        <w:t>e.</w:t>
      </w:r>
    </w:p>
    <w:p w14:paraId="3F354DC1" w14:textId="59CF9DE8" w:rsidR="00F3268C" w:rsidRDefault="009667CD">
      <w:pPr>
        <w:spacing w:before="48"/>
        <w:ind w:left="400"/>
      </w:pPr>
      <w:r>
        <w:rPr>
          <w:w w:val="115"/>
        </w:rPr>
        <w:t xml:space="preserve">•   </w:t>
      </w:r>
      <w:r>
        <w:rPr>
          <w:spacing w:val="48"/>
          <w:w w:val="115"/>
        </w:rPr>
        <w:t xml:space="preserve"> </w:t>
      </w:r>
      <w:r>
        <w:rPr>
          <w:w w:val="115"/>
        </w:rPr>
        <w:t>W</w:t>
      </w:r>
      <w:r>
        <w:rPr>
          <w:spacing w:val="3"/>
          <w:w w:val="115"/>
        </w:rPr>
        <w:t>inn</w:t>
      </w:r>
      <w:r>
        <w:rPr>
          <w:spacing w:val="1"/>
          <w:w w:val="115"/>
        </w:rPr>
        <w:t>e</w:t>
      </w:r>
      <w:r>
        <w:rPr>
          <w:w w:val="115"/>
        </w:rPr>
        <w:t>r</w:t>
      </w:r>
      <w:r>
        <w:rPr>
          <w:spacing w:val="-26"/>
          <w:w w:val="115"/>
        </w:rPr>
        <w:t xml:space="preserve"> </w:t>
      </w:r>
      <w:r>
        <w:rPr>
          <w:spacing w:val="1"/>
        </w:rPr>
        <w:t>o</w:t>
      </w:r>
      <w:r>
        <w:t>f</w:t>
      </w:r>
      <w:r>
        <w:rPr>
          <w:spacing w:val="28"/>
        </w:rPr>
        <w:t xml:space="preserve"> </w:t>
      </w:r>
      <w:proofErr w:type="spellStart"/>
      <w:r>
        <w:rPr>
          <w:spacing w:val="2"/>
          <w:w w:val="110"/>
        </w:rPr>
        <w:t>Q</w:t>
      </w:r>
      <w:r>
        <w:rPr>
          <w:spacing w:val="1"/>
          <w:w w:val="110"/>
        </w:rPr>
        <w:t>u</w:t>
      </w:r>
      <w:r>
        <w:rPr>
          <w:spacing w:val="2"/>
          <w:w w:val="110"/>
        </w:rPr>
        <w:t>i</w:t>
      </w:r>
      <w:r>
        <w:rPr>
          <w:spacing w:val="1"/>
          <w:w w:val="110"/>
        </w:rPr>
        <w:t>z</w:t>
      </w:r>
      <w:r>
        <w:rPr>
          <w:spacing w:val="3"/>
          <w:w w:val="110"/>
        </w:rPr>
        <w:t>o</w:t>
      </w:r>
      <w:r>
        <w:rPr>
          <w:spacing w:val="4"/>
          <w:w w:val="110"/>
        </w:rPr>
        <w:t>m</w:t>
      </w:r>
      <w:r>
        <w:rPr>
          <w:spacing w:val="-1"/>
          <w:w w:val="110"/>
        </w:rPr>
        <w:t>a</w:t>
      </w:r>
      <w:r>
        <w:rPr>
          <w:spacing w:val="3"/>
          <w:w w:val="110"/>
        </w:rPr>
        <w:t>n</w:t>
      </w:r>
      <w:r>
        <w:rPr>
          <w:spacing w:val="2"/>
          <w:w w:val="110"/>
        </w:rPr>
        <w:t>i</w:t>
      </w:r>
      <w:r>
        <w:rPr>
          <w:spacing w:val="-1"/>
          <w:w w:val="110"/>
        </w:rPr>
        <w:t>a</w:t>
      </w:r>
      <w:proofErr w:type="spellEnd"/>
      <w:r>
        <w:rPr>
          <w:w w:val="110"/>
        </w:rPr>
        <w:t>,</w:t>
      </w:r>
      <w:r>
        <w:rPr>
          <w:spacing w:val="14"/>
          <w:w w:val="110"/>
        </w:rPr>
        <w:t xml:space="preserve"> </w:t>
      </w:r>
      <w:r w:rsidR="001C2550">
        <w:rPr>
          <w:spacing w:val="14"/>
          <w:w w:val="110"/>
        </w:rPr>
        <w:t xml:space="preserve">an </w:t>
      </w:r>
      <w:r>
        <w:rPr>
          <w:spacing w:val="1"/>
        </w:rPr>
        <w:t>e</w:t>
      </w:r>
      <w:r>
        <w:rPr>
          <w:spacing w:val="3"/>
        </w:rPr>
        <w:t>v</w:t>
      </w:r>
      <w:r>
        <w:rPr>
          <w:spacing w:val="1"/>
        </w:rPr>
        <w:t>en</w:t>
      </w:r>
      <w:r>
        <w:t xml:space="preserve">t </w:t>
      </w:r>
      <w:r>
        <w:rPr>
          <w:spacing w:val="-1"/>
          <w:w w:val="110"/>
        </w:rPr>
        <w:t>a</w:t>
      </w:r>
      <w:r>
        <w:rPr>
          <w:spacing w:val="2"/>
          <w:w w:val="110"/>
        </w:rPr>
        <w:t>rr</w:t>
      </w:r>
      <w:r>
        <w:rPr>
          <w:spacing w:val="1"/>
          <w:w w:val="110"/>
        </w:rPr>
        <w:t>an</w:t>
      </w:r>
      <w:r>
        <w:rPr>
          <w:spacing w:val="3"/>
          <w:w w:val="110"/>
        </w:rPr>
        <w:t>g</w:t>
      </w:r>
      <w:r>
        <w:rPr>
          <w:spacing w:val="1"/>
          <w:w w:val="110"/>
        </w:rPr>
        <w:t>e</w:t>
      </w:r>
      <w:r>
        <w:rPr>
          <w:w w:val="110"/>
        </w:rPr>
        <w:t>d</w:t>
      </w:r>
      <w:r>
        <w:rPr>
          <w:spacing w:val="9"/>
          <w:w w:val="110"/>
        </w:rPr>
        <w:t xml:space="preserve"> </w:t>
      </w:r>
      <w:r>
        <w:rPr>
          <w:spacing w:val="1"/>
        </w:rPr>
        <w:t>b</w:t>
      </w:r>
      <w:r>
        <w:t>y</w:t>
      </w:r>
      <w:r>
        <w:rPr>
          <w:spacing w:val="33"/>
        </w:rPr>
        <w:t xml:space="preserve"> </w:t>
      </w:r>
      <w:r w:rsidR="001C2550">
        <w:rPr>
          <w:spacing w:val="33"/>
        </w:rPr>
        <w:t xml:space="preserve">the </w:t>
      </w:r>
      <w:r>
        <w:rPr>
          <w:spacing w:val="2"/>
        </w:rPr>
        <w:t>IE</w:t>
      </w:r>
      <w:r>
        <w:t>T</w:t>
      </w:r>
      <w:r>
        <w:rPr>
          <w:spacing w:val="44"/>
        </w:rPr>
        <w:t xml:space="preserve"> </w:t>
      </w:r>
      <w:r>
        <w:rPr>
          <w:spacing w:val="2"/>
        </w:rPr>
        <w:t>UE</w:t>
      </w:r>
      <w:r>
        <w:t xml:space="preserve">T </w:t>
      </w:r>
      <w:r>
        <w:rPr>
          <w:spacing w:val="2"/>
          <w:w w:val="110"/>
        </w:rPr>
        <w:t>C</w:t>
      </w:r>
      <w:r>
        <w:rPr>
          <w:spacing w:val="3"/>
          <w:w w:val="110"/>
        </w:rPr>
        <w:t>h</w:t>
      </w:r>
      <w:r>
        <w:rPr>
          <w:spacing w:val="-1"/>
          <w:w w:val="110"/>
        </w:rPr>
        <w:t>a</w:t>
      </w:r>
      <w:r>
        <w:rPr>
          <w:spacing w:val="3"/>
          <w:w w:val="110"/>
        </w:rPr>
        <w:t>p</w:t>
      </w:r>
      <w:r>
        <w:rPr>
          <w:spacing w:val="2"/>
          <w:w w:val="110"/>
        </w:rPr>
        <w:t>t</w:t>
      </w:r>
      <w:r>
        <w:rPr>
          <w:spacing w:val="-1"/>
          <w:w w:val="110"/>
        </w:rPr>
        <w:t>e</w:t>
      </w:r>
      <w:r>
        <w:rPr>
          <w:w w:val="110"/>
        </w:rPr>
        <w:t>r</w:t>
      </w:r>
      <w:r>
        <w:rPr>
          <w:spacing w:val="11"/>
          <w:w w:val="110"/>
        </w:rPr>
        <w:t xml:space="preserve"> </w:t>
      </w:r>
      <w:r>
        <w:rPr>
          <w:spacing w:val="1"/>
        </w:rPr>
        <w:t>a</w:t>
      </w:r>
      <w:r>
        <w:t>t</w:t>
      </w:r>
      <w:r>
        <w:rPr>
          <w:spacing w:val="26"/>
        </w:rPr>
        <w:t xml:space="preserve"> </w:t>
      </w:r>
      <w:r w:rsidR="001C2550">
        <w:rPr>
          <w:spacing w:val="26"/>
        </w:rPr>
        <w:t xml:space="preserve">the </w:t>
      </w:r>
      <w:r w:rsidR="001C2550">
        <w:rPr>
          <w:w w:val="110"/>
        </w:rPr>
        <w:t>university</w:t>
      </w:r>
      <w:r>
        <w:rPr>
          <w:spacing w:val="11"/>
          <w:w w:val="110"/>
        </w:rPr>
        <w:t xml:space="preserve"> </w:t>
      </w:r>
      <w:r>
        <w:rPr>
          <w:spacing w:val="2"/>
          <w:w w:val="112"/>
        </w:rPr>
        <w:t>l</w:t>
      </w:r>
      <w:r>
        <w:rPr>
          <w:spacing w:val="1"/>
          <w:w w:val="111"/>
        </w:rPr>
        <w:t>e</w:t>
      </w:r>
      <w:r>
        <w:rPr>
          <w:spacing w:val="3"/>
          <w:w w:val="111"/>
        </w:rPr>
        <w:t>v</w:t>
      </w:r>
      <w:r>
        <w:rPr>
          <w:spacing w:val="1"/>
          <w:w w:val="111"/>
        </w:rPr>
        <w:t>e</w:t>
      </w:r>
      <w:r>
        <w:rPr>
          <w:w w:val="111"/>
        </w:rPr>
        <w:t>l.</w:t>
      </w:r>
    </w:p>
    <w:p w14:paraId="1948D415" w14:textId="77777777" w:rsidR="00F3268C" w:rsidRDefault="00F3268C">
      <w:pPr>
        <w:spacing w:line="200" w:lineRule="exact"/>
      </w:pPr>
    </w:p>
    <w:p w14:paraId="1EC4EE67" w14:textId="562A7BCC" w:rsidR="00F3268C" w:rsidRPr="00CE0A0E" w:rsidRDefault="007D6326" w:rsidP="00CE0A0E">
      <w:pPr>
        <w:ind w:left="152"/>
        <w:rPr>
          <w:sz w:val="28"/>
          <w:szCs w:val="28"/>
        </w:rPr>
      </w:pPr>
      <w:r>
        <w:rPr>
          <w:noProof/>
        </w:rPr>
        <mc:AlternateContent>
          <mc:Choice Requires="wpg">
            <w:drawing>
              <wp:anchor distT="0" distB="0" distL="114300" distR="114300" simplePos="0" relativeHeight="251660288" behindDoc="1" locked="0" layoutInCell="1" allowOverlap="1" wp14:anchorId="5E1EC2F0" wp14:editId="636BBC56">
                <wp:simplePos x="0" y="0"/>
                <wp:positionH relativeFrom="page">
                  <wp:posOffset>722630</wp:posOffset>
                </wp:positionH>
                <wp:positionV relativeFrom="paragraph">
                  <wp:posOffset>185420</wp:posOffset>
                </wp:positionV>
                <wp:extent cx="6099810" cy="22225"/>
                <wp:effectExtent l="8255" t="2540" r="6985"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9810" cy="22225"/>
                          <a:chOff x="1138" y="292"/>
                          <a:chExt cx="9606" cy="35"/>
                        </a:xfrm>
                      </wpg:grpSpPr>
                      <wpg:grpSp>
                        <wpg:cNvPr id="2" name="Group 3"/>
                        <wpg:cNvGrpSpPr>
                          <a:grpSpLocks/>
                        </wpg:cNvGrpSpPr>
                        <wpg:grpSpPr bwMode="auto">
                          <a:xfrm>
                            <a:off x="1152" y="306"/>
                            <a:ext cx="9578" cy="0"/>
                            <a:chOff x="1152" y="306"/>
                            <a:chExt cx="9578" cy="0"/>
                          </a:xfrm>
                        </wpg:grpSpPr>
                        <wps:wsp>
                          <wps:cNvPr id="3" name="Freeform 6"/>
                          <wps:cNvSpPr>
                            <a:spLocks/>
                          </wps:cNvSpPr>
                          <wps:spPr bwMode="auto">
                            <a:xfrm>
                              <a:off x="1152" y="306"/>
                              <a:ext cx="9578" cy="0"/>
                            </a:xfrm>
                            <a:custGeom>
                              <a:avLst/>
                              <a:gdLst>
                                <a:gd name="T0" fmla="+- 0 1152 1152"/>
                                <a:gd name="T1" fmla="*/ T0 w 9578"/>
                                <a:gd name="T2" fmla="+- 0 10730 1152"/>
                                <a:gd name="T3" fmla="*/ T2 w 9578"/>
                              </a:gdLst>
                              <a:ahLst/>
                              <a:cxnLst>
                                <a:cxn ang="0">
                                  <a:pos x="T1" y="0"/>
                                </a:cxn>
                                <a:cxn ang="0">
                                  <a:pos x="T3" y="0"/>
                                </a:cxn>
                              </a:cxnLst>
                              <a:rect l="0" t="0" r="r" b="b"/>
                              <a:pathLst>
                                <a:path w="9578">
                                  <a:moveTo>
                                    <a:pt x="0" y="0"/>
                                  </a:moveTo>
                                  <a:lnTo>
                                    <a:pt x="9578" y="0"/>
                                  </a:lnTo>
                                </a:path>
                              </a:pathLst>
                            </a:custGeom>
                            <a:noFill/>
                            <a:ln w="18034">
                              <a:solidFill>
                                <a:srgbClr val="25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
                          <wpg:cNvGrpSpPr>
                            <a:grpSpLocks/>
                          </wpg:cNvGrpSpPr>
                          <wpg:grpSpPr bwMode="auto">
                            <a:xfrm>
                              <a:off x="4023" y="317"/>
                              <a:ext cx="6699" cy="0"/>
                              <a:chOff x="4023" y="317"/>
                              <a:chExt cx="6699" cy="0"/>
                            </a:xfrm>
                          </wpg:grpSpPr>
                          <wps:wsp>
                            <wps:cNvPr id="5" name="Freeform 5"/>
                            <wps:cNvSpPr>
                              <a:spLocks/>
                            </wps:cNvSpPr>
                            <wps:spPr bwMode="auto">
                              <a:xfrm>
                                <a:off x="4023" y="317"/>
                                <a:ext cx="6699" cy="0"/>
                              </a:xfrm>
                              <a:custGeom>
                                <a:avLst/>
                                <a:gdLst>
                                  <a:gd name="T0" fmla="+- 0 4023 4023"/>
                                  <a:gd name="T1" fmla="*/ T0 w 6699"/>
                                  <a:gd name="T2" fmla="+- 0 10722 4023"/>
                                  <a:gd name="T3" fmla="*/ T2 w 6699"/>
                                </a:gdLst>
                                <a:ahLst/>
                                <a:cxnLst>
                                  <a:cxn ang="0">
                                    <a:pos x="T1" y="0"/>
                                  </a:cxn>
                                  <a:cxn ang="0">
                                    <a:pos x="T3" y="0"/>
                                  </a:cxn>
                                </a:cxnLst>
                                <a:rect l="0" t="0" r="r" b="b"/>
                                <a:pathLst>
                                  <a:path w="6699">
                                    <a:moveTo>
                                      <a:pt x="0" y="0"/>
                                    </a:moveTo>
                                    <a:lnTo>
                                      <a:pt x="6699" y="0"/>
                                    </a:lnTo>
                                  </a:path>
                                </a:pathLst>
                              </a:custGeom>
                              <a:noFill/>
                              <a:ln w="12132">
                                <a:solidFill>
                                  <a:srgbClr val="244B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1FDF648" id="Group 2" o:spid="_x0000_s1026" style="position:absolute;margin-left:56.9pt;margin-top:14.6pt;width:480.3pt;height:1.75pt;z-index:-251656192;mso-position-horizontal-relative:page" coordorigin="1138,292" coordsize="96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">
                <v:group id="Group 3" o:spid="_x0000_s1027" style="position:absolute;left:1152;top:306;width:9578;height:0" coordorigin="1152,306" coordsize="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 o:spid="_x0000_s1028" style="position:absolute;left:1152;top:306;width:9578;height:0;visibility:visible;mso-wrap-style:square;v-text-anchor:top" coordsize="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" path="m,l9578,e" filled="f" strokecolor="#254b7e" strokeweight="1.42pt">
                    <v:path arrowok="t" o:connecttype="custom" o:connectlocs="0,0;9578,0" o:connectangles="0,0"/>
                  </v:shape>
                  <v:group id="Group 4" o:spid="_x0000_s1029" style="position:absolute;left:4023;top:317;width:6699;height:0" coordorigin="4023,317" coordsize="6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030" style="position:absolute;left:4023;top:317;width:6699;height:0;visibility:visible;mso-wrap-style:square;v-text-anchor:top" coordsize="6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" path="m,l6699,e" filled="f" strokecolor="#244b7e" strokeweight=".337mm">
                      <v:path arrowok="t" o:connecttype="custom" o:connectlocs="0,0;6699,0" o:connectangles="0,0"/>
                    </v:shape>
                  </v:group>
                </v:group>
                <w10:wrap anchorx="page"/>
              </v:group>
            </w:pict>
          </mc:Fallback>
        </mc:AlternateContent>
      </w:r>
      <w:r w:rsidR="00CE0A0E">
        <w:rPr>
          <w:b/>
          <w:color w:val="254B7E"/>
          <w:w w:val="105"/>
          <w:sz w:val="28"/>
          <w:szCs w:val="28"/>
        </w:rPr>
        <w:t>Volunteer</w:t>
      </w:r>
      <w:r w:rsidR="009667CD">
        <w:rPr>
          <w:b/>
          <w:color w:val="254B7E"/>
          <w:spacing w:val="48"/>
          <w:w w:val="105"/>
          <w:sz w:val="28"/>
          <w:szCs w:val="28"/>
        </w:rPr>
        <w:t xml:space="preserve"> </w:t>
      </w:r>
      <w:r w:rsidR="009667CD">
        <w:rPr>
          <w:b/>
          <w:color w:val="254B7E"/>
          <w:spacing w:val="-9"/>
          <w:w w:val="104"/>
          <w:sz w:val="28"/>
          <w:szCs w:val="28"/>
        </w:rPr>
        <w:t>A</w:t>
      </w:r>
      <w:r w:rsidR="009667CD">
        <w:rPr>
          <w:b/>
          <w:color w:val="254B7E"/>
          <w:w w:val="108"/>
          <w:sz w:val="28"/>
          <w:szCs w:val="28"/>
        </w:rPr>
        <w:t>ct</w:t>
      </w:r>
      <w:r w:rsidR="009667CD">
        <w:rPr>
          <w:b/>
          <w:color w:val="254B7E"/>
          <w:spacing w:val="1"/>
          <w:w w:val="108"/>
          <w:sz w:val="28"/>
          <w:szCs w:val="28"/>
        </w:rPr>
        <w:t>i</w:t>
      </w:r>
      <w:r w:rsidR="009667CD">
        <w:rPr>
          <w:b/>
          <w:color w:val="254B7E"/>
          <w:w w:val="108"/>
          <w:sz w:val="28"/>
          <w:szCs w:val="28"/>
        </w:rPr>
        <w:t>vi</w:t>
      </w:r>
      <w:r w:rsidR="009667CD">
        <w:rPr>
          <w:b/>
          <w:color w:val="254B7E"/>
          <w:spacing w:val="-1"/>
          <w:w w:val="108"/>
          <w:sz w:val="28"/>
          <w:szCs w:val="28"/>
        </w:rPr>
        <w:t>t</w:t>
      </w:r>
      <w:r w:rsidR="009667CD">
        <w:rPr>
          <w:b/>
          <w:color w:val="254B7E"/>
          <w:spacing w:val="2"/>
          <w:w w:val="108"/>
          <w:sz w:val="28"/>
          <w:szCs w:val="28"/>
        </w:rPr>
        <w:t>i</w:t>
      </w:r>
      <w:r w:rsidR="009667CD">
        <w:rPr>
          <w:b/>
          <w:color w:val="254B7E"/>
          <w:w w:val="108"/>
          <w:sz w:val="28"/>
          <w:szCs w:val="28"/>
        </w:rPr>
        <w:t>es</w:t>
      </w:r>
    </w:p>
    <w:p w14:paraId="03FAAC61" w14:textId="5934FA6C" w:rsidR="00F3268C" w:rsidRDefault="009667CD">
      <w:pPr>
        <w:spacing w:before="51"/>
        <w:ind w:left="400"/>
      </w:pPr>
      <w:r>
        <w:rPr>
          <w:w w:val="130"/>
        </w:rPr>
        <w:t xml:space="preserve">•   </w:t>
      </w:r>
      <w:r>
        <w:rPr>
          <w:spacing w:val="8"/>
          <w:w w:val="130"/>
        </w:rPr>
        <w:t xml:space="preserve"> </w:t>
      </w:r>
      <w:r w:rsidR="005F6370">
        <w:rPr>
          <w:spacing w:val="1"/>
        </w:rPr>
        <w:t>Outstanding and Valued Volunteer Facilitator of IET On Campus UET Lahore</w:t>
      </w:r>
    </w:p>
    <w:p w14:paraId="42B3B93D" w14:textId="4A284814" w:rsidR="00F3268C" w:rsidRDefault="009667CD">
      <w:pPr>
        <w:spacing w:before="48"/>
        <w:ind w:left="400"/>
      </w:pPr>
      <w:r>
        <w:rPr>
          <w:w w:val="130"/>
        </w:rPr>
        <w:t xml:space="preserve">•   </w:t>
      </w:r>
      <w:r>
        <w:rPr>
          <w:spacing w:val="8"/>
          <w:w w:val="130"/>
        </w:rPr>
        <w:t xml:space="preserve"> </w:t>
      </w:r>
      <w:r>
        <w:t>M</w:t>
      </w:r>
      <w:r>
        <w:rPr>
          <w:spacing w:val="1"/>
        </w:rPr>
        <w:t>emb</w:t>
      </w:r>
      <w:r>
        <w:t>er</w:t>
      </w:r>
      <w:r>
        <w:rPr>
          <w:spacing w:val="-6"/>
        </w:rPr>
        <w:t xml:space="preserve"> </w:t>
      </w:r>
      <w:r>
        <w:rPr>
          <w:spacing w:val="1"/>
        </w:rPr>
        <w:t>o</w:t>
      </w:r>
      <w:r>
        <w:t>f</w:t>
      </w:r>
      <w:r>
        <w:rPr>
          <w:spacing w:val="-3"/>
        </w:rPr>
        <w:t xml:space="preserve"> </w:t>
      </w:r>
      <w:r>
        <w:rPr>
          <w:spacing w:val="1"/>
        </w:rPr>
        <w:t>org</w:t>
      </w:r>
      <w:r>
        <w:rPr>
          <w:spacing w:val="-2"/>
        </w:rPr>
        <w:t>a</w:t>
      </w:r>
      <w:r>
        <w:rPr>
          <w:spacing w:val="1"/>
        </w:rPr>
        <w:t>n</w:t>
      </w:r>
      <w:r>
        <w:t>izi</w:t>
      </w:r>
      <w:r>
        <w:rPr>
          <w:spacing w:val="1"/>
        </w:rPr>
        <w:t>n</w:t>
      </w:r>
      <w:r>
        <w:t>g</w:t>
      </w:r>
      <w:r>
        <w:rPr>
          <w:spacing w:val="-8"/>
        </w:rPr>
        <w:t xml:space="preserve"> </w:t>
      </w:r>
      <w:r>
        <w:t>team</w:t>
      </w:r>
      <w:r>
        <w:rPr>
          <w:spacing w:val="-1"/>
        </w:rPr>
        <w:t xml:space="preserve"> </w:t>
      </w:r>
      <w:r>
        <w:rPr>
          <w:spacing w:val="1"/>
        </w:rPr>
        <w:t>o</w:t>
      </w:r>
      <w:r>
        <w:t>f</w:t>
      </w:r>
      <w:r>
        <w:rPr>
          <w:spacing w:val="-3"/>
        </w:rPr>
        <w:t xml:space="preserve"> </w:t>
      </w:r>
      <w:r>
        <w:rPr>
          <w:spacing w:val="1"/>
        </w:rPr>
        <w:t>m</w:t>
      </w:r>
      <w:r>
        <w:t>a</w:t>
      </w:r>
      <w:r>
        <w:rPr>
          <w:spacing w:val="1"/>
        </w:rPr>
        <w:t>n</w:t>
      </w:r>
      <w:r>
        <w:t>y</w:t>
      </w:r>
      <w:r>
        <w:rPr>
          <w:spacing w:val="-3"/>
        </w:rPr>
        <w:t xml:space="preserve"> </w:t>
      </w:r>
      <w:r>
        <w:rPr>
          <w:spacing w:val="-2"/>
        </w:rPr>
        <w:t>c</w:t>
      </w:r>
      <w:r>
        <w:rPr>
          <w:spacing w:val="1"/>
        </w:rPr>
        <w:t>onf</w:t>
      </w:r>
      <w:r>
        <w:t>e</w:t>
      </w:r>
      <w:r>
        <w:rPr>
          <w:spacing w:val="1"/>
        </w:rPr>
        <w:t>r</w:t>
      </w:r>
      <w:r>
        <w:rPr>
          <w:spacing w:val="-2"/>
        </w:rPr>
        <w:t>e</w:t>
      </w:r>
      <w:r>
        <w:rPr>
          <w:spacing w:val="1"/>
        </w:rPr>
        <w:t>n</w:t>
      </w:r>
      <w:r>
        <w:t>c</w:t>
      </w:r>
      <w:r>
        <w:rPr>
          <w:spacing w:val="1"/>
        </w:rPr>
        <w:t>e</w:t>
      </w:r>
      <w:r>
        <w:t>s</w:t>
      </w:r>
      <w:r>
        <w:rPr>
          <w:spacing w:val="-8"/>
        </w:rPr>
        <w:t xml:space="preserve"> </w:t>
      </w:r>
      <w:r>
        <w:rPr>
          <w:i/>
          <w:spacing w:val="1"/>
        </w:rPr>
        <w:t>I</w:t>
      </w:r>
      <w:r>
        <w:rPr>
          <w:i/>
          <w:spacing w:val="-1"/>
        </w:rPr>
        <w:t>C</w:t>
      </w:r>
      <w:r>
        <w:rPr>
          <w:i/>
        </w:rPr>
        <w:t>O</w:t>
      </w:r>
      <w:r>
        <w:rPr>
          <w:i/>
          <w:spacing w:val="1"/>
        </w:rPr>
        <w:t>SS</w:t>
      </w:r>
      <w:r>
        <w:rPr>
          <w:i/>
        </w:rPr>
        <w:t>T</w:t>
      </w:r>
      <w:r>
        <w:rPr>
          <w:i/>
          <w:spacing w:val="-7"/>
        </w:rPr>
        <w:t xml:space="preserve"> </w:t>
      </w:r>
      <w:r>
        <w:rPr>
          <w:i/>
          <w:spacing w:val="1"/>
        </w:rPr>
        <w:t>2</w:t>
      </w:r>
      <w:r>
        <w:rPr>
          <w:i/>
          <w:spacing w:val="-1"/>
        </w:rPr>
        <w:t>0</w:t>
      </w:r>
      <w:r>
        <w:rPr>
          <w:i/>
          <w:spacing w:val="1"/>
        </w:rPr>
        <w:t>1</w:t>
      </w:r>
      <w:r>
        <w:rPr>
          <w:i/>
          <w:spacing w:val="3"/>
        </w:rPr>
        <w:t>4</w:t>
      </w:r>
      <w:r>
        <w:t>,</w:t>
      </w:r>
      <w:r>
        <w:rPr>
          <w:spacing w:val="-3"/>
        </w:rPr>
        <w:t xml:space="preserve"> </w:t>
      </w:r>
      <w:r>
        <w:rPr>
          <w:i/>
          <w:spacing w:val="1"/>
        </w:rPr>
        <w:t>I</w:t>
      </w:r>
      <w:r>
        <w:rPr>
          <w:i/>
          <w:spacing w:val="-1"/>
        </w:rPr>
        <w:t>N</w:t>
      </w:r>
      <w:r>
        <w:rPr>
          <w:i/>
        </w:rPr>
        <w:t>MIC,</w:t>
      </w:r>
      <w:r>
        <w:rPr>
          <w:i/>
          <w:spacing w:val="-5"/>
        </w:rPr>
        <w:t xml:space="preserve"> </w:t>
      </w:r>
      <w:r>
        <w:rPr>
          <w:i/>
          <w:spacing w:val="1"/>
        </w:rPr>
        <w:t>I</w:t>
      </w:r>
      <w:r>
        <w:rPr>
          <w:i/>
          <w:spacing w:val="-1"/>
        </w:rPr>
        <w:t>C</w:t>
      </w:r>
      <w:r>
        <w:rPr>
          <w:i/>
        </w:rPr>
        <w:t>EE</w:t>
      </w:r>
      <w:r>
        <w:rPr>
          <w:i/>
          <w:spacing w:val="-3"/>
        </w:rPr>
        <w:t xml:space="preserve"> </w:t>
      </w:r>
      <w:r>
        <w:rPr>
          <w:i/>
          <w:spacing w:val="1"/>
        </w:rPr>
        <w:t>20</w:t>
      </w:r>
      <w:r>
        <w:rPr>
          <w:i/>
          <w:spacing w:val="-1"/>
        </w:rPr>
        <w:t>1</w:t>
      </w:r>
      <w:r>
        <w:rPr>
          <w:i/>
        </w:rPr>
        <w:t>7</w:t>
      </w:r>
      <w:r w:rsidR="001C2550">
        <w:rPr>
          <w:i/>
        </w:rPr>
        <w:t>,</w:t>
      </w:r>
      <w:r>
        <w:rPr>
          <w:i/>
        </w:rPr>
        <w:t xml:space="preserve"> </w:t>
      </w:r>
      <w:r>
        <w:t>a</w:t>
      </w:r>
      <w:r>
        <w:rPr>
          <w:spacing w:val="1"/>
        </w:rPr>
        <w:t>n</w:t>
      </w:r>
      <w:r>
        <w:t>d</w:t>
      </w:r>
      <w:r>
        <w:rPr>
          <w:spacing w:val="-4"/>
        </w:rPr>
        <w:t xml:space="preserve"> </w:t>
      </w:r>
      <w:r>
        <w:rPr>
          <w:i/>
          <w:spacing w:val="1"/>
        </w:rPr>
        <w:t>I</w:t>
      </w:r>
      <w:r>
        <w:rPr>
          <w:i/>
          <w:spacing w:val="-1"/>
        </w:rPr>
        <w:t>C</w:t>
      </w:r>
      <w:r>
        <w:rPr>
          <w:i/>
        </w:rPr>
        <w:t>EE</w:t>
      </w:r>
      <w:r>
        <w:rPr>
          <w:i/>
          <w:spacing w:val="-3"/>
        </w:rPr>
        <w:t xml:space="preserve"> </w:t>
      </w:r>
      <w:r>
        <w:rPr>
          <w:i/>
          <w:spacing w:val="1"/>
        </w:rPr>
        <w:t>20</w:t>
      </w:r>
      <w:r>
        <w:rPr>
          <w:i/>
          <w:spacing w:val="-1"/>
        </w:rPr>
        <w:t>1</w:t>
      </w:r>
      <w:r>
        <w:rPr>
          <w:i/>
          <w:spacing w:val="3"/>
        </w:rPr>
        <w:t>8</w:t>
      </w:r>
      <w:r>
        <w:t>.</w:t>
      </w:r>
    </w:p>
    <w:p w14:paraId="4D27692D" w14:textId="77777777" w:rsidR="008C321D" w:rsidRDefault="008C321D"/>
    <w:p w14:paraId="5F6C12C3" w14:textId="4863AD6E" w:rsidR="008C321D" w:rsidRDefault="008C321D"/>
    <w:p w14:paraId="5C4056D1" w14:textId="77777777" w:rsidR="0011647E" w:rsidRPr="0011647E" w:rsidRDefault="0011647E" w:rsidP="0011647E"/>
    <w:sectPr w:rsidR="0011647E" w:rsidRPr="0011647E">
      <w:type w:val="continuous"/>
      <w:pgSz w:w="11940" w:h="16860"/>
      <w:pgMar w:top="1100" w:right="52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003C8"/>
    <w:multiLevelType w:val="multilevel"/>
    <w:tmpl w:val="7480BA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30403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8C"/>
    <w:rsid w:val="000A729A"/>
    <w:rsid w:val="00105B0E"/>
    <w:rsid w:val="0011647E"/>
    <w:rsid w:val="00152E0D"/>
    <w:rsid w:val="00167A81"/>
    <w:rsid w:val="00177FEA"/>
    <w:rsid w:val="001C2550"/>
    <w:rsid w:val="001C675C"/>
    <w:rsid w:val="00244E2C"/>
    <w:rsid w:val="00305684"/>
    <w:rsid w:val="00354720"/>
    <w:rsid w:val="00357A7E"/>
    <w:rsid w:val="00361EE1"/>
    <w:rsid w:val="003C23A2"/>
    <w:rsid w:val="00413959"/>
    <w:rsid w:val="00442181"/>
    <w:rsid w:val="00495544"/>
    <w:rsid w:val="0050583E"/>
    <w:rsid w:val="00514E2B"/>
    <w:rsid w:val="005777DA"/>
    <w:rsid w:val="00582B23"/>
    <w:rsid w:val="005851F4"/>
    <w:rsid w:val="00586632"/>
    <w:rsid w:val="005F5930"/>
    <w:rsid w:val="005F6370"/>
    <w:rsid w:val="0063036D"/>
    <w:rsid w:val="0067334B"/>
    <w:rsid w:val="006F7463"/>
    <w:rsid w:val="007D39E6"/>
    <w:rsid w:val="007D6326"/>
    <w:rsid w:val="00827699"/>
    <w:rsid w:val="008C321D"/>
    <w:rsid w:val="0096243D"/>
    <w:rsid w:val="009667CD"/>
    <w:rsid w:val="00A00ABE"/>
    <w:rsid w:val="00AA5E8C"/>
    <w:rsid w:val="00AD4DBE"/>
    <w:rsid w:val="00B442C2"/>
    <w:rsid w:val="00C070E4"/>
    <w:rsid w:val="00CE0A0E"/>
    <w:rsid w:val="00CE6F82"/>
    <w:rsid w:val="00D26411"/>
    <w:rsid w:val="00D8771A"/>
    <w:rsid w:val="00E70F7F"/>
    <w:rsid w:val="00EA7395"/>
    <w:rsid w:val="00F207F7"/>
    <w:rsid w:val="00F223E9"/>
    <w:rsid w:val="00F3268C"/>
    <w:rsid w:val="00FD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4082"/>
  <w15:docId w15:val="{8B43D720-90EA-4675-AAB1-DAEF5B0E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5F6370"/>
    <w:rPr>
      <w:color w:val="0000FF" w:themeColor="hyperlink"/>
      <w:u w:val="single"/>
    </w:rPr>
  </w:style>
  <w:style w:type="character" w:styleId="UnresolvedMention">
    <w:name w:val="Unresolved Mention"/>
    <w:basedOn w:val="DefaultParagraphFont"/>
    <w:uiPriority w:val="99"/>
    <w:semiHidden/>
    <w:unhideWhenUsed/>
    <w:rsid w:val="005F6370"/>
    <w:rPr>
      <w:color w:val="605E5C"/>
      <w:shd w:val="clear" w:color="auto" w:fill="E1DFDD"/>
    </w:rPr>
  </w:style>
  <w:style w:type="character" w:styleId="Emphasis">
    <w:name w:val="Emphasis"/>
    <w:basedOn w:val="DefaultParagraphFont"/>
    <w:uiPriority w:val="20"/>
    <w:qFormat/>
    <w:rsid w:val="005F6370"/>
    <w:rPr>
      <w:i/>
      <w:iCs/>
    </w:rPr>
  </w:style>
  <w:style w:type="table" w:styleId="TableGrid">
    <w:name w:val="Table Grid"/>
    <w:basedOn w:val="TableNormal"/>
    <w:uiPriority w:val="59"/>
    <w:rsid w:val="001C2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ishafique3.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ishafique3.github.io/" TargetMode="External"/><Relationship Id="rId5" Type="http://schemas.openxmlformats.org/officeDocument/2006/relationships/hyperlink" Target="mailto:alishafique@k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Ali Shafique</dc:creator>
  <cp:lastModifiedBy>Muhammad Ali Shafique</cp:lastModifiedBy>
  <cp:revision>16</cp:revision>
  <cp:lastPrinted>2022-03-01T08:17:00Z</cp:lastPrinted>
  <dcterms:created xsi:type="dcterms:W3CDTF">2022-02-28T08:57:00Z</dcterms:created>
  <dcterms:modified xsi:type="dcterms:W3CDTF">2022-09-02T09:08:00Z</dcterms:modified>
</cp:coreProperties>
</file>